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9.0 -->
  <w:body>
    <w:p w:rsidR="0044623C" w:rsidP="0044623C" w14:paraId="56BC96BA" w14:textId="77777777">
      <w:pPr>
        <w:rPr>
          <w:rFonts w:ascii="Consolas" w:hAnsi="Consolas"/>
          <w:sz w:val="12"/>
        </w:rPr>
      </w:pPr>
      <w:r>
        <w:rPr>
          <w:noProof/>
        </w:rPr>
        <mc:AlternateContent>
          <mc:Choice Requires="wps">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310" cy="7560310"/>
                <wp:effectExtent l="0" t="0" r="2540" b="2540"/>
                <wp:wrapNone/>
                <wp:docPr id="1666343884" name="Rectangle 1666343884"/>
                <wp:cNvGraphicFramePr/>
                <a:graphic xmlns:a="http://schemas.openxmlformats.org/drawingml/2006/main">
                  <a:graphicData uri="http://schemas.microsoft.com/office/word/2010/wordprocessingShape">
                    <wps:wsp xmlns:wps="http://schemas.microsoft.com/office/word/2010/wordprocessingShape">
                      <wps:cNvSpPr/>
                      <wps:spPr>
                        <a:xfrm>
                          <a:off x="0" y="0"/>
                          <a:ext cx="7560310" cy="7560310"/>
                        </a:xfrm>
                        <a:prstGeom prst="rect">
                          <a:avLst/>
                        </a:prstGeom>
                        <a:solidFill>
                          <a:srgbClr val="16285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P="0044623C" w14:textId="77777777">
                            <w:pPr>
                              <w:ind w:left="1080"/>
                              <w:rPr>
                                <w:sz w:val="36"/>
                              </w:rPr>
                            </w:pPr>
                          </w:p>
                          <w:p w:rsidR="00365286" w:rsidRPr="00D01355" w:rsidP="0044623C" w14:textId="77777777">
                            <w:pPr>
                              <w:ind w:left="1080" w:right="780"/>
                              <w:rPr>
                                <w:sz w:val="28"/>
                                <w:szCs w:val="28"/>
                              </w:rPr>
                            </w:pPr>
                            <w:sdt>
                              <w:sdtPr>
                                <w:rPr>
                                  <w:sz w:val="28"/>
                                  <w:szCs w:val="28"/>
                                </w:rPr>
                                <w:alias w:val="ADK_TRIALWARNING"/>
                                <w:tag w:val="ADK_TRIALWARNING"/>
                                <w:id w:val="-877087812"/>
                                <w:richText/>
                                <w15:appearance w15:val="hidden"/>
                              </w:sdtPr>
                              <w:sdtContent>
                                <w:r>
                                  <w:t>THIS DOCUMENT IS A TRIAL DOCUMENT. SOME CONTENT HAS BEEN REPLACED BY ******.</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1666343884" o:spid="_x0000_s1030" style="width:595.3pt;height:595.3pt;margin-top:0;margin-left:0;mso-height-percent:0;mso-height-relative:page;mso-position-horizontal-relative:page;mso-position-vertical-relative:page;mso-width-percent:0;mso-width-relative:page;mso-wrap-distance-bottom:0;mso-wrap-distance-left:9pt;mso-wrap-distance-right:9pt;mso-wrap-distance-top:0;mso-wrap-style:square;position:absolute;v-text-anchor:middle;visibility:visible;z-index:251659264" fillcolor="#16285e" stroked="f" strokeweight="1pt">
                <v:textbox inset="14.4pt,,14.4pt">
                  <w:txbxContent>
                    <w:p w:rsidR="00365286" w:rsidP="0044623C" w14:paraId="66D068AC" w14:textId="77777777">
                      <w:pPr>
                        <w:ind w:left="1080"/>
                        <w:rPr>
                          <w:sz w:val="36"/>
                        </w:rPr>
                      </w:pPr>
                    </w:p>
                    <w:p w:rsidR="00365286" w:rsidP="0044623C" w14:paraId="644C8997" w14:textId="77777777">
                      <w:pPr>
                        <w:ind w:left="1080"/>
                        <w:rPr>
                          <w:sz w:val="36"/>
                        </w:rPr>
                      </w:pPr>
                    </w:p>
                    <w:p w:rsidR="00365286" w:rsidP="0044623C" w14:paraId="67475067" w14:textId="77777777">
                      <w:pPr>
                        <w:ind w:left="1080"/>
                        <w:rPr>
                          <w:sz w:val="36"/>
                        </w:rPr>
                      </w:pPr>
                    </w:p>
                    <w:p w:rsidR="00365286" w:rsidP="0044623C" w14:paraId="35E4647F" w14:textId="77777777">
                      <w:pPr>
                        <w:ind w:left="1080"/>
                        <w:rPr>
                          <w:sz w:val="36"/>
                        </w:rPr>
                      </w:pPr>
                    </w:p>
                    <w:p w:rsidR="00365286" w:rsidP="0044623C" w14:paraId="15F03741" w14:textId="77777777">
                      <w:pPr>
                        <w:ind w:left="1080"/>
                        <w:rPr>
                          <w:sz w:val="36"/>
                        </w:rPr>
                      </w:pPr>
                    </w:p>
                    <w:p w:rsidR="00365286" w:rsidP="0044623C" w14:paraId="3B84674B" w14:textId="77777777">
                      <w:pPr>
                        <w:ind w:left="1080"/>
                        <w:rPr>
                          <w:sz w:val="36"/>
                        </w:rPr>
                      </w:pPr>
                    </w:p>
                    <w:p w:rsidR="00365286" w:rsidRPr="00D01355" w:rsidP="0044623C" w14:paraId="617B884D" w14:textId="77777777">
                      <w:pPr>
                        <w:ind w:left="1080" w:right="780"/>
                        <w:rPr>
                          <w:sz w:val="28"/>
                          <w:szCs w:val="28"/>
                        </w:rPr>
                      </w:pPr>
                      <w:sdt>
                        <w:sdtPr>
                          <w:rPr>
                            <w:sz w:val="28"/>
                            <w:szCs w:val="28"/>
                          </w:rPr>
                          <w:alias w:val="ADK_TRIALWARNING"/>
                          <w:tag w:val="ADK_TRIALWARNING"/>
                          <w:id w:val="1391105684"/>
                          <w:richText/>
                          <w15:appearance w15:val="hidden"/>
                        </w:sdtPr>
                        <w:sdtContent>
                          <w:r>
                            <w:t>THIS DOCUMENT IS A TRIAL DOCUMENT. SOME CONTENT HAS BEEN REPLACED BY ******.</w:t>
                          </w:r>
                        </w:sdtContent>
                      </w:sdt>
                    </w:p>
                  </w:txbxContent>
                </v:textbox>
              </v:rect>
            </w:pict>
          </mc:Fallback>
        </mc:AlternateContent>
      </w:r>
      <w:r>
        <w:rPr>
          <w:noProof/>
        </w:rPr>
        <w:drawing>
          <wp:anchor distT="0" distB="0" distL="114300" distR="114300" simplePos="0" relativeHeight="251660288" behindDoc="0" locked="0" layoutInCell="1" allowOverlap="1">
            <wp:simplePos x="0" y="0"/>
            <wp:positionH relativeFrom="column">
              <wp:posOffset>-284480</wp:posOffset>
            </wp:positionH>
            <wp:positionV relativeFrom="paragraph">
              <wp:posOffset>0</wp:posOffset>
            </wp:positionV>
            <wp:extent cx="3023870" cy="1601470"/>
            <wp:effectExtent l="0" t="0" r="5080" b="0"/>
            <wp:wrapThrough wrapText="bothSides">
              <wp:wrapPolygon>
                <wp:start x="1225" y="0"/>
                <wp:lineTo x="0" y="3083"/>
                <wp:lineTo x="0" y="3597"/>
                <wp:lineTo x="1225" y="4111"/>
                <wp:lineTo x="816" y="11305"/>
                <wp:lineTo x="1497" y="12333"/>
                <wp:lineTo x="1225" y="12590"/>
                <wp:lineTo x="1497" y="13361"/>
                <wp:lineTo x="11022" y="16444"/>
                <wp:lineTo x="10750" y="20555"/>
                <wp:lineTo x="19595" y="21326"/>
                <wp:lineTo x="20276" y="21326"/>
                <wp:lineTo x="20412" y="16701"/>
                <wp:lineTo x="21500" y="16444"/>
                <wp:lineTo x="21500" y="12847"/>
                <wp:lineTo x="20276" y="12333"/>
                <wp:lineTo x="20139" y="5910"/>
                <wp:lineTo x="15241" y="3340"/>
                <wp:lineTo x="11022" y="2056"/>
                <wp:lineTo x="1905" y="0"/>
                <wp:lineTo x="1225" y="0"/>
              </wp:wrapPolygon>
            </wp:wrapThrough>
            <wp:docPr id="1666343886" name="Picture 166634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3886" name="Image 4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23870" cy="1601470"/>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sz w:val="12"/>
        </w:rPr>
        <w:t>`</w:t>
      </w:r>
    </w:p>
    <w:p w:rsidR="0044623C" w:rsidP="0044623C" w14:paraId="1BEF2EDF" w14:textId="77777777">
      <w:pPr>
        <w:spacing w:after="200" w:line="264" w:lineRule="auto"/>
        <w:rPr>
          <w:rFonts w:ascii="Consolas" w:hAnsi="Consolas"/>
          <w:sz w:val="12"/>
        </w:rPr>
      </w:pPr>
      <w:r>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-107950</wp:posOffset>
                </wp:positionH>
                <wp:positionV relativeFrom="paragraph">
                  <wp:posOffset>5485765</wp:posOffset>
                </wp:positionV>
                <wp:extent cx="6353175" cy="676275"/>
                <wp:effectExtent l="0" t="0" r="0" b="0"/>
                <wp:wrapNone/>
                <wp:docPr id="1666343885" name="Text Box 1666343885"/>
                <wp:cNvGraphicFramePr/>
                <a:graphic xmlns:a="http://schemas.openxmlformats.org/drawingml/2006/main">
                  <a:graphicData uri="http://schemas.microsoft.com/office/word/2010/wordprocessingShape">
                    <wps:wsp xmlns:wps="http://schemas.microsoft.com/office/word/2010/wordprocessingShape">
                      <wps:cNvSpPr txBox="1"/>
                      <wps:spPr>
                        <a:xfrm>
                          <a:off x="0" y="0"/>
                          <a:ext cx="6353175" cy="676275"/>
                        </a:xfrm>
                        <a:prstGeom prst="rect">
                          <a:avLst/>
                        </a:prstGeom>
                        <a:noFill/>
                        <a:ln w="6350">
                          <a:noFill/>
                        </a:ln>
                      </wps:spPr>
                      <wps:txbx>
                        <w:txbxContent>
                          <w:p w:rsidR="00365286" w:rsidP="0044623C" w14:textId="77777777">
                            <w:r>
                              <w:rPr>
                                <w:b/>
                                <w:color w:val="FFFFFF" w:themeColor="background1"/>
                                <w:sz w:val="48"/>
                                <w:szCs w:val="48"/>
                              </w:rPr>
                              <w:t>AZURE DOCUMENTATION</w:t>
                            </w:r>
                            <w:r>
                              <w:rPr>
                                <w:color w:val="FFFFFF" w:themeColor="background1"/>
                                <w:sz w:val="48"/>
                                <w:szCs w:val="48"/>
                              </w:rPr>
                              <w:t xml:space="preserve">  </w:t>
                            </w:r>
                            <w:r w:rsidRPr="00F34633">
                              <w:rPr>
                                <w:rFonts w:ascii="Segoe UI Light" w:hAnsi="Segoe UI Light"/>
                                <w:b/>
                                <w:bCs/>
                                <w:color w:val="33CCFF"/>
                                <w:sz w:val="32"/>
                                <w:szCs w:val="32"/>
                              </w:rPr>
                              <w:t>ꓲ</w:t>
                            </w:r>
                            <w:r>
                              <w:rPr>
                                <w:color w:val="FFFFFF" w:themeColor="background1"/>
                                <w:sz w:val="48"/>
                                <w:szCs w:val="48"/>
                              </w:rPr>
                              <w:t xml:space="preserve">  </w:t>
                            </w:r>
                            <w:sdt>
                              <w:sdtPr>
                                <w:rPr>
                                  <w:rFonts w:ascii="Segoe UI Light" w:hAnsi="Segoe UI Light"/>
                                  <w:color w:val="FFFFFF" w:themeColor="background1"/>
                                  <w:sz w:val="48"/>
                                  <w:szCs w:val="48"/>
                                </w:rPr>
                                <w:alias w:val="Version"/>
                                <w:tag w:val="CurrentCDKVersionDisplayedInWord"/>
                                <w:id w:val="1423145931"/>
                                <w:placeholder>
                                  <w:docPart w:val="E4EA06A79BE6448189BFF1852DA144D9"/>
                                </w:placeholder>
                                <w:text/>
                                <w:temporary/>
                                <w15:appearance w15:val="hidden"/>
                              </w:sdtPr>
                              <w:sdtContent>
                                <w:r>
                                  <w:rPr>
                                    <w:rFonts w:ascii="Segoe UI Light" w:hAnsi="Segoe UI Light"/>
                                    <w:color w:val="FFFFFF" w:themeColor="background1"/>
                                    <w:sz w:val="48"/>
                                    <w:szCs w:val="48"/>
                                  </w:rPr>
                                  <w: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66343885" o:spid="_x0000_s1031" type="#_x0000_t202" style="width:500.25pt;height:53.25pt;margin-top:431.95pt;margin-left:-8.5pt;mso-height-percent:0;mso-height-relative:margin;mso-width-percent:0;mso-width-relative:margin;mso-wrap-distance-bottom:0;mso-wrap-distance-left:9pt;mso-wrap-distance-right:9pt;mso-wrap-distance-top:0;mso-wrap-style:square;position:absolute;v-text-anchor:top;visibility:visible;z-index:251668480" filled="f" stroked="f" strokeweight="0.5pt">
                <v:textbox>
                  <w:txbxContent>
                    <w:p w:rsidR="00365286" w:rsidP="0044623C" w14:paraId="4C164312" w14:textId="77777777">
                      <w:r>
                        <w:rPr>
                          <w:b/>
                          <w:color w:val="FFFFFF" w:themeColor="background1"/>
                          <w:sz w:val="48"/>
                          <w:szCs w:val="48"/>
                        </w:rPr>
                        <w:t>AZURE DOCUMENTATION</w:t>
                      </w:r>
                      <w:r>
                        <w:rPr>
                          <w:color w:val="FFFFFF" w:themeColor="background1"/>
                          <w:sz w:val="48"/>
                          <w:szCs w:val="48"/>
                        </w:rPr>
                        <w:t xml:space="preserve">  </w:t>
                      </w:r>
                      <w:r w:rsidRPr="00F34633">
                        <w:rPr>
                          <w:rFonts w:ascii="Segoe UI Light" w:hAnsi="Segoe UI Light"/>
                          <w:b/>
                          <w:bCs/>
                          <w:color w:val="33CCFF"/>
                          <w:sz w:val="32"/>
                          <w:szCs w:val="32"/>
                        </w:rPr>
                        <w:t>ꓲ</w:t>
                      </w:r>
                      <w:r>
                        <w:rPr>
                          <w:color w:val="FFFFFF" w:themeColor="background1"/>
                          <w:sz w:val="48"/>
                          <w:szCs w:val="48"/>
                        </w:rPr>
                        <w:t xml:space="preserve">  </w:t>
                      </w:r>
                      <w:sdt>
                        <w:sdtPr>
                          <w:rPr>
                            <w:rFonts w:ascii="Segoe UI Light" w:hAnsi="Segoe UI Light"/>
                            <w:color w:val="FFFFFF" w:themeColor="background1"/>
                            <w:sz w:val="48"/>
                            <w:szCs w:val="48"/>
                          </w:rPr>
                          <w:alias w:val="Version"/>
                          <w:tag w:val="CurrentCDKVersionDisplayedInWord"/>
                          <w:id w:val="30252758"/>
                          <w:placeholder>
                            <w:docPart w:val="E4EA06A79BE6448189BFF1852DA144D9"/>
                          </w:placeholder>
                          <w:text/>
                          <w:temporary/>
                          <w15:appearance w15:val="hidden"/>
                        </w:sdtPr>
                        <w:sdtContent>
                          <w:r>
                            <w:rPr>
                              <w:rFonts w:ascii="Segoe UI Light" w:hAnsi="Segoe UI Light"/>
                              <w:color w:val="FFFFFF" w:themeColor="background1"/>
                              <w:sz w:val="48"/>
                              <w:szCs w:val="48"/>
                            </w:rPr>
                            <w:t>V 15.5</w:t>
                          </w:r>
                        </w:sdtContent>
                      </w:sdt>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4148455</wp:posOffset>
                </wp:positionH>
                <wp:positionV relativeFrom="page">
                  <wp:posOffset>9944100</wp:posOffset>
                </wp:positionV>
                <wp:extent cx="1828165" cy="384175"/>
                <wp:effectExtent l="0" t="0" r="635" b="15875"/>
                <wp:wrapThrough wrapText="bothSides">
                  <wp:wrapPolygon>
                    <wp:start x="0" y="0"/>
                    <wp:lineTo x="0" y="21421"/>
                    <wp:lineTo x="21382" y="21421"/>
                    <wp:lineTo x="21382" y="0"/>
                    <wp:lineTo x="0" y="0"/>
                  </wp:wrapPolygon>
                </wp:wrapThrough>
                <wp:docPr id="47" name="Rectangle 4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28165" cy="384175"/>
                        </a:xfrm>
                        <a:prstGeom prst="rect">
                          <a:avLst/>
                        </a:prstGeom>
                        <a:noFill/>
                        <a:ln>
                          <a:noFill/>
                        </a:ln>
                      </wps:spPr>
                      <wps:txbx>
                        <w:txbxContent>
                          <w:p w:rsidR="00365286" w:rsidP="0044623C" w14:textId="77777777">
                            <w:pPr>
                              <w:jc w:val="right"/>
                              <w:rPr>
                                <w:rFonts w:ascii="Segoe UI Semilight" w:hAnsi="Segoe UI Semilight" w:cs="Segoe UI Semilight"/>
                                <w:sz w:val="28"/>
                                <w:szCs w:val="28"/>
                              </w:rPr>
                            </w:pPr>
                            <w:r>
                              <w:rPr>
                                <w:rFonts w:ascii="Segoe UI Semilight" w:hAnsi="Segoe UI Semilight" w:cs="Segoe UI Semilight"/>
                                <w:color w:val="FFFFFF" w:themeColor="background1"/>
                                <w:sz w:val="28"/>
                                <w:szCs w:val="28"/>
                              </w:rPr>
                              <w:t xml:space="preserve">GENERATED BY: </w:t>
                            </w:r>
                          </w:p>
                          <w:p w:rsidR="00365286" w:rsidP="0044623C" w14:textId="77777777">
                            <w:pPr>
                              <w:jc w:val="right"/>
                            </w:pPr>
                          </w:p>
                          <w:p w:rsidR="00365286" w:rsidP="0044623C" w14:textId="77777777">
                            <w:pPr>
                              <w:jc w:val="right"/>
                            </w:pPr>
                            <w:sdt>
                              <w:sdtPr>
                                <w:rPr>
                                  <w:b/>
                                </w:rPr>
                                <w:alias w:val="Version"/>
                                <w:tag w:val="CurrentCDKVersionDisplayedInWord"/>
                                <w:id w:val="1328866863"/>
                                <w:text/>
                                <w:temporary/>
                              </w:sdtPr>
                              <w:sdtContent>
                                <w:r>
                                  <w:t>V 15.5</w:t>
                                </w:r>
                              </w:sdtContent>
                            </w:sdt>
                          </w:p>
                          <w:p w:rsidR="00365286" w:rsidP="0044623C" w14:textId="77777777">
                            <w:pPr>
                              <w:jc w:val="right"/>
                            </w:pPr>
                          </w:p>
                          <w:p w:rsidR="00365286" w:rsidP="0044623C" w14:textId="77777777">
                            <w:pPr>
                              <w:jc w:val="right"/>
                            </w:pPr>
                          </w:p>
                          <w:p w:rsidR="00365286" w:rsidP="0044623C" w14:textId="77777777">
                            <w:pPr>
                              <w:jc w:val="right"/>
                            </w:pPr>
                          </w:p>
                          <w:p w:rsidR="00365286" w:rsidP="0044623C" w14:textId="77777777">
                            <w:pPr>
                              <w:jc w:val="right"/>
                            </w:pPr>
                          </w:p>
                          <w:p w:rsidR="00365286" w:rsidP="0044623C" w14:textId="77777777">
                            <w:pPr>
                              <w:pStyle w:val="TrialMessage"/>
                              <w:rPr>
                                <w:sz w:val="36"/>
                              </w:rPr>
                            </w:pPr>
                            <w:sdt>
                              <w:sdtPr>
                                <w:rPr>
                                  <w:sz w:val="36"/>
                                </w:rPr>
                                <w:alias w:val="ADK_TRIALWARNING"/>
                                <w:tag w:val="ADK_TRIALWARNING"/>
                                <w:id w:val="2867934"/>
                                <w:richText/>
                              </w:sdtPr>
                              <w:sdtContent>
                                <w:r>
                                  <w:t>THIS DOCUMENT IS A TRIAL DOCUMENT. SOME CONTENT HAS BEEN REPLACED BY ******.</w:t>
                                </w:r>
                              </w:sdtContent>
                            </w:sdt>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p>
                          <w:p w:rsidR="00365286" w:rsidP="0044623C" w14:textId="77777777">
                            <w:pPr>
                              <w:jc w:val="right"/>
                              <w:rPr>
                                <w:color w:val="00BCF2"/>
                              </w:rPr>
                            </w:pPr>
                            <w:r>
                              <w:rPr>
                                <w:color w:val="00BCF2"/>
                              </w:rPr>
                              <w:t>Generated by</w:t>
                            </w:r>
                          </w:p>
                          <w:p w:rsidR="00365286" w:rsidP="0044623C" w14:textId="77777777">
                            <w:pPr>
                              <w:jc w:val="right"/>
                            </w:pPr>
                          </w:p>
                          <w:p w:rsidR="00365286" w:rsidP="0044623C" w14:textId="77777777">
                            <w:pPr>
                              <w:jc w:val="right"/>
                            </w:pPr>
                            <w:r>
                              <w:t>tt</w:t>
                            </w:r>
                          </w:p>
                        </w:txbxContent>
                      </wps:txbx>
                      <wps:bodyPr rot="0" vert="horz" wrap="square" lIns="0" tIns="0" rIns="0" bIns="0" anchor="ctr" anchorCtr="0" upright="1"/>
                    </wps:wsp>
                  </a:graphicData>
                </a:graphic>
                <wp14:sizeRelH relativeFrom="page">
                  <wp14:pctWidth>0</wp14:pctWidth>
                </wp14:sizeRelH>
                <wp14:sizeRelV relativeFrom="page">
                  <wp14:pctHeight>0</wp14:pctHeight>
                </wp14:sizeRelV>
              </wp:anchor>
            </w:drawing>
          </mc:Choice>
          <mc:Fallback>
            <w:pict>
              <v:rect id="Rectangle 47" o:spid="_x0000_s1032" style="width:143.95pt;height:30.25pt;margin-top:783pt;margin-left:326.65pt;mso-height-percent:0;mso-height-relative:page;mso-position-horizontal-relative:page;mso-position-vertical-relative:page;mso-width-percent:0;mso-width-relative:page;mso-wrap-distance-bottom:0;mso-wrap-distance-left:9pt;mso-wrap-distance-right:9pt;mso-wrap-distance-top:0;mso-wrap-style:square;position:absolute;v-text-anchor:middle;visibility:visible;z-index:251666432" filled="f" stroked="f">
                <v:textbox inset="0,0,0,0">
                  <w:txbxContent>
                    <w:p w:rsidR="00365286" w:rsidP="0044623C" w14:paraId="6B663048" w14:textId="77777777">
                      <w:pPr>
                        <w:jc w:val="right"/>
                        <w:rPr>
                          <w:rFonts w:ascii="Segoe UI Semilight" w:hAnsi="Segoe UI Semilight" w:cs="Segoe UI Semilight"/>
                          <w:sz w:val="28"/>
                          <w:szCs w:val="28"/>
                        </w:rPr>
                      </w:pPr>
                      <w:r>
                        <w:rPr>
                          <w:rFonts w:ascii="Segoe UI Semilight" w:hAnsi="Segoe UI Semilight" w:cs="Segoe UI Semilight"/>
                          <w:color w:val="FFFFFF" w:themeColor="background1"/>
                          <w:sz w:val="28"/>
                          <w:szCs w:val="28"/>
                        </w:rPr>
                        <w:t xml:space="preserve">GENERATED BY: </w:t>
                      </w:r>
                    </w:p>
                    <w:p w:rsidR="00365286" w:rsidP="0044623C" w14:paraId="4A573C9B" w14:textId="77777777">
                      <w:pPr>
                        <w:jc w:val="right"/>
                      </w:pPr>
                    </w:p>
                    <w:p w:rsidR="00365286" w:rsidP="0044623C" w14:paraId="0FBCE94B" w14:textId="77777777">
                      <w:pPr>
                        <w:jc w:val="right"/>
                      </w:pPr>
                      <w:sdt>
                        <w:sdtPr>
                          <w:rPr>
                            <w:b/>
                          </w:rPr>
                          <w:alias w:val="Version"/>
                          <w:tag w:val="CurrentCDKVersionDisplayedInWord"/>
                          <w:id w:val="142930207"/>
                          <w:text/>
                          <w:temporary/>
                        </w:sdtPr>
                        <w:sdtContent>
                          <w:r>
                            <w:t>V 15.5</w:t>
                          </w:r>
                        </w:sdtContent>
                      </w:sdt>
                    </w:p>
                    <w:p w:rsidR="00365286" w:rsidP="0044623C" w14:paraId="5D4E93B3" w14:textId="77777777">
                      <w:pPr>
                        <w:jc w:val="right"/>
                      </w:pPr>
                    </w:p>
                    <w:p w:rsidR="00365286" w:rsidP="0044623C" w14:paraId="2A850F5F" w14:textId="77777777">
                      <w:pPr>
                        <w:jc w:val="right"/>
                      </w:pPr>
                    </w:p>
                    <w:p w:rsidR="00365286" w:rsidP="0044623C" w14:paraId="4DAB8514" w14:textId="77777777">
                      <w:pPr>
                        <w:jc w:val="right"/>
                      </w:pPr>
                    </w:p>
                    <w:p w:rsidR="00365286" w:rsidP="0044623C" w14:paraId="481D3ABD" w14:textId="77777777">
                      <w:pPr>
                        <w:jc w:val="right"/>
                      </w:pPr>
                    </w:p>
                    <w:p w:rsidR="00365286" w:rsidP="0044623C" w14:paraId="246342C6" w14:textId="77777777">
                      <w:pPr>
                        <w:pStyle w:val="TrialMessage"/>
                        <w:rPr>
                          <w:sz w:val="36"/>
                        </w:rPr>
                      </w:pPr>
                      <w:sdt>
                        <w:sdtPr>
                          <w:rPr>
                            <w:sz w:val="36"/>
                          </w:rPr>
                          <w:alias w:val="ADK_TRIALWARNING"/>
                          <w:tag w:val="ADK_TRIALWARNING"/>
                          <w:id w:val="105071849"/>
                          <w:richText/>
                        </w:sdtPr>
                        <w:sdtContent>
                          <w:r>
                            <w:t>THIS DOCUMENT IS A TRIAL DOCUMENT. SOME CONTENT HAS BEEN REPLACED BY ******.</w:t>
                          </w:r>
                        </w:sdtContent>
                      </w:sdt>
                    </w:p>
                    <w:p w:rsidR="00365286" w:rsidP="0044623C" w14:paraId="0F055ECE" w14:textId="77777777">
                      <w:pPr>
                        <w:jc w:val="right"/>
                        <w:rPr>
                          <w:color w:val="00BCF2"/>
                        </w:rPr>
                      </w:pPr>
                    </w:p>
                    <w:p w:rsidR="00365286" w:rsidP="0044623C" w14:paraId="5C12B324" w14:textId="77777777">
                      <w:pPr>
                        <w:jc w:val="right"/>
                        <w:rPr>
                          <w:color w:val="00BCF2"/>
                        </w:rPr>
                      </w:pPr>
                    </w:p>
                    <w:p w:rsidR="00365286" w:rsidP="0044623C" w14:paraId="546F4FA8" w14:textId="77777777">
                      <w:pPr>
                        <w:jc w:val="right"/>
                        <w:rPr>
                          <w:color w:val="00BCF2"/>
                        </w:rPr>
                      </w:pPr>
                    </w:p>
                    <w:p w:rsidR="00365286" w:rsidP="0044623C" w14:paraId="4D4FC93B" w14:textId="77777777">
                      <w:pPr>
                        <w:jc w:val="right"/>
                        <w:rPr>
                          <w:color w:val="00BCF2"/>
                        </w:rPr>
                      </w:pPr>
                    </w:p>
                    <w:p w:rsidR="00365286" w:rsidP="0044623C" w14:paraId="08E7B72D" w14:textId="77777777">
                      <w:pPr>
                        <w:jc w:val="right"/>
                        <w:rPr>
                          <w:color w:val="00BCF2"/>
                        </w:rPr>
                      </w:pPr>
                    </w:p>
                    <w:p w:rsidR="00365286" w:rsidP="0044623C" w14:paraId="3C6AEB8D" w14:textId="77777777">
                      <w:pPr>
                        <w:jc w:val="right"/>
                        <w:rPr>
                          <w:color w:val="00BCF2"/>
                        </w:rPr>
                      </w:pPr>
                    </w:p>
                    <w:p w:rsidR="00365286" w:rsidP="0044623C" w14:paraId="6CDB4E85" w14:textId="77777777">
                      <w:pPr>
                        <w:jc w:val="right"/>
                        <w:rPr>
                          <w:color w:val="00BCF2"/>
                        </w:rPr>
                      </w:pPr>
                    </w:p>
                    <w:p w:rsidR="00365286" w:rsidP="0044623C" w14:paraId="34603D67" w14:textId="77777777">
                      <w:pPr>
                        <w:jc w:val="right"/>
                        <w:rPr>
                          <w:color w:val="00BCF2"/>
                        </w:rPr>
                      </w:pPr>
                    </w:p>
                    <w:p w:rsidR="00365286" w:rsidP="0044623C" w14:paraId="6B206046" w14:textId="77777777">
                      <w:pPr>
                        <w:jc w:val="right"/>
                        <w:rPr>
                          <w:color w:val="00BCF2"/>
                        </w:rPr>
                      </w:pPr>
                    </w:p>
                    <w:p w:rsidR="00365286" w:rsidP="0044623C" w14:paraId="541A3EB0" w14:textId="77777777">
                      <w:pPr>
                        <w:jc w:val="right"/>
                        <w:rPr>
                          <w:color w:val="00BCF2"/>
                        </w:rPr>
                      </w:pPr>
                    </w:p>
                    <w:p w:rsidR="00365286" w:rsidP="0044623C" w14:paraId="0DE3B717" w14:textId="77777777">
                      <w:pPr>
                        <w:jc w:val="right"/>
                        <w:rPr>
                          <w:color w:val="00BCF2"/>
                        </w:rPr>
                      </w:pPr>
                    </w:p>
                    <w:p w:rsidR="00365286" w:rsidP="0044623C" w14:paraId="73F395F7" w14:textId="77777777">
                      <w:pPr>
                        <w:jc w:val="right"/>
                        <w:rPr>
                          <w:color w:val="00BCF2"/>
                        </w:rPr>
                      </w:pPr>
                    </w:p>
                    <w:p w:rsidR="00365286" w:rsidP="0044623C" w14:paraId="62CD0FCD" w14:textId="77777777">
                      <w:pPr>
                        <w:jc w:val="right"/>
                        <w:rPr>
                          <w:color w:val="00BCF2"/>
                        </w:rPr>
                      </w:pPr>
                    </w:p>
                    <w:p w:rsidR="00365286" w:rsidP="0044623C" w14:paraId="6FE41B0A" w14:textId="77777777">
                      <w:pPr>
                        <w:jc w:val="right"/>
                        <w:rPr>
                          <w:color w:val="00BCF2"/>
                        </w:rPr>
                      </w:pPr>
                    </w:p>
                    <w:p w:rsidR="00365286" w:rsidP="0044623C" w14:paraId="1CEE3A3B" w14:textId="77777777">
                      <w:pPr>
                        <w:jc w:val="right"/>
                        <w:rPr>
                          <w:color w:val="00BCF2"/>
                        </w:rPr>
                      </w:pPr>
                    </w:p>
                    <w:p w:rsidR="00365286" w:rsidP="0044623C" w14:paraId="7A3CBCFA" w14:textId="77777777">
                      <w:pPr>
                        <w:jc w:val="right"/>
                        <w:rPr>
                          <w:color w:val="00BCF2"/>
                        </w:rPr>
                      </w:pPr>
                    </w:p>
                    <w:p w:rsidR="00365286" w:rsidP="0044623C" w14:paraId="072AB0F8" w14:textId="77777777">
                      <w:pPr>
                        <w:jc w:val="right"/>
                        <w:rPr>
                          <w:color w:val="00BCF2"/>
                        </w:rPr>
                      </w:pPr>
                    </w:p>
                    <w:p w:rsidR="00365286" w:rsidP="0044623C" w14:paraId="0BD3CE2C" w14:textId="77777777">
                      <w:pPr>
                        <w:jc w:val="right"/>
                        <w:rPr>
                          <w:color w:val="00BCF2"/>
                        </w:rPr>
                      </w:pPr>
                    </w:p>
                    <w:p w:rsidR="00365286" w:rsidP="0044623C" w14:paraId="57992AAD" w14:textId="77777777">
                      <w:pPr>
                        <w:jc w:val="right"/>
                        <w:rPr>
                          <w:color w:val="00BCF2"/>
                        </w:rPr>
                      </w:pPr>
                    </w:p>
                    <w:p w:rsidR="00365286" w:rsidP="0044623C" w14:paraId="2A070DA2" w14:textId="77777777">
                      <w:pPr>
                        <w:jc w:val="right"/>
                        <w:rPr>
                          <w:color w:val="00BCF2"/>
                        </w:rPr>
                      </w:pPr>
                    </w:p>
                    <w:p w:rsidR="00365286" w:rsidP="0044623C" w14:paraId="6BA2D112" w14:textId="77777777">
                      <w:pPr>
                        <w:jc w:val="right"/>
                        <w:rPr>
                          <w:color w:val="00BCF2"/>
                        </w:rPr>
                      </w:pPr>
                    </w:p>
                    <w:p w:rsidR="00365286" w:rsidP="0044623C" w14:paraId="603B9BD8" w14:textId="77777777">
                      <w:pPr>
                        <w:jc w:val="right"/>
                        <w:rPr>
                          <w:color w:val="00BCF2"/>
                        </w:rPr>
                      </w:pPr>
                      <w:r>
                        <w:rPr>
                          <w:color w:val="00BCF2"/>
                        </w:rPr>
                        <w:t>Generated by</w:t>
                      </w:r>
                    </w:p>
                    <w:p w:rsidR="00365286" w:rsidP="0044623C" w14:paraId="69D6947E" w14:textId="77777777">
                      <w:pPr>
                        <w:jc w:val="right"/>
                      </w:pPr>
                    </w:p>
                    <w:p w:rsidR="00365286" w:rsidP="0044623C" w14:paraId="680B9C9C" w14:textId="77777777">
                      <w:pPr>
                        <w:jc w:val="right"/>
                      </w:pPr>
                      <w:r>
                        <w:t>tt</w:t>
                      </w:r>
                    </w:p>
                  </w:txbxContent>
                </v:textbox>
                <w10:wrap type="through"/>
              </v:rect>
            </w:pict>
          </mc:Fallback>
        </mc:AlternateContent>
      </w:r>
      <w:r>
        <w:rPr>
          <w:noProof/>
        </w:rPr>
        <w:drawing>
          <wp:anchor distT="0" distB="0" distL="114300" distR="114300" simplePos="0" relativeHeight="251664384" behindDoc="0" locked="0" layoutInCell="1" allowOverlap="1">
            <wp:simplePos x="0" y="0"/>
            <wp:positionH relativeFrom="column">
              <wp:posOffset>5117465</wp:posOffset>
            </wp:positionH>
            <wp:positionV relativeFrom="page">
              <wp:posOffset>10068560</wp:posOffset>
            </wp:positionV>
            <wp:extent cx="1522730" cy="622300"/>
            <wp:effectExtent l="0" t="0" r="0" b="0"/>
            <wp:wrapThrough wrapText="bothSides">
              <wp:wrapPolygon>
                <wp:start x="0" y="0"/>
                <wp:lineTo x="0" y="6612"/>
                <wp:lineTo x="12430" y="6612"/>
                <wp:lineTo x="12160" y="1322"/>
                <wp:lineTo x="11620" y="0"/>
                <wp:lineTo x="0" y="0"/>
              </wp:wrapPolygon>
            </wp:wrapThrough>
            <wp:docPr id="1666314017" name="Picture 166631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4017" name="Image 33"/>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2730" cy="6223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1506220</wp:posOffset>
            </wp:positionH>
            <wp:positionV relativeFrom="page">
              <wp:posOffset>8117205</wp:posOffset>
            </wp:positionV>
            <wp:extent cx="5129530" cy="2577465"/>
            <wp:effectExtent l="0" t="0" r="0" b="0"/>
            <wp:wrapThrough wrapText="bothSides">
              <wp:wrapPolygon>
                <wp:start x="14359" y="0"/>
                <wp:lineTo x="11070" y="1118"/>
                <wp:lineTo x="10990" y="1596"/>
                <wp:lineTo x="11952" y="2554"/>
                <wp:lineTo x="7861" y="3193"/>
                <wp:lineTo x="7781" y="3512"/>
                <wp:lineTo x="11311" y="7663"/>
                <wp:lineTo x="481" y="20435"/>
                <wp:lineTo x="0" y="21233"/>
                <wp:lineTo x="0" y="21392"/>
                <wp:lineTo x="241" y="21392"/>
                <wp:lineTo x="321" y="21392"/>
                <wp:lineTo x="5455" y="15326"/>
                <wp:lineTo x="15963" y="13570"/>
                <wp:lineTo x="17568" y="12772"/>
                <wp:lineTo x="18851" y="10217"/>
                <wp:lineTo x="19172" y="10058"/>
                <wp:lineTo x="17006" y="7663"/>
                <wp:lineTo x="19092" y="7344"/>
                <wp:lineTo x="19573" y="6705"/>
                <wp:lineTo x="18931" y="5109"/>
                <wp:lineTo x="20696" y="3033"/>
                <wp:lineTo x="20456" y="2874"/>
                <wp:lineTo x="16605" y="2554"/>
                <wp:lineTo x="18049" y="1277"/>
                <wp:lineTo x="17969" y="798"/>
                <wp:lineTo x="15241" y="0"/>
                <wp:lineTo x="14359" y="0"/>
              </wp:wrapPolygon>
            </wp:wrapThrough>
            <wp:docPr id="1666343887" name="Picture 1666343887"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3887" name="Image 32" descr="Une image contenant objet&#10;&#10;Description générée automatiquement"/>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129530" cy="25774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ge">
                  <wp:posOffset>7613015</wp:posOffset>
                </wp:positionV>
                <wp:extent cx="7559675" cy="3077210"/>
                <wp:effectExtent l="0" t="0" r="3175" b="8890"/>
                <wp:wrapNone/>
                <wp:docPr id="42" name="Rectangle 42"/>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3077210"/>
                        </a:xfrm>
                        <a:prstGeom prst="rect">
                          <a:avLst/>
                        </a:prstGeom>
                        <a:solidFill>
                          <a:srgbClr val="33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5286" w:rsidP="0044623C" w14:textId="77777777"/>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42" o:spid="_x0000_s1033" style="width:595.25pt;height:242.3pt;margin-top:599.45pt;margin-left:0;mso-height-percent:0;mso-height-relative:page;mso-position-horizontal-relative:page;mso-position-vertical-relative:page;mso-width-percent:0;mso-width-relative:page;mso-wrap-distance-bottom:0;mso-wrap-distance-left:9pt;mso-wrap-distance-right:9pt;mso-wrap-distance-top:0;mso-wrap-style:square;position:absolute;v-text-anchor:bottom;visibility:visible;z-index:251662336" fillcolor="#3cf" stroked="f" strokeweight="1pt">
                <v:textbox inset="0,0,0,0">
                  <w:txbxContent>
                    <w:p w:rsidR="00365286" w:rsidP="0044623C" w14:paraId="7FA7BBD4" w14:textId="77777777"/>
                  </w:txbxContent>
                </v:textbox>
              </v:rect>
            </w:pict>
          </mc:Fallback>
        </mc:AlternateContent>
      </w:r>
      <w:r>
        <w:rPr>
          <w:rFonts w:ascii="Consolas" w:hAnsi="Consolas"/>
          <w:sz w:val="12"/>
        </w:rPr>
        <w:br w:type="page"/>
      </w:r>
    </w:p>
    <w:p w:rsidR="00F17D2F" w:rsidRPr="00A5464E" w:rsidP="00F17D2F" w14:paraId="41E5D78F" w14:textId="77777777">
      <w:bookmarkStart w:id="0" w:name="adk_tableofcontent_start"/>
      <w:bookmarkEnd w:id="0"/>
    </w:p>
    <w:p w:rsidR="00F91306" w14:paraId="298B6BC8" w14:textId="77777777">
      <w:pPr>
        <w:pStyle w:val="TOC1"/>
        <w:rPr>
          <w:rFonts w:ascii="Segoe UI Light" w:hAnsi="Segoe UI Light"/>
          <w:caps/>
        </w:rPr>
      </w:pPr>
    </w:p>
    <w:sdt>
      <w:sdtPr>
        <w:rPr>
          <w:rFonts w:ascii="Segoe UI Light" w:hAnsi="Segoe UI Light"/>
          <w:caps/>
        </w:rPr>
        <w:id w:val="2021734088"/>
        <w:docPartObj>
          <w:docPartGallery w:val="Table of Contents"/>
          <w:docPartUnique/>
        </w:docPartObj>
      </w:sdtPr>
      <w:sdtEndPr>
        <w:rPr>
          <w:rFonts w:ascii="Segoe UI" w:hAnsi="Segoe UI"/>
          <w:b/>
          <w:bCs/>
          <w:caps w:val="0"/>
          <w:noProof/>
        </w:rPr>
      </w:sdtEndPr>
      <w:sdtContent>
        <w:p w:rsidR="00150291" w14:paraId="64B2A189" w14:textId="77777777">
          <w:pPr>
            <w:pStyle w:val="TOC1"/>
            <w:rPr>
              <w:rFonts w:ascii="Segoe UI Light" w:hAnsi="Segoe UI Light"/>
              <w:caps/>
            </w:rPr>
          </w:pPr>
        </w:p>
        <w:p w14:paraId="2710BA48" w14:textId="62F0ACD5">
          <w:pPr>
            <w:pStyle w:val="TOC1"/>
            <w:rPr>
              <w:rFonts w:asciiTheme="minorHAnsi" w:hAnsiTheme="minorHAnsi"/>
              <w:noProof/>
              <w:sz w:val="22"/>
            </w:rPr>
          </w:pPr>
          <w:r w:rsidRPr="00A5464E">
            <w:fldChar w:fldCharType="begin"/>
          </w:r>
          <w:r w:rsidRPr="00A5464E">
            <w:instrText>TOC \o "1-2" \h \z \u</w:instrText>
          </w:r>
          <w:r w:rsidRPr="00A5464E">
            <w:fldChar w:fldCharType="separate"/>
          </w:r>
          <w:hyperlink w:anchor="_Toc256000000" w:history="1">
            <w:r w:rsidRPr="00121077">
              <w:rPr>
                <w:rStyle w:val="Hyperlink"/>
              </w:rPr>
              <w:t>Executive summary</w:t>
            </w:r>
            <w:r>
              <w:tab/>
            </w:r>
            <w:r>
              <w:fldChar w:fldCharType="begin"/>
            </w:r>
            <w:r>
              <w:instrText xml:space="preserve"> PAGEREF _Toc256000000 \h </w:instrText>
            </w:r>
            <w:r>
              <w:fldChar w:fldCharType="separate"/>
            </w:r>
            <w:r>
              <w:t>2</w:t>
            </w:r>
            <w:r>
              <w:fldChar w:fldCharType="end"/>
            </w:r>
          </w:hyperlink>
        </w:p>
        <w:p>
          <w:pPr>
            <w:pStyle w:val="TOC2"/>
            <w:tabs>
              <w:tab w:val="right" w:leader="dot" w:pos="9016"/>
            </w:tabs>
            <w:rPr>
              <w:rFonts w:asciiTheme="minorHAnsi" w:hAnsiTheme="minorHAnsi"/>
              <w:noProof/>
              <w:sz w:val="22"/>
            </w:rPr>
          </w:pPr>
          <w:hyperlink w:anchor="_Toc256000001" w:history="1">
            <w:r>
              <w:rPr>
                <w:rStyle w:val="Hyperlink"/>
              </w:rPr>
              <w:t>Document generation</w:t>
            </w:r>
            <w:r>
              <w:tab/>
            </w:r>
            <w:r>
              <w:fldChar w:fldCharType="begin"/>
            </w:r>
            <w:r>
              <w:instrText xml:space="preserve"> PAGEREF _Toc256000001 \h </w:instrText>
            </w:r>
            <w:r>
              <w:fldChar w:fldCharType="separate"/>
            </w:r>
            <w:r>
              <w:t>3</w:t>
            </w:r>
            <w:r>
              <w:fldChar w:fldCharType="end"/>
            </w:r>
          </w:hyperlink>
        </w:p>
        <w:p>
          <w:pPr>
            <w:pStyle w:val="TOC1"/>
            <w:rPr>
              <w:rFonts w:asciiTheme="minorHAnsi" w:hAnsiTheme="minorHAnsi"/>
              <w:noProof/>
              <w:sz w:val="22"/>
            </w:rPr>
          </w:pPr>
          <w:hyperlink w:anchor="_Toc256000002" w:history="1">
            <w:r>
              <w:rPr>
                <w:rStyle w:val="Hyperlink"/>
              </w:rPr>
              <w:t>Billing</w:t>
            </w:r>
            <w:r>
              <w:tab/>
            </w:r>
            <w:r>
              <w:fldChar w:fldCharType="begin"/>
            </w:r>
            <w:r>
              <w:instrText xml:space="preserve"> PAGEREF _Toc256000002 \h </w:instrText>
            </w:r>
            <w:r>
              <w:fldChar w:fldCharType="separate"/>
            </w:r>
            <w:r>
              <w:t>4</w:t>
            </w:r>
            <w:r>
              <w:fldChar w:fldCharType="end"/>
            </w:r>
          </w:hyperlink>
        </w:p>
        <w:p>
          <w:pPr>
            <w:pStyle w:val="TOC1"/>
            <w:rPr>
              <w:rFonts w:asciiTheme="minorHAnsi" w:hAnsiTheme="minorHAnsi"/>
              <w:noProof/>
              <w:sz w:val="22"/>
            </w:rPr>
          </w:pPr>
          <w:hyperlink w:anchor="_Toc256000003" w:history="1">
            <w:r>
              <w:rPr>
                <w:rStyle w:val="Hyperlink"/>
              </w:rPr>
              <w:t>Compliance</w:t>
            </w:r>
            <w:r>
              <w:tab/>
            </w:r>
            <w:r>
              <w:fldChar w:fldCharType="begin"/>
            </w:r>
            <w:r>
              <w:instrText xml:space="preserve"> PAGEREF _Toc256000003 \h </w:instrText>
            </w:r>
            <w:r>
              <w:fldChar w:fldCharType="separate"/>
            </w:r>
            <w:r>
              <w:t>5</w:t>
            </w:r>
            <w:r>
              <w:fldChar w:fldCharType="end"/>
            </w:r>
          </w:hyperlink>
        </w:p>
        <w:p>
          <w:pPr>
            <w:pStyle w:val="TOC2"/>
            <w:tabs>
              <w:tab w:val="right" w:leader="dot" w:pos="9016"/>
            </w:tabs>
            <w:rPr>
              <w:rFonts w:asciiTheme="minorHAnsi" w:hAnsiTheme="minorHAnsi"/>
              <w:noProof/>
              <w:sz w:val="22"/>
            </w:rPr>
          </w:pPr>
          <w:hyperlink w:anchor="_Toc256000004" w:history="1">
            <w:r>
              <w:rPr>
                <w:rStyle w:val="Hyperlink"/>
              </w:rPr>
              <w:t>Compliance Standards – Summary</w:t>
            </w:r>
            <w:r>
              <w:tab/>
            </w:r>
            <w:r>
              <w:fldChar w:fldCharType="begin"/>
            </w:r>
            <w:r>
              <w:instrText xml:space="preserve"> PAGEREF _Toc256000004 \h </w:instrText>
            </w:r>
            <w:r>
              <w:fldChar w:fldCharType="separate"/>
            </w:r>
            <w:r>
              <w:t>5</w:t>
            </w:r>
            <w:r>
              <w:fldChar w:fldCharType="end"/>
            </w:r>
          </w:hyperlink>
        </w:p>
        <w:p>
          <w:pPr>
            <w:pStyle w:val="TOC2"/>
            <w:tabs>
              <w:tab w:val="right" w:leader="dot" w:pos="9016"/>
            </w:tabs>
            <w:rPr>
              <w:rFonts w:asciiTheme="minorHAnsi" w:hAnsiTheme="minorHAnsi"/>
              <w:noProof/>
              <w:sz w:val="22"/>
            </w:rPr>
          </w:pPr>
          <w:hyperlink w:anchor="_Toc256000005" w:history="1">
            <w:r>
              <w:rPr>
                <w:rStyle w:val="Hyperlink"/>
              </w:rPr>
              <w:t>Role Assignments</w:t>
            </w:r>
            <w:r>
              <w:tab/>
            </w:r>
            <w:r>
              <w:fldChar w:fldCharType="begin"/>
            </w:r>
            <w:r>
              <w:instrText xml:space="preserve"> PAGEREF _Toc256000005 \h </w:instrText>
            </w:r>
            <w:r>
              <w:fldChar w:fldCharType="separate"/>
            </w:r>
            <w:r>
              <w:t>5</w:t>
            </w:r>
            <w:r>
              <w:fldChar w:fldCharType="end"/>
            </w:r>
          </w:hyperlink>
        </w:p>
        <w:p>
          <w:pPr>
            <w:pStyle w:val="TOC1"/>
            <w:rPr>
              <w:rFonts w:asciiTheme="minorHAnsi" w:hAnsiTheme="minorHAnsi"/>
              <w:noProof/>
              <w:sz w:val="22"/>
            </w:rPr>
          </w:pPr>
          <w:hyperlink w:anchor="_Toc256000006" w:history="1">
            <w:r>
              <w:rPr>
                <w:rStyle w:val="Hyperlink"/>
                <w:noProof/>
                <w:lang w:eastAsia="fr-CA"/>
              </w:rPr>
              <w:t>Security</w:t>
            </w:r>
            <w:r>
              <w:tab/>
            </w:r>
            <w:r>
              <w:fldChar w:fldCharType="begin"/>
            </w:r>
            <w:r>
              <w:instrText xml:space="preserve"> PAGEREF _Toc256000006 \h </w:instrText>
            </w:r>
            <w:r>
              <w:fldChar w:fldCharType="separate"/>
            </w:r>
            <w:r>
              <w:t>11</w:t>
            </w:r>
            <w:r>
              <w:fldChar w:fldCharType="end"/>
            </w:r>
          </w:hyperlink>
        </w:p>
        <w:p>
          <w:pPr>
            <w:pStyle w:val="TOC1"/>
            <w:rPr>
              <w:rFonts w:asciiTheme="minorHAnsi" w:hAnsiTheme="minorHAnsi"/>
              <w:noProof/>
              <w:sz w:val="22"/>
            </w:rPr>
          </w:pPr>
          <w:hyperlink w:anchor="_Toc256000007" w:history="1">
            <w:r>
              <w:rPr>
                <w:rStyle w:val="Hyperlink"/>
              </w:rPr>
              <w:t>Scanning issues</w:t>
            </w:r>
            <w:r>
              <w:tab/>
            </w:r>
            <w:r>
              <w:fldChar w:fldCharType="begin"/>
            </w:r>
            <w:r>
              <w:instrText xml:space="preserve"> PAGEREF _Toc256000007 \h </w:instrText>
            </w:r>
            <w:r>
              <w:fldChar w:fldCharType="separate"/>
            </w:r>
            <w:r>
              <w:t>12</w:t>
            </w:r>
            <w:r>
              <w:fldChar w:fldCharType="end"/>
            </w:r>
          </w:hyperlink>
        </w:p>
        <w:p w:rsidR="006B5C92">
          <w:pPr>
            <w:pStyle w:val="TOC1"/>
            <w:rPr>
              <w:rFonts w:asciiTheme="minorHAnsi" w:hAnsiTheme="minorHAnsi" w:cstheme="minorBidi"/>
              <w:noProof/>
              <w:sz w:val="22"/>
              <w:lang w:eastAsia="en-US"/>
            </w:rPr>
          </w:pPr>
          <w:r w:rsidRPr="00A5464E">
            <w:fldChar w:fldCharType="end"/>
          </w:r>
        </w:p>
      </w:sdtContent>
    </w:sdt>
    <w:p w:rsidR="00F17D2F" w:rsidP="00F17D2F" w14:paraId="113BF7F1" w14:textId="77777777">
      <w:bookmarkStart w:id="1" w:name="adk_tableofcontent_end"/>
      <w:bookmarkEnd w:id="1"/>
      <w:r>
        <w:rPr>
          <w:b/>
          <w:bCs/>
          <w:noProof/>
        </w:rPr>
        <w:br/>
      </w:r>
      <w:bookmarkStart w:id="2" w:name="adk_after_table_of_content"/>
      <w:bookmarkEnd w:id="2"/>
    </w:p>
    <w:p w:rsidR="00F17D2F" w:rsidRPr="00A5464E" w:rsidP="00F17D2F" w14:paraId="44A3A102" w14:textId="77777777">
      <w:bookmarkStart w:id="3" w:name="adk_generic_section"/>
      <w:r w:rsidRPr="00A5464E">
        <w:br w:type="page"/>
      </w:r>
    </w:p>
    <w:p w:rsidR="00F17D2F" w:rsidRPr="00121077" w:rsidP="00F17D2F" w14:paraId="54649601" w14:textId="77777777">
      <w:pPr>
        <w:pStyle w:val="Heading1"/>
      </w:pPr>
      <w:bookmarkStart w:id="4" w:name="_Toc124153040"/>
      <w:bookmarkStart w:id="5" w:name="_Toc256000000"/>
      <w:r w:rsidRPr="00121077">
        <w:t>Executive summary</w:t>
      </w:r>
      <w:bookmarkEnd w:id="5"/>
      <w:bookmarkEnd w:id="4"/>
      <w:r w:rsidRPr="00121077">
        <w:t xml:space="preserve"> </w:t>
      </w:r>
    </w:p>
    <w:p w:rsidR="00F17D2F" w:rsidRPr="00F051C1" w:rsidP="00F17D2F" w14:paraId="31DB7AC2" w14:textId="77777777">
      <w:sdt>
        <w:sdtPr>
          <w:alias w:val="ADK_GLOBALCONTEXT"/>
          <w:tag w:val="{&quot;TenantID&quot;:&quot;9e5248ee-4a0a-4b4a-a226-aa2fc6cce6a6&quot;,&quot;SubscriptionID&quot;:&quot;b1edb233-8fa0-43be-926c-a6c1f63780a7&quot;,&quot;StorageName&quot;:&quot;DefaultEndpointsProtocol=https;AccountName=fmcloudockit;AccountKey=VRRkiAeGw24l4m90jzRaw8OXx+/u7yTDkMREHyIt5r+1TQ8P95CLNGGbXh1PYicbnM759Qx1TaHV+AStilWp6Q==;EndpointSuffix=core.windows.net&quot;}"/>
          <w:id w:val="72322163"/>
          <w:showingPlcHdr/>
          <w:richText/>
          <w15:appearance w15:val="hidden"/>
        </w:sdtPr>
        <w:sdtContent/>
      </w:sdt>
    </w:p>
    <w:p w:rsidR="00F17D2F" w:rsidP="00F17D2F" w14:paraId="4C012883" w14:textId="77777777">
      <w:pPr>
        <w:rPr>
          <w:b/>
        </w:rPr>
      </w:pPr>
      <w:r w:rsidRPr="00A5464E">
        <w:t xml:space="preserve">This document </w:t>
      </w:r>
      <w:r>
        <w:t>was generated</w:t>
      </w:r>
      <w:r w:rsidRPr="009C0D2A">
        <w:t xml:space="preserve"> </w:t>
      </w:r>
      <w:r>
        <w:t>at the following date :</w:t>
      </w:r>
      <w:r w:rsidRPr="00A5464E">
        <w:t xml:space="preserve"> </w:t>
      </w:r>
      <w:sdt>
        <w:sdtPr>
          <w:rPr>
            <w:b/>
          </w:rPr>
          <w:alias w:val="Generation date"/>
          <w:tag w:val="GenerationDate"/>
          <w:id w:val="-1164781821"/>
          <w:text/>
          <w:temporary/>
          <w15:appearance w15:val="hidden"/>
        </w:sdtPr>
        <w:sdtContent>
          <w:r>
            <w:t>02/23/2023</w:t>
          </w:r>
        </w:sdtContent>
      </w:sdt>
      <w:r>
        <w:rPr>
          <w:b/>
        </w:rPr>
        <w:t>.</w:t>
      </w:r>
    </w:p>
    <w:p w:rsidR="00F17D2F" w:rsidP="00F17D2F" w14:paraId="637C00BB" w14:textId="77777777">
      <w:pPr>
        <w:rPr>
          <w:b/>
        </w:rPr>
      </w:pPr>
      <w:r w:rsidRPr="009C0D2A">
        <w:t>This document was generated</w:t>
      </w:r>
      <w:r>
        <w:t xml:space="preserve"> for the </w:t>
      </w:r>
      <w:r w:rsidRPr="00A5464E">
        <w:t>subscription</w:t>
      </w:r>
      <w:r>
        <w:t>(s)</w:t>
      </w:r>
      <w:r w:rsidRPr="00A5464E">
        <w:t xml:space="preserve"> </w:t>
      </w:r>
      <w:r>
        <w:t>:</w:t>
      </w:r>
    </w:p>
    <w:sdt>
      <w:sdtPr>
        <w:alias w:val="Subscriptions"/>
        <w:tag w:val="PlaceholderDisplayedSubscriptions"/>
        <w:id w:val="1060754134"/>
        <w:richText/>
        <w:temporary/>
        <w15:appearance w15:val="hidden"/>
      </w:sdtPr>
      <w:sdtContent>
        <w:p w:rsidR="00F17D2F" w:rsidRPr="00A5464E" w:rsidP="00F17D2F" w14:paraId="2734E94A" w14:textId="77777777">
          <w:pPr>
            <w:pStyle w:val="ListParagraph"/>
            <w:numPr>
              <w:ilvl w:val="0"/>
              <w:numId w:val="5"/>
            </w:numPr>
          </w:pPr>
          <w:sdt>
            <w:sdtPr>
              <w:alias w:val="Name"/>
              <w:tag w:val="Name"/>
              <w:id w:val="-1194148208"/>
              <w:text/>
              <w:temporary/>
              <w15:appearance w15:val="hidden"/>
            </w:sdtPr>
            <w:sdtContent>
              <w:r>
                <w:t>Microsoft Azure</w:t>
              </w:r>
            </w:sdtContent>
          </w:sdt>
          <w:r w:rsidR="004C1687">
            <w:t>(</w:t>
          </w:r>
          <w:sdt>
            <w:sdtPr>
              <w:alias w:val="ID"/>
              <w:tag w:val="ID"/>
              <w:id w:val="-1597328416"/>
              <w:text/>
              <w:temporary/>
              <w15:appearance w15:val="hidden"/>
            </w:sdtPr>
            <w:sdtContent>
              <w:r>
                <w:t>b1edb233-8fa0-43be-926c-a6c1f63780a7</w:t>
              </w:r>
            </w:sdtContent>
          </w:sdt>
          <w:r w:rsidR="004C1687">
            <w:t>)</w:t>
          </w:r>
        </w:p>
      </w:sdtContent>
    </w:sdt>
    <w:p w:rsidR="00F17D2F" w:rsidP="00F17D2F" w14:paraId="33E6902E" w14:textId="77777777"/>
    <w:p w:rsidR="00F17D2F" w:rsidRPr="00A5464E" w:rsidP="00F17D2F" w14:paraId="2F35F573" w14:textId="77777777">
      <w:r w:rsidRPr="00A5464E">
        <w:t>The following Azure data centers are used in your deployment:</w:t>
      </w:r>
    </w:p>
    <w:bookmarkStart w:id="6" w:name="OLE_LINK20"/>
    <w:p w:rsidR="00F17D2F" w:rsidP="00F17D2F" w14:paraId="44161438" w14:textId="77777777">
      <w:pPr>
        <w:jc w:val="center"/>
      </w:pPr>
      <w:sdt>
        <w:sdtPr>
          <w:alias w:val="Diagram_DataCenterMap"/>
          <w:tag w:val="Diagram_DataCenterMap"/>
          <w:id w:val="-703709184"/>
          <w:showingPlcHdr/>
          <w:richText/>
          <w15:appearance w15:val="hidden"/>
        </w:sdtPr>
        <w:sdtContent>
          <w:r>
            <w:drawing>
              <wp:inline distT="0" distB="0" distL="0" distR="0">
                <wp:extent cx="5000000" cy="2888307"/>
                <wp:effectExtent l="0" t="0" r="0" b="0"/>
                <wp:docPr id="1" name="Diagram_DataCente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DataCenterMap"/>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00000" cy="2888307"/>
                        </a:xfrm>
                        <a:prstGeom prst="rect">
                          <a:avLst/>
                        </a:prstGeom>
                      </pic:spPr>
                    </pic:pic>
                  </a:graphicData>
                </a:graphic>
              </wp:inline>
            </w:drawing>
          </w:r>
        </w:sdtContent>
      </w:sdt>
      <w:bookmarkEnd w:id="6"/>
    </w:p>
    <w:tbl>
      <w:tblPr>
        <w:tblStyle w:val="PlainTable11"/>
        <w:tblW w:w="5670" w:type="dxa"/>
        <w:jc w:val="center"/>
        <w:tblLayout w:type="fixed"/>
        <w:tblLook w:val="04A0"/>
      </w:tblPr>
      <w:tblGrid>
        <w:gridCol w:w="3630"/>
        <w:gridCol w:w="2040"/>
      </w:tblGrid>
      <w:tr w14:paraId="0EF71633" w14:textId="77777777" w:rsidTr="00D85CC9">
        <w:tblPrEx>
          <w:tblW w:w="5670" w:type="dxa"/>
          <w:jc w:val="center"/>
          <w:tblLayout w:type="fixed"/>
          <w:tblLook w:val="04A0"/>
        </w:tblPrEx>
        <w:trPr>
          <w:trHeight w:val="331"/>
          <w:jc w:val="center"/>
        </w:trPr>
        <w:tc>
          <w:tcPr>
            <w:tcW w:w="3630" w:type="dxa"/>
            <w:shd w:val="clear" w:color="auto" w:fill="CACACA" w:themeFill="text1" w:themeFillTint="40"/>
            <w:vAlign w:val="center"/>
          </w:tcPr>
          <w:p w:rsidR="00F17D2F" w:rsidRPr="00A5464E" w:rsidP="00F17D2F" w14:paraId="1E128136" w14:textId="77777777">
            <w:pPr>
              <w:spacing w:before="0"/>
            </w:pPr>
            <w:r>
              <w:t>Location</w:t>
            </w:r>
          </w:p>
        </w:tc>
        <w:tc>
          <w:tcPr>
            <w:tcW w:w="2040" w:type="dxa"/>
            <w:shd w:val="clear" w:color="auto" w:fill="CACACA" w:themeFill="text1" w:themeFillTint="40"/>
            <w:vAlign w:val="center"/>
          </w:tcPr>
          <w:p w:rsidR="00F17D2F" w:rsidRPr="00A5464E" w:rsidP="00F17D2F" w14:paraId="46F3B86D" w14:textId="77777777">
            <w:pPr>
              <w:spacing w:before="0"/>
            </w:pPr>
            <w:r>
              <w:t>Number of resources</w:t>
            </w:r>
          </w:p>
        </w:tc>
      </w:tr>
      <w:sdt>
        <w:sdtPr>
          <w:rPr>
            <w:b w:val="0"/>
            <w:bCs w:val="0"/>
          </w:rPr>
          <w:alias w:val="Data centers"/>
          <w:tag w:val="PlaceholderDataCenters"/>
          <w:id w:val="1621494983"/>
          <w:richText/>
          <w:temporary/>
          <w15:appearance w15:val="hidden"/>
        </w:sdtPr>
        <w:sdtContent>
          <w:tr w14:paraId="09D998BC" w14:textId="77777777" w:rsidTr="00D85CC9">
            <w:tblPrEx>
              <w:tblW w:w="5670" w:type="dxa"/>
              <w:jc w:val="center"/>
              <w:tblLayout w:type="fixed"/>
              <w:tblLook w:val="04A0"/>
            </w:tblPrEx>
            <w:trPr>
              <w:jc w:val="center"/>
            </w:trPr>
            <w:tc>
              <w:tcPr>
                <w:tcW w:w="3630" w:type="dxa"/>
              </w:tcPr>
              <w:p w:rsidR="00F17D2F" w:rsidRPr="00A5464E" w:rsidP="00F17D2F" w14:paraId="381B6BE2" w14:textId="77777777">
                <w:pPr>
                  <w:spacing w:before="0"/>
                </w:pPr>
                <w:sdt>
                  <w:sdtPr>
                    <w:alias w:val="Location"/>
                    <w:tag w:val="Location"/>
                    <w:id w:val="1979178428"/>
                    <w:text/>
                    <w:temporary/>
                    <w15:appearance w15:val="hidden"/>
                  </w:sdtPr>
                  <w:sdtContent>
                    <w:r>
                      <w:t>***********</w:t>
                    </w:r>
                  </w:sdtContent>
                </w:sdt>
              </w:p>
            </w:tc>
            <w:tc>
              <w:tcPr>
                <w:tcW w:w="2040" w:type="dxa"/>
              </w:tcPr>
              <w:p w:rsidR="00F17D2F" w:rsidRPr="00A5464E" w:rsidP="00F17D2F" w14:paraId="0F069046" w14:textId="77777777">
                <w:pPr>
                  <w:spacing w:before="0"/>
                </w:pPr>
                <w:sdt>
                  <w:sdtPr>
                    <w:alias w:val="Number of resources"/>
                    <w:tag w:val="NbResources"/>
                    <w:id w:val="-371455840"/>
                    <w:text/>
                    <w:temporary/>
                    <w15:appearance w15:val="hidden"/>
                  </w:sdtPr>
                  <w:sdtContent>
                    <w:r>
                      <w:t>1</w:t>
                    </w:r>
                  </w:sdtContent>
                </w:sdt>
              </w:p>
            </w:tc>
          </w:tr>
        </w:sdtContent>
      </w:sdt>
      <w:sdt>
        <w:sdtPr>
          <w:rPr>
            <w:b w:val="0"/>
            <w:bCs w:val="0"/>
          </w:rPr>
          <w:alias w:val="Data centers"/>
          <w:tag w:val="PlaceholderDataCenters"/>
          <w:id w:val="1424667184"/>
          <w:richText/>
          <w:temporary/>
          <w15:appearance w15:val="hidden"/>
        </w:sdtPr>
        <w:sdtContent>
          <w:tr w14:paraId="09D998BC" w14:textId="77777777" w:rsidTr="00D85CC9">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890499668"/>
                    <w:text/>
                    <w:temporary/>
                    <w15:appearance w15:val="hidden"/>
                  </w:sdtPr>
                  <w:sdtContent>
                    <w:r>
                      <w:t>northeurope</w:t>
                    </w:r>
                  </w:sdtContent>
                </w:sdt>
              </w:p>
            </w:tc>
            <w:tc>
              <w:tcPr>
                <w:tcW w:w="2040" w:type="dxa"/>
              </w:tcPr>
              <w:p w:rsidR="00F17D2F" w:rsidRPr="00A5464E" w:rsidP="00F17D2F" w14:textId="77777777">
                <w:pPr>
                  <w:spacing w:before="0"/>
                </w:pPr>
                <w:sdt>
                  <w:sdtPr>
                    <w:alias w:val="Number of resources"/>
                    <w:tag w:val="NbResources"/>
                    <w:id w:val="224395662"/>
                    <w:text/>
                    <w:temporary/>
                    <w15:appearance w15:val="hidden"/>
                  </w:sdtPr>
                  <w:sdtContent>
                    <w:r>
                      <w:t>***********</w:t>
                    </w:r>
                  </w:sdtContent>
                </w:sdt>
              </w:p>
            </w:tc>
          </w:tr>
        </w:sdtContent>
      </w:sdt>
      <w:sdt>
        <w:sdtPr>
          <w:rPr>
            <w:b w:val="0"/>
            <w:bCs w:val="0"/>
          </w:rPr>
          <w:alias w:val="Data centers"/>
          <w:tag w:val="PlaceholderDataCenters"/>
          <w:id w:val="1952350494"/>
          <w:richText/>
          <w:temporary/>
          <w15:appearance w15:val="hidden"/>
        </w:sdtPr>
        <w:sdtContent>
          <w:tr w14:paraId="09D998BC" w14:textId="77777777" w:rsidTr="00D85CC9">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536013812"/>
                    <w:text/>
                    <w:temporary/>
                    <w15:appearance w15:val="hidden"/>
                  </w:sdtPr>
                  <w:sdtContent>
                    <w:r>
                      <w:t>***********</w:t>
                    </w:r>
                  </w:sdtContent>
                </w:sdt>
              </w:p>
            </w:tc>
            <w:tc>
              <w:tcPr>
                <w:tcW w:w="2040" w:type="dxa"/>
              </w:tcPr>
              <w:p w:rsidR="00F17D2F" w:rsidRPr="00A5464E" w:rsidP="00F17D2F" w14:textId="77777777">
                <w:pPr>
                  <w:spacing w:before="0"/>
                </w:pPr>
                <w:sdt>
                  <w:sdtPr>
                    <w:alias w:val="Number of resources"/>
                    <w:tag w:val="NbResources"/>
                    <w:id w:val="532858631"/>
                    <w:text/>
                    <w:temporary/>
                    <w15:appearance w15:val="hidden"/>
                  </w:sdtPr>
                  <w:sdtContent>
                    <w:r>
                      <w:t>***********</w:t>
                    </w:r>
                  </w:sdtContent>
                </w:sdt>
              </w:p>
            </w:tc>
          </w:tr>
        </w:sdtContent>
      </w:sdt>
      <w:sdt>
        <w:sdtPr>
          <w:rPr>
            <w:b w:val="0"/>
            <w:bCs w:val="0"/>
          </w:rPr>
          <w:alias w:val="Data centers"/>
          <w:tag w:val="PlaceholderDataCenters"/>
          <w:id w:val="289542323"/>
          <w:richText/>
          <w:temporary/>
          <w15:appearance w15:val="hidden"/>
        </w:sdtPr>
        <w:sdtContent>
          <w:tr w14:paraId="09D998BC" w14:textId="77777777" w:rsidTr="00D85CC9">
            <w:tblPrEx>
              <w:tblW w:w="5670" w:type="dxa"/>
              <w:jc w:val="center"/>
              <w:tblLayout w:type="fixed"/>
              <w:tblLook w:val="04A0"/>
            </w:tblPrEx>
            <w:trPr>
              <w:jc w:val="center"/>
            </w:trPr>
            <w:tc>
              <w:tcPr>
                <w:tcW w:w="3630" w:type="dxa"/>
              </w:tcPr>
              <w:p w:rsidR="00F17D2F" w:rsidRPr="00A5464E" w:rsidP="00F17D2F" w14:textId="77777777">
                <w:pPr>
                  <w:spacing w:before="0"/>
                </w:pPr>
                <w:sdt>
                  <w:sdtPr>
                    <w:alias w:val="Location"/>
                    <w:tag w:val="Location"/>
                    <w:id w:val="1347974898"/>
                    <w:text/>
                    <w:temporary/>
                    <w15:appearance w15:val="hidden"/>
                  </w:sdtPr>
                  <w:sdtContent>
                    <w:r>
                      <w:t>westeurope</w:t>
                    </w:r>
                  </w:sdtContent>
                </w:sdt>
              </w:p>
            </w:tc>
            <w:tc>
              <w:tcPr>
                <w:tcW w:w="2040" w:type="dxa"/>
              </w:tcPr>
              <w:p w:rsidR="00F17D2F" w:rsidRPr="00A5464E" w:rsidP="00F17D2F" w14:textId="77777777">
                <w:pPr>
                  <w:spacing w:before="0"/>
                </w:pPr>
                <w:sdt>
                  <w:sdtPr>
                    <w:alias w:val="Number of resources"/>
                    <w:tag w:val="NbResources"/>
                    <w:id w:val="1971528205"/>
                    <w:text/>
                    <w:temporary/>
                    <w15:appearance w15:val="hidden"/>
                  </w:sdtPr>
                  <w:sdtContent>
                    <w:r>
                      <w:t>***********</w:t>
                    </w:r>
                  </w:sdtContent>
                </w:sdt>
              </w:p>
            </w:tc>
          </w:tr>
        </w:sdtContent>
      </w:sdt>
    </w:tbl>
    <w:p w:rsidR="00F17D2F" w:rsidP="00F17D2F" w14:paraId="7BC52CD3" w14:textId="77777777">
      <w:r>
        <w:t>The following components are used in your deployment:</w:t>
      </w:r>
    </w:p>
    <w:p w:rsidR="00F17D2F" w:rsidP="00F17D2F" w14:paraId="56559443" w14:textId="77777777"/>
    <w:tbl>
      <w:tblPr>
        <w:tblStyle w:val="PlainTable11"/>
        <w:tblW w:w="9265" w:type="dxa"/>
        <w:jc w:val="center"/>
        <w:tblLayout w:type="fixed"/>
        <w:tblLook w:val="04A0"/>
      </w:tblPr>
      <w:tblGrid>
        <w:gridCol w:w="1075"/>
        <w:gridCol w:w="2345"/>
        <w:gridCol w:w="3595"/>
        <w:gridCol w:w="2250"/>
      </w:tblGrid>
      <w:tr w14:paraId="27A8FD5B" w14:textId="77777777" w:rsidTr="00D85CC9">
        <w:tblPrEx>
          <w:tblW w:w="9265" w:type="dxa"/>
          <w:jc w:val="center"/>
          <w:tblLayout w:type="fixed"/>
          <w:tblLook w:val="04A0"/>
        </w:tblPrEx>
        <w:trPr>
          <w:trHeight w:val="331"/>
          <w:jc w:val="center"/>
        </w:trPr>
        <w:tc>
          <w:tcPr>
            <w:tcW w:w="1075" w:type="dxa"/>
            <w:shd w:val="clear" w:color="auto" w:fill="CACACA" w:themeFill="text1" w:themeFillTint="40"/>
            <w:vAlign w:val="center"/>
          </w:tcPr>
          <w:p w:rsidR="00125D90" w:rsidP="0016185D" w14:paraId="2C25A0B0" w14:textId="77777777">
            <w:pPr>
              <w:spacing w:before="0"/>
            </w:pPr>
            <w:r>
              <w:t>Trend</w:t>
            </w:r>
          </w:p>
        </w:tc>
        <w:tc>
          <w:tcPr>
            <w:tcW w:w="2345" w:type="dxa"/>
            <w:shd w:val="clear" w:color="auto" w:fill="CACACA" w:themeFill="text1" w:themeFillTint="40"/>
            <w:vAlign w:val="center"/>
          </w:tcPr>
          <w:p w:rsidR="00125D90" w:rsidRPr="00A5464E" w:rsidP="0016185D" w14:paraId="3A924B51" w14:textId="77777777">
            <w:pPr>
              <w:spacing w:before="0"/>
            </w:pPr>
            <w:r>
              <w:t>Category</w:t>
            </w:r>
          </w:p>
        </w:tc>
        <w:tc>
          <w:tcPr>
            <w:tcW w:w="3595" w:type="dxa"/>
            <w:shd w:val="clear" w:color="auto" w:fill="CACACA" w:themeFill="text1" w:themeFillTint="40"/>
            <w:vAlign w:val="center"/>
          </w:tcPr>
          <w:p w:rsidR="00125D90" w:rsidP="0016185D" w14:paraId="196031ED" w14:textId="77777777">
            <w:pPr>
              <w:spacing w:before="0"/>
            </w:pPr>
            <w:r>
              <w:t>Component Type</w:t>
            </w:r>
          </w:p>
        </w:tc>
        <w:tc>
          <w:tcPr>
            <w:tcW w:w="2250" w:type="dxa"/>
            <w:shd w:val="clear" w:color="auto" w:fill="CACACA" w:themeFill="text1" w:themeFillTint="40"/>
            <w:vAlign w:val="center"/>
          </w:tcPr>
          <w:p w:rsidR="00125D90" w:rsidRPr="00A5464E" w:rsidP="0016185D" w14:paraId="1A682039" w14:textId="77777777">
            <w:pPr>
              <w:spacing w:before="0"/>
            </w:pPr>
            <w:r>
              <w:t>Number</w:t>
            </w:r>
          </w:p>
        </w:tc>
      </w:tr>
      <w:sdt>
        <w:sdtPr>
          <w:rPr>
            <w:b w:val="0"/>
            <w:bCs w:val="0"/>
          </w:rPr>
          <w:alias w:val="Resource types"/>
          <w:tag w:val="PlaceholderResourceTypes"/>
          <w:id w:val="-67344838"/>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paraId="190C4CF3" w14:textId="77777777">
                <w:pPr>
                  <w:spacing w:before="0"/>
                  <w:jc w:val="center"/>
                </w:pPr>
                <w:sdt>
                  <w:sdtPr>
                    <w:id w:val="1590425986"/>
                    <w:richText/>
                  </w:sdtPr>
                  <w:sdtContent>
                    <w:r>
                      <w:drawing>
                        <wp:inline distT="0" distB="0" distL="0" distR="0">
                          <wp:extent cx="145408" cy="145408"/>
                          <wp:effectExtent l="0" t="0" r="0" b="0"/>
                          <wp:docPr id="783208790"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08790"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paraId="07F0C54C" w14:textId="77777777">
                <w:pPr>
                  <w:spacing w:before="0"/>
                  <w:jc w:val="center"/>
                </w:pPr>
                <w:sdt>
                  <w:sdtPr>
                    <w:alias w:val="Category"/>
                    <w:tag w:val="Category"/>
                    <w:id w:val="1683166545"/>
                    <w:text/>
                    <w:temporary/>
                    <w15:appearance w15:val="hidden"/>
                  </w:sdtPr>
                  <w:sdtContent>
                    <w:r>
                      <w:t>***********</w:t>
                    </w:r>
                  </w:sdtContent>
                </w:sdt>
              </w:p>
            </w:tc>
            <w:tc>
              <w:tcPr>
                <w:tcW w:w="3595" w:type="dxa"/>
                <w:vAlign w:val="center"/>
              </w:tcPr>
              <w:p w:rsidR="00125D90" w:rsidP="0016185D" w14:paraId="3ACD9EDF" w14:textId="77777777">
                <w:pPr>
                  <w:spacing w:before="0"/>
                  <w:jc w:val="center"/>
                </w:pPr>
                <w:sdt>
                  <w:sdtPr>
                    <w:alias w:val="Component"/>
                    <w:tag w:val="Name"/>
                    <w:id w:val="651575807"/>
                    <w:text/>
                    <w:temporary/>
                    <w15:appearance w15:val="hidden"/>
                  </w:sdtPr>
                  <w:sdtContent>
                    <w:r>
                      <w:t>***********</w:t>
                    </w:r>
                  </w:sdtContent>
                </w:sdt>
              </w:p>
            </w:tc>
            <w:tc>
              <w:tcPr>
                <w:tcW w:w="2250" w:type="dxa"/>
                <w:vAlign w:val="center"/>
              </w:tcPr>
              <w:p w:rsidR="00125D90" w:rsidRPr="00A5464E" w:rsidP="0016185D" w14:paraId="7D549591" w14:textId="77777777">
                <w:pPr>
                  <w:spacing w:before="0"/>
                  <w:jc w:val="center"/>
                </w:pPr>
                <w:sdt>
                  <w:sdtPr>
                    <w:alias w:val="Number"/>
                    <w:tag w:val="Nb"/>
                    <w:id w:val="764967495"/>
                    <w:text/>
                    <w:temporary/>
                    <w15:appearance w15:val="hidden"/>
                  </w:sdtPr>
                  <w:sdtContent>
                    <w:r>
                      <w:t>***********</w:t>
                    </w:r>
                  </w:sdtContent>
                </w:sdt>
                <w:r w:rsidR="00BF07C4">
                  <w:t xml:space="preserve"> </w:t>
                </w:r>
                <w:sdt>
                  <w:sdtPr>
                    <w:alias w:val="Trend Number"/>
                    <w:tag w:val="TrendNumberLabel"/>
                    <w:id w:val="-1286655259"/>
                    <w:text/>
                    <w:temporary/>
                    <w15:appearance w15:val="hidden"/>
                  </w:sdtPr>
                  <w:sdtContent/>
                </w:sdt>
              </w:p>
            </w:tc>
          </w:tr>
        </w:sdtContent>
      </w:sdt>
      <w:sdt>
        <w:sdtPr>
          <w:rPr>
            <w:b w:val="0"/>
            <w:bCs w:val="0"/>
          </w:rPr>
          <w:alias w:val="Resource types"/>
          <w:tag w:val="PlaceholderResourceTypes"/>
          <w:id w:val="93879394"/>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2047875179"/>
                    <w:richText/>
                  </w:sdtPr>
                  <w:sdtContent>
                    <w:r>
                      <w:drawing>
                        <wp:inline distT="0" distB="0" distL="0" distR="0">
                          <wp:extent cx="145408" cy="145408"/>
                          <wp:effectExtent l="0" t="0" r="0" b="0"/>
                          <wp:docPr id="1534476539"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76539"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2027774402"/>
                    <w:text/>
                    <w:temporary/>
                    <w15:appearance w15:val="hidden"/>
                  </w:sdtPr>
                  <w:sdtContent>
                    <w:r>
                      <w:t>Load Balancing</w:t>
                    </w:r>
                  </w:sdtContent>
                </w:sdt>
              </w:p>
            </w:tc>
            <w:tc>
              <w:tcPr>
                <w:tcW w:w="3595" w:type="dxa"/>
                <w:vAlign w:val="center"/>
              </w:tcPr>
              <w:p w:rsidR="00125D90" w:rsidP="0016185D" w14:textId="77777777">
                <w:pPr>
                  <w:spacing w:before="0"/>
                  <w:jc w:val="center"/>
                </w:pPr>
                <w:sdt>
                  <w:sdtPr>
                    <w:alias w:val="Component"/>
                    <w:tag w:val="Name"/>
                    <w:id w:val="1917454106"/>
                    <w:text/>
                    <w:temporary/>
                    <w15:appearance w15:val="hidden"/>
                  </w:sdtPr>
                  <w:sdtContent>
                    <w:r>
                      <w:t>***********</w:t>
                    </w:r>
                  </w:sdtContent>
                </w:sdt>
              </w:p>
            </w:tc>
            <w:tc>
              <w:tcPr>
                <w:tcW w:w="2250" w:type="dxa"/>
                <w:vAlign w:val="center"/>
              </w:tcPr>
              <w:p w:rsidR="00125D90" w:rsidRPr="00A5464E" w:rsidP="0016185D" w14:textId="77777777">
                <w:pPr>
                  <w:spacing w:before="0"/>
                  <w:jc w:val="center"/>
                </w:pPr>
                <w:sdt>
                  <w:sdtPr>
                    <w:alias w:val="Number"/>
                    <w:tag w:val="Nb"/>
                    <w:id w:val="986005397"/>
                    <w:text/>
                    <w:temporary/>
                    <w15:appearance w15:val="hidden"/>
                  </w:sdtPr>
                  <w:sdtContent>
                    <w:r>
                      <w:t>1</w:t>
                    </w:r>
                  </w:sdtContent>
                </w:sdt>
                <w:r w:rsidR="00BF07C4">
                  <w:t xml:space="preserve"> </w:t>
                </w:r>
                <w:sdt>
                  <w:sdtPr>
                    <w:alias w:val="Trend Number"/>
                    <w:tag w:val="TrendNumberLabel"/>
                    <w:id w:val="561751648"/>
                    <w:text/>
                    <w:temporary/>
                    <w15:appearance w15:val="hidden"/>
                  </w:sdtPr>
                  <w:sdtContent/>
                </w:sdt>
              </w:p>
            </w:tc>
          </w:tr>
        </w:sdtContent>
      </w:sdt>
      <w:sdt>
        <w:sdtPr>
          <w:rPr>
            <w:b w:val="0"/>
            <w:bCs w:val="0"/>
          </w:rPr>
          <w:alias w:val="Resource types"/>
          <w:tag w:val="PlaceholderResourceTypes"/>
          <w:id w:val="1601473151"/>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1399877861"/>
                    <w:richText/>
                  </w:sdtPr>
                  <w:sdtContent>
                    <w:r>
                      <w:drawing>
                        <wp:inline distT="0" distB="0" distL="0" distR="0">
                          <wp:extent cx="145408" cy="145408"/>
                          <wp:effectExtent l="0" t="0" r="0" b="0"/>
                          <wp:docPr id="1308298108"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98108"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1574566246"/>
                    <w:text/>
                    <w:temporary/>
                    <w15:appearance w15:val="hidden"/>
                  </w:sdtPr>
                  <w:sdtContent>
                    <w:r>
                      <w:t>***********</w:t>
                    </w:r>
                  </w:sdtContent>
                </w:sdt>
              </w:p>
            </w:tc>
            <w:tc>
              <w:tcPr>
                <w:tcW w:w="3595" w:type="dxa"/>
                <w:vAlign w:val="center"/>
              </w:tcPr>
              <w:p w:rsidR="00125D90" w:rsidP="0016185D" w14:textId="77777777">
                <w:pPr>
                  <w:spacing w:before="0"/>
                  <w:jc w:val="center"/>
                </w:pPr>
                <w:sdt>
                  <w:sdtPr>
                    <w:alias w:val="Component"/>
                    <w:tag w:val="Name"/>
                    <w:id w:val="262590490"/>
                    <w:text/>
                    <w:temporary/>
                    <w15:appearance w15:val="hidden"/>
                  </w:sdtPr>
                  <w:sdtContent>
                    <w:r>
                      <w:t>***********</w:t>
                    </w:r>
                  </w:sdtContent>
                </w:sdt>
              </w:p>
            </w:tc>
            <w:tc>
              <w:tcPr>
                <w:tcW w:w="2250" w:type="dxa"/>
                <w:vAlign w:val="center"/>
              </w:tcPr>
              <w:p w:rsidR="00125D90" w:rsidRPr="00A5464E" w:rsidP="0016185D" w14:textId="77777777">
                <w:pPr>
                  <w:spacing w:before="0"/>
                  <w:jc w:val="center"/>
                </w:pPr>
                <w:sdt>
                  <w:sdtPr>
                    <w:alias w:val="Number"/>
                    <w:tag w:val="Nb"/>
                    <w:id w:val="1739679378"/>
                    <w:text/>
                    <w:temporary/>
                    <w15:appearance w15:val="hidden"/>
                  </w:sdtPr>
                  <w:sdtContent>
                    <w:r>
                      <w:t>2</w:t>
                    </w:r>
                  </w:sdtContent>
                </w:sdt>
                <w:r w:rsidR="00BF07C4">
                  <w:t xml:space="preserve"> </w:t>
                </w:r>
                <w:sdt>
                  <w:sdtPr>
                    <w:alias w:val="Trend Number"/>
                    <w:tag w:val="TrendNumberLabel"/>
                    <w:id w:val="1500779380"/>
                    <w:text/>
                    <w:temporary/>
                    <w15:appearance w15:val="hidden"/>
                  </w:sdtPr>
                  <w:sdtContent/>
                </w:sdt>
              </w:p>
            </w:tc>
          </w:tr>
        </w:sdtContent>
      </w:sdt>
      <w:sdt>
        <w:sdtPr>
          <w:rPr>
            <w:b w:val="0"/>
            <w:bCs w:val="0"/>
          </w:rPr>
          <w:alias w:val="Resource types"/>
          <w:tag w:val="PlaceholderResourceTypes"/>
          <w:id w:val="175262315"/>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171335609"/>
                    <w:richText/>
                  </w:sdtPr>
                  <w:sdtContent>
                    <w:r>
                      <w:drawing>
                        <wp:inline distT="0" distB="0" distL="0" distR="0">
                          <wp:extent cx="145408" cy="145408"/>
                          <wp:effectExtent l="0" t="0" r="0" b="0"/>
                          <wp:docPr id="466601253"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01253"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480782841"/>
                    <w:text/>
                    <w:temporary/>
                    <w15:appearance w15:val="hidden"/>
                  </w:sdtPr>
                  <w:sdtContent>
                    <w:r>
                      <w:t>***********</w:t>
                    </w:r>
                  </w:sdtContent>
                </w:sdt>
              </w:p>
            </w:tc>
            <w:tc>
              <w:tcPr>
                <w:tcW w:w="3595" w:type="dxa"/>
                <w:vAlign w:val="center"/>
              </w:tcPr>
              <w:p w:rsidR="00125D90" w:rsidP="0016185D" w14:textId="77777777">
                <w:pPr>
                  <w:spacing w:before="0"/>
                  <w:jc w:val="center"/>
                </w:pPr>
                <w:sdt>
                  <w:sdtPr>
                    <w:alias w:val="Component"/>
                    <w:tag w:val="Name"/>
                    <w:id w:val="1707160795"/>
                    <w:text/>
                    <w:temporary/>
                    <w15:appearance w15:val="hidden"/>
                  </w:sdtPr>
                  <w:sdtContent>
                    <w:r>
                      <w:t>Endpoint</w:t>
                    </w:r>
                  </w:sdtContent>
                </w:sdt>
              </w:p>
            </w:tc>
            <w:tc>
              <w:tcPr>
                <w:tcW w:w="2250" w:type="dxa"/>
                <w:vAlign w:val="center"/>
              </w:tcPr>
              <w:p w:rsidR="00125D90" w:rsidRPr="00A5464E" w:rsidP="0016185D" w14:textId="77777777">
                <w:pPr>
                  <w:spacing w:before="0"/>
                  <w:jc w:val="center"/>
                </w:pPr>
                <w:sdt>
                  <w:sdtPr>
                    <w:alias w:val="Number"/>
                    <w:tag w:val="Nb"/>
                    <w:id w:val="2119582828"/>
                    <w:text/>
                    <w:temporary/>
                    <w15:appearance w15:val="hidden"/>
                  </w:sdtPr>
                  <w:sdtContent>
                    <w:r>
                      <w:t>***********</w:t>
                    </w:r>
                  </w:sdtContent>
                </w:sdt>
                <w:r w:rsidR="00BF07C4">
                  <w:t xml:space="preserve"> </w:t>
                </w:r>
                <w:sdt>
                  <w:sdtPr>
                    <w:alias w:val="Trend Number"/>
                    <w:tag w:val="TrendNumberLabel"/>
                    <w:id w:val="661163149"/>
                    <w:text/>
                    <w:temporary/>
                    <w15:appearance w15:val="hidden"/>
                  </w:sdtPr>
                  <w:sdtContent>
                    <w:r>
                      <w:t>***********</w:t>
                    </w:r>
                  </w:sdtContent>
                </w:sdt>
              </w:p>
            </w:tc>
          </w:tr>
        </w:sdtContent>
      </w:sdt>
      <w:sdt>
        <w:sdtPr>
          <w:rPr>
            <w:b w:val="0"/>
            <w:bCs w:val="0"/>
          </w:rPr>
          <w:alias w:val="Resource types"/>
          <w:tag w:val="PlaceholderResourceTypes"/>
          <w:id w:val="1338681808"/>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311070407"/>
                    <w:richText/>
                  </w:sdtPr>
                  <w:sdtContent>
                    <w:r>
                      <w:drawing>
                        <wp:inline distT="0" distB="0" distL="0" distR="0">
                          <wp:extent cx="145408" cy="145408"/>
                          <wp:effectExtent l="0" t="0" r="0" b="0"/>
                          <wp:docPr id="880889023"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89023"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120266714"/>
                    <w:text/>
                    <w:temporary/>
                    <w15:appearance w15:val="hidden"/>
                  </w:sdtPr>
                  <w:sdtContent>
                    <w:r>
                      <w:t>***********</w:t>
                    </w:r>
                  </w:sdtContent>
                </w:sdt>
              </w:p>
            </w:tc>
            <w:tc>
              <w:tcPr>
                <w:tcW w:w="3595" w:type="dxa"/>
                <w:vAlign w:val="center"/>
              </w:tcPr>
              <w:p w:rsidR="00125D90" w:rsidP="0016185D" w14:textId="77777777">
                <w:pPr>
                  <w:spacing w:before="0"/>
                  <w:jc w:val="center"/>
                </w:pPr>
                <w:sdt>
                  <w:sdtPr>
                    <w:alias w:val="Component"/>
                    <w:tag w:val="Name"/>
                    <w:id w:val="138202597"/>
                    <w:text/>
                    <w:temporary/>
                    <w15:appearance w15:val="hidden"/>
                  </w:sdtPr>
                  <w:sdtContent>
                    <w:r>
                      <w:t>***********</w:t>
                    </w:r>
                  </w:sdtContent>
                </w:sdt>
              </w:p>
            </w:tc>
            <w:tc>
              <w:tcPr>
                <w:tcW w:w="2250" w:type="dxa"/>
                <w:vAlign w:val="center"/>
              </w:tcPr>
              <w:p w:rsidR="00125D90" w:rsidRPr="00A5464E" w:rsidP="0016185D" w14:textId="77777777">
                <w:pPr>
                  <w:spacing w:before="0"/>
                  <w:jc w:val="center"/>
                </w:pPr>
                <w:sdt>
                  <w:sdtPr>
                    <w:alias w:val="Number"/>
                    <w:tag w:val="Nb"/>
                    <w:id w:val="1842479757"/>
                    <w:text/>
                    <w:temporary/>
                    <w15:appearance w15:val="hidden"/>
                  </w:sdtPr>
                  <w:sdtContent>
                    <w:r>
                      <w:t>***********</w:t>
                    </w:r>
                  </w:sdtContent>
                </w:sdt>
                <w:r w:rsidR="00BF07C4">
                  <w:t xml:space="preserve"> </w:t>
                </w:r>
                <w:sdt>
                  <w:sdtPr>
                    <w:alias w:val="Trend Number"/>
                    <w:tag w:val="TrendNumberLabel"/>
                    <w:id w:val="1430206105"/>
                    <w:text/>
                    <w:temporary/>
                    <w15:appearance w15:val="hidden"/>
                  </w:sdtPr>
                  <w:sdtContent>
                    <w:r>
                      <w:t>***********</w:t>
                    </w:r>
                  </w:sdtContent>
                </w:sdt>
              </w:p>
            </w:tc>
          </w:tr>
        </w:sdtContent>
      </w:sdt>
      <w:sdt>
        <w:sdtPr>
          <w:rPr>
            <w:b w:val="0"/>
            <w:bCs w:val="0"/>
          </w:rPr>
          <w:alias w:val="Resource types"/>
          <w:tag w:val="PlaceholderResourceTypes"/>
          <w:id w:val="1162178778"/>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424970444"/>
                    <w:richText/>
                  </w:sdtPr>
                  <w:sdtContent>
                    <w:r>
                      <w:drawing>
                        <wp:inline distT="0" distB="0" distL="0" distR="0">
                          <wp:extent cx="145408" cy="145408"/>
                          <wp:effectExtent l="0" t="0" r="0" b="0"/>
                          <wp:docPr id="1961007469"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7469"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116932070"/>
                    <w:text/>
                    <w:temporary/>
                    <w15:appearance w15:val="hidden"/>
                  </w:sdtPr>
                  <w:sdtContent>
                    <w:r>
                      <w:t>Organizational Unit</w:t>
                    </w:r>
                  </w:sdtContent>
                </w:sdt>
              </w:p>
            </w:tc>
            <w:tc>
              <w:tcPr>
                <w:tcW w:w="3595" w:type="dxa"/>
                <w:vAlign w:val="center"/>
              </w:tcPr>
              <w:p w:rsidR="00125D90" w:rsidP="0016185D" w14:textId="77777777">
                <w:pPr>
                  <w:spacing w:before="0"/>
                  <w:jc w:val="center"/>
                </w:pPr>
                <w:sdt>
                  <w:sdtPr>
                    <w:alias w:val="Component"/>
                    <w:tag w:val="Name"/>
                    <w:id w:val="257081821"/>
                    <w:text/>
                    <w:temporary/>
                    <w15:appearance w15:val="hidden"/>
                  </w:sdtPr>
                  <w:sdtContent>
                    <w:r>
                      <w:t>Resource Group</w:t>
                    </w:r>
                  </w:sdtContent>
                </w:sdt>
              </w:p>
            </w:tc>
            <w:tc>
              <w:tcPr>
                <w:tcW w:w="2250" w:type="dxa"/>
                <w:vAlign w:val="center"/>
              </w:tcPr>
              <w:p w:rsidR="00125D90" w:rsidRPr="00A5464E" w:rsidP="0016185D" w14:textId="77777777">
                <w:pPr>
                  <w:spacing w:before="0"/>
                  <w:jc w:val="center"/>
                </w:pPr>
                <w:sdt>
                  <w:sdtPr>
                    <w:alias w:val="Number"/>
                    <w:tag w:val="Nb"/>
                    <w:id w:val="563727054"/>
                    <w:text/>
                    <w:temporary/>
                    <w15:appearance w15:val="hidden"/>
                  </w:sdtPr>
                  <w:sdtContent>
                    <w:r>
                      <w:t>***********</w:t>
                    </w:r>
                  </w:sdtContent>
                </w:sdt>
                <w:r w:rsidR="00BF07C4">
                  <w:t xml:space="preserve"> </w:t>
                </w:r>
                <w:sdt>
                  <w:sdtPr>
                    <w:alias w:val="Trend Number"/>
                    <w:tag w:val="TrendNumberLabel"/>
                    <w:id w:val="2098417781"/>
                    <w:text/>
                    <w:temporary/>
                    <w15:appearance w15:val="hidden"/>
                  </w:sdtPr>
                  <w:sdtContent/>
                </w:sdt>
              </w:p>
            </w:tc>
          </w:tr>
        </w:sdtContent>
      </w:sdt>
      <w:sdt>
        <w:sdtPr>
          <w:rPr>
            <w:b w:val="0"/>
            <w:bCs w:val="0"/>
          </w:rPr>
          <w:alias w:val="Resource types"/>
          <w:tag w:val="PlaceholderResourceTypes"/>
          <w:id w:val="1184702929"/>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1635508881"/>
                    <w:richText/>
                  </w:sdtPr>
                  <w:sdtContent>
                    <w:r>
                      <w:drawing>
                        <wp:inline distT="0" distB="0" distL="0" distR="0">
                          <wp:extent cx="145408" cy="145408"/>
                          <wp:effectExtent l="0" t="0" r="0" b="0"/>
                          <wp:docPr id="1780315713"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15713"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609160774"/>
                    <w:text/>
                    <w:temporary/>
                    <w15:appearance w15:val="hidden"/>
                  </w:sdtPr>
                  <w:sdtContent>
                    <w:r>
                      <w:t>Organizational Unit</w:t>
                    </w:r>
                  </w:sdtContent>
                </w:sdt>
              </w:p>
            </w:tc>
            <w:tc>
              <w:tcPr>
                <w:tcW w:w="3595" w:type="dxa"/>
                <w:vAlign w:val="center"/>
              </w:tcPr>
              <w:p w:rsidR="00125D90" w:rsidP="0016185D" w14:textId="77777777">
                <w:pPr>
                  <w:spacing w:before="0"/>
                  <w:jc w:val="center"/>
                </w:pPr>
                <w:sdt>
                  <w:sdtPr>
                    <w:alias w:val="Component"/>
                    <w:tag w:val="Name"/>
                    <w:id w:val="145786546"/>
                    <w:text/>
                    <w:temporary/>
                    <w15:appearance w15:val="hidden"/>
                  </w:sdtPr>
                  <w:sdtContent>
                    <w:r>
                      <w:t>***********</w:t>
                    </w:r>
                  </w:sdtContent>
                </w:sdt>
              </w:p>
            </w:tc>
            <w:tc>
              <w:tcPr>
                <w:tcW w:w="2250" w:type="dxa"/>
                <w:vAlign w:val="center"/>
              </w:tcPr>
              <w:p w:rsidR="00125D90" w:rsidRPr="00A5464E" w:rsidP="0016185D" w14:textId="77777777">
                <w:pPr>
                  <w:spacing w:before="0"/>
                  <w:jc w:val="center"/>
                </w:pPr>
                <w:sdt>
                  <w:sdtPr>
                    <w:alias w:val="Number"/>
                    <w:tag w:val="Nb"/>
                    <w:id w:val="1588201738"/>
                    <w:text/>
                    <w:temporary/>
                    <w15:appearance w15:val="hidden"/>
                  </w:sdtPr>
                  <w:sdtContent>
                    <w:r>
                      <w:t>***********</w:t>
                    </w:r>
                  </w:sdtContent>
                </w:sdt>
                <w:r w:rsidR="00BF07C4">
                  <w:t xml:space="preserve"> </w:t>
                </w:r>
                <w:sdt>
                  <w:sdtPr>
                    <w:alias w:val="Trend Number"/>
                    <w:tag w:val="TrendNumberLabel"/>
                    <w:id w:val="1576782367"/>
                    <w:text/>
                    <w:temporary/>
                    <w15:appearance w15:val="hidden"/>
                  </w:sdtPr>
                  <w:sdtContent/>
                </w:sdt>
              </w:p>
            </w:tc>
          </w:tr>
        </w:sdtContent>
      </w:sdt>
      <w:sdt>
        <w:sdtPr>
          <w:rPr>
            <w:b w:val="0"/>
            <w:bCs w:val="0"/>
          </w:rPr>
          <w:alias w:val="Resource types"/>
          <w:tag w:val="PlaceholderResourceTypes"/>
          <w:id w:val="1199640816"/>
          <w:richText/>
          <w:temporary/>
          <w15:appearance w15:val="hidden"/>
        </w:sdtPr>
        <w:sdtContent>
          <w:tr w14:paraId="30FAE399" w14:textId="77777777" w:rsidTr="00D85CC9">
            <w:tblPrEx>
              <w:tblW w:w="9265" w:type="dxa"/>
              <w:jc w:val="center"/>
              <w:tblLayout w:type="fixed"/>
              <w:tblLook w:val="04A0"/>
            </w:tblPrEx>
            <w:trPr>
              <w:jc w:val="center"/>
            </w:trPr>
            <w:tc>
              <w:tcPr>
                <w:tcW w:w="1075" w:type="dxa"/>
                <w:vAlign w:val="center"/>
              </w:tcPr>
              <w:p w:rsidR="00125D90" w:rsidP="0016185D" w14:textId="77777777">
                <w:pPr>
                  <w:spacing w:before="0"/>
                  <w:jc w:val="center"/>
                </w:pPr>
                <w:sdt>
                  <w:sdtPr>
                    <w:id w:val="706126406"/>
                    <w:richText/>
                  </w:sdtPr>
                  <w:sdtContent>
                    <w:r>
                      <w:drawing>
                        <wp:inline distT="0" distB="0" distL="0" distR="0">
                          <wp:extent cx="145408" cy="145408"/>
                          <wp:effectExtent l="0" t="0" r="0" b="0"/>
                          <wp:docPr id="150922558" name="Trend-Grey-48x4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2558" name="Trend-Grey-48x48px"/>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p>
            </w:tc>
            <w:tc>
              <w:tcPr>
                <w:tcW w:w="2345" w:type="dxa"/>
                <w:vAlign w:val="center"/>
              </w:tcPr>
              <w:p w:rsidR="00125D90" w:rsidRPr="00A5464E" w:rsidP="0016185D" w14:textId="77777777">
                <w:pPr>
                  <w:spacing w:before="0"/>
                  <w:jc w:val="center"/>
                </w:pPr>
                <w:sdt>
                  <w:sdtPr>
                    <w:alias w:val="Category"/>
                    <w:tag w:val="Category"/>
                    <w:id w:val="138986632"/>
                    <w:text/>
                    <w:temporary/>
                    <w15:appearance w15:val="hidden"/>
                  </w:sdtPr>
                  <w:sdtContent>
                    <w:r>
                      <w:t>Storage</w:t>
                    </w:r>
                  </w:sdtContent>
                </w:sdt>
              </w:p>
            </w:tc>
            <w:tc>
              <w:tcPr>
                <w:tcW w:w="3595" w:type="dxa"/>
                <w:vAlign w:val="center"/>
              </w:tcPr>
              <w:p w:rsidR="00125D90" w:rsidP="0016185D" w14:textId="77777777">
                <w:pPr>
                  <w:spacing w:before="0"/>
                  <w:jc w:val="center"/>
                </w:pPr>
                <w:sdt>
                  <w:sdtPr>
                    <w:alias w:val="Component"/>
                    <w:tag w:val="Name"/>
                    <w:id w:val="1336060860"/>
                    <w:text/>
                    <w:temporary/>
                    <w15:appearance w15:val="hidden"/>
                  </w:sdtPr>
                  <w:sdtContent>
                    <w:r>
                      <w:t>Storage account</w:t>
                    </w:r>
                  </w:sdtContent>
                </w:sdt>
              </w:p>
            </w:tc>
            <w:tc>
              <w:tcPr>
                <w:tcW w:w="2250" w:type="dxa"/>
                <w:vAlign w:val="center"/>
              </w:tcPr>
              <w:p w:rsidR="00125D90" w:rsidRPr="00A5464E" w:rsidP="0016185D" w14:textId="77777777">
                <w:pPr>
                  <w:spacing w:before="0"/>
                  <w:jc w:val="center"/>
                </w:pPr>
                <w:sdt>
                  <w:sdtPr>
                    <w:alias w:val="Number"/>
                    <w:tag w:val="Nb"/>
                    <w:id w:val="350351668"/>
                    <w:text/>
                    <w:temporary/>
                    <w15:appearance w15:val="hidden"/>
                  </w:sdtPr>
                  <w:sdtContent>
                    <w:r>
                      <w:t>5</w:t>
                    </w:r>
                  </w:sdtContent>
                </w:sdt>
                <w:r w:rsidR="00BF07C4">
                  <w:t xml:space="preserve"> </w:t>
                </w:r>
                <w:sdt>
                  <w:sdtPr>
                    <w:alias w:val="Trend Number"/>
                    <w:tag w:val="TrendNumberLabel"/>
                    <w:id w:val="342393095"/>
                    <w:text/>
                    <w:temporary/>
                    <w15:appearance w15:val="hidden"/>
                  </w:sdtPr>
                  <w:sdtContent/>
                </w:sdt>
              </w:p>
            </w:tc>
          </w:tr>
        </w:sdtContent>
      </w:sdt>
    </w:tbl>
    <w:p w:rsidR="00F17D2F" w:rsidP="00F17D2F" w14:paraId="23FA2B3E" w14:textId="77777777"/>
    <w:p w:rsidR="00F17D2F" w:rsidP="00F17D2F" w14:paraId="4F59A803" w14:textId="77777777">
      <w:pPr>
        <w:spacing w:before="0"/>
      </w:pPr>
      <w:sdt>
        <w:sdtPr>
          <w:alias w:val="Billing period description"/>
          <w:tag w:val="BillingPeriodDescriptionUperFirstLetter"/>
          <w:id w:val="-986938116"/>
          <w:richText/>
          <w15:appearance w15:val="hidden"/>
        </w:sdtPr>
        <w:sdtContent>
          <w:r>
            <w:t>***********</w:t>
          </w:r>
        </w:sdtContent>
      </w:sdt>
      <w:r w:rsidR="004C1687">
        <w:t xml:space="preserve">, </w:t>
      </w:r>
      <w:bookmarkStart w:id="7" w:name="OLE_LINK11"/>
      <w:bookmarkStart w:id="8" w:name="OLE_LINK12"/>
      <w:bookmarkStart w:id="9" w:name="OLE_LINK17"/>
      <w:r w:rsidR="004C1687">
        <w:t>your Azure consumption is split across the following categories</w:t>
      </w:r>
      <w:bookmarkEnd w:id="7"/>
      <w:bookmarkEnd w:id="8"/>
      <w:bookmarkEnd w:id="9"/>
      <w:r w:rsidR="004C1687">
        <w:t>:</w:t>
      </w:r>
    </w:p>
    <w:p w:rsidR="00F17D2F" w:rsidP="00F17D2F" w14:paraId="3D8F67A9" w14:textId="77777777">
      <w:pPr>
        <w:spacing w:before="0"/>
        <w:jc w:val="center"/>
      </w:pPr>
      <w:sdt>
        <w:sdtPr>
          <w:alias w:val="Diagram_BillingData"/>
          <w:tag w:val="Diagram_BillingData"/>
          <w:id w:val="949048365"/>
          <w:richText/>
          <w15:appearance w15:val="hidden"/>
        </w:sdtPr>
        <w:sdtContent>
          <w:r>
            <w:t>***********</w:t>
          </w:r>
        </w:sdtContent>
      </w:sdt>
    </w:p>
    <w:p w:rsidR="00F17D2F" w:rsidP="00F17D2F" w14:paraId="41889FCD" w14:textId="77777777">
      <w:pPr>
        <w:spacing w:before="0"/>
      </w:pPr>
      <w:sdt>
        <w:sdtPr>
          <w:alias w:val="Billing period description"/>
          <w:tag w:val="BillingPeriodDescriptionUperFirstLetter"/>
          <w:id w:val="-183980076"/>
          <w:richText/>
          <w15:appearance w15:val="hidden"/>
        </w:sdtPr>
        <w:sdtContent/>
      </w:sdt>
      <w:r w:rsidR="004C1687">
        <w:t>, your Azure consumption has the following trend:</w:t>
      </w:r>
    </w:p>
    <w:p w:rsidR="00F17D2F" w:rsidP="00F17D2F" w14:paraId="31675A68" w14:textId="77777777">
      <w:pPr>
        <w:spacing w:before="0"/>
        <w:jc w:val="center"/>
      </w:pPr>
      <w:sdt>
        <w:sdtPr>
          <w:alias w:val="Diagram_BillingByDate"/>
          <w:tag w:val="Diagram_BillingByDate"/>
          <w:id w:val="67394024"/>
          <w:richText/>
          <w15:appearance w15:val="hidden"/>
        </w:sdtPr>
        <w:sdtContent>
          <w:r>
            <w:t>***********</w:t>
          </w:r>
        </w:sdtContent>
      </w:sdt>
    </w:p>
    <w:bookmarkStart w:id="10" w:name="OLE_LINK9"/>
    <w:bookmarkStart w:id="11" w:name="OLE_LINK10"/>
    <w:p w:rsidR="00F17D2F" w:rsidP="00F17D2F" w14:paraId="650426F0" w14:textId="77777777">
      <w:pPr>
        <w:spacing w:before="0"/>
      </w:pPr>
      <w:sdt>
        <w:sdtPr>
          <w:alias w:val="Billing period description"/>
          <w:tag w:val="BillingPeriodDescriptionUperFirstLetter"/>
          <w:id w:val="-1453623009"/>
          <w:richText/>
          <w15:appearance w15:val="hidden"/>
        </w:sdtPr>
        <w:sdtContent/>
      </w:sdt>
      <w:r w:rsidR="004C1687">
        <w:t>, the components that are the most expensive are the following:</w:t>
      </w:r>
    </w:p>
    <w:bookmarkEnd w:id="10"/>
    <w:bookmarkEnd w:id="11"/>
    <w:p w:rsidR="00D253D1" w:rsidP="00F17D2F" w14:paraId="6B56B940" w14:textId="77777777">
      <w:pPr>
        <w:spacing w:before="0"/>
        <w:jc w:val="center"/>
      </w:pPr>
      <w:sdt>
        <w:sdtPr>
          <w:alias w:val="Diagram_BillingByProject"/>
          <w:tag w:val="Diagram_BillingByProject"/>
          <w:id w:val="1446585783"/>
          <w:richText/>
          <w15:appearance w15:val="hidden"/>
        </w:sdtPr>
        <w:sdtContent>
          <w:r>
            <w:t>***********</w:t>
          </w:r>
        </w:sdtContent>
      </w:sdt>
    </w:p>
    <w:p w:rsidR="00D253D1" w14:paraId="790DB3F3" w14:textId="77777777">
      <w:pPr>
        <w:spacing w:after="200" w:line="264" w:lineRule="auto"/>
      </w:pPr>
      <w:r>
        <w:br w:type="page"/>
      </w:r>
    </w:p>
    <w:p w:rsidR="000B6199" w:rsidP="00206BCF" w14:paraId="1699E689" w14:textId="77777777">
      <w:pPr>
        <w:pStyle w:val="Heading2"/>
      </w:pPr>
      <w:r w:rsidRPr="00D253D1">
        <w:t xml:space="preserve"> </w:t>
      </w:r>
      <w:bookmarkStart w:id="12" w:name="_Toc34216489"/>
      <w:bookmarkStart w:id="13" w:name="_Toc124153042"/>
      <w:bookmarkStart w:id="14" w:name="_Toc256000001"/>
      <w:r>
        <w:t>Document generation</w:t>
      </w:r>
      <w:bookmarkEnd w:id="14"/>
      <w:bookmarkEnd w:id="12"/>
      <w:bookmarkEnd w:id="13"/>
    </w:p>
    <w:p w:rsidR="001177DE" w:rsidRPr="00A5464E" w:rsidP="001177DE" w14:paraId="292DD72F" w14:textId="77777777">
      <w:pPr>
        <w:pStyle w:val="Heading3"/>
        <w:tabs>
          <w:tab w:val="left" w:pos="360"/>
        </w:tabs>
      </w:pPr>
      <w:bookmarkStart w:id="15" w:name="_Toc124153043"/>
      <w:r>
        <w:rPr>
          <w:noProof/>
        </w:rPr>
        <w:drawing>
          <wp:inline distT="0" distB="0" distL="114300" distR="114300">
            <wp:extent cx="164592" cy="164592"/>
            <wp:effectExtent l="0" t="0" r="6985" b="6985"/>
            <wp:docPr id="108931511" name="Picture 166634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511" name="Picture 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t>Filters</w:t>
      </w:r>
      <w:bookmarkEnd w:id="15"/>
    </w:p>
    <w:p w:rsidR="000B6199" w:rsidP="000B6199" w14:paraId="5EA4EF81" w14:textId="77777777">
      <w:pPr>
        <w:spacing w:after="200" w:line="264" w:lineRule="auto"/>
      </w:pPr>
      <w:r>
        <w:t>The following filters have been applied for the resource types:</w:t>
      </w:r>
    </w:p>
    <w:tbl>
      <w:tblPr>
        <w:tblStyle w:val="PlainTable11"/>
        <w:tblW w:w="3630" w:type="dxa"/>
        <w:jc w:val="center"/>
        <w:tblLayout w:type="fixed"/>
        <w:tblLook w:val="04A0"/>
      </w:tblPr>
      <w:tblGrid>
        <w:gridCol w:w="3630"/>
      </w:tblGrid>
      <w:tr w14:paraId="21AAA78C" w14:textId="77777777" w:rsidTr="00D85CC9">
        <w:tblPrEx>
          <w:tblW w:w="3630" w:type="dxa"/>
          <w:jc w:val="center"/>
          <w:tblLayout w:type="fixed"/>
          <w:tblLook w:val="04A0"/>
        </w:tblPrEx>
        <w:trPr>
          <w:trHeight w:val="331"/>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125D90" w:rsidP="0016185D" w14:paraId="78850200" w14:textId="77777777">
            <w:pPr>
              <w:spacing w:before="0"/>
            </w:pPr>
            <w:r>
              <w:t>Component Types selected</w:t>
            </w:r>
          </w:p>
        </w:tc>
      </w:tr>
      <w:sdt>
        <w:sdtPr>
          <w:rPr>
            <w:b w:val="0"/>
            <w:bCs w:val="0"/>
          </w:rPr>
          <w:alias w:val="Resource Types Selected"/>
          <w:tag w:val="PlaceholderResourceTypesSelectedInFilters"/>
          <w:id w:val="-350413642"/>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paraId="2AEA6EEB" w14:textId="77777777">
                <w:pPr>
                  <w:spacing w:before="0"/>
                </w:pPr>
                <w:sdt>
                  <w:sdtPr>
                    <w:alias w:val="Component"/>
                    <w:tag w:val="Name"/>
                    <w:id w:val="-1215730845"/>
                    <w:text/>
                    <w:temporary/>
                  </w:sdtPr>
                  <w:sdtContent>
                    <w:r>
                      <w:t>***********</w:t>
                    </w:r>
                  </w:sdtContent>
                </w:sdt>
              </w:p>
            </w:tc>
          </w:tr>
        </w:sdtContent>
      </w:sdt>
      <w:sdt>
        <w:sdtPr>
          <w:rPr>
            <w:b w:val="0"/>
            <w:bCs w:val="0"/>
          </w:rPr>
          <w:alias w:val="Resource Types Selected"/>
          <w:tag w:val="PlaceholderResourceTypesSelectedInFilters"/>
          <w:id w:val="1721850192"/>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276964590"/>
                    <w:text/>
                    <w:temporary/>
                  </w:sdtPr>
                  <w:sdtContent>
                    <w:r>
                      <w:t>Traffic Manager</w:t>
                    </w:r>
                  </w:sdtContent>
                </w:sdt>
              </w:p>
            </w:tc>
          </w:tr>
        </w:sdtContent>
      </w:sdt>
      <w:sdt>
        <w:sdtPr>
          <w:rPr>
            <w:b w:val="0"/>
            <w:bCs w:val="0"/>
          </w:rPr>
          <w:alias w:val="Resource Types Selected"/>
          <w:tag w:val="PlaceholderResourceTypesSelectedInFilters"/>
          <w:id w:val="935199321"/>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310281475"/>
                    <w:text/>
                    <w:temporary/>
                  </w:sdtPr>
                  <w:sdtContent>
                    <w:r>
                      <w:t>Network Watcher</w:t>
                    </w:r>
                  </w:sdtContent>
                </w:sdt>
              </w:p>
            </w:tc>
          </w:tr>
        </w:sdtContent>
      </w:sdt>
      <w:sdt>
        <w:sdtPr>
          <w:rPr>
            <w:b w:val="0"/>
            <w:bCs w:val="0"/>
          </w:rPr>
          <w:alias w:val="Resource Types Selected"/>
          <w:tag w:val="PlaceholderResourceTypesSelectedInFilters"/>
          <w:id w:val="683021258"/>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521464153"/>
                    <w:text/>
                    <w:temporary/>
                  </w:sdtPr>
                  <w:sdtContent>
                    <w:r>
                      <w:t>Endpoint</w:t>
                    </w:r>
                  </w:sdtContent>
                </w:sdt>
              </w:p>
            </w:tc>
          </w:tr>
        </w:sdtContent>
      </w:sdt>
      <w:sdt>
        <w:sdtPr>
          <w:rPr>
            <w:b w:val="0"/>
            <w:bCs w:val="0"/>
          </w:rPr>
          <w:alias w:val="Resource Types Selected"/>
          <w:tag w:val="PlaceholderResourceTypesSelectedInFilters"/>
          <w:id w:val="1344363290"/>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798909953"/>
                    <w:text/>
                    <w:temporary/>
                  </w:sdtPr>
                  <w:sdtContent>
                    <w:r>
                      <w:t>Policy Assignment</w:t>
                    </w:r>
                  </w:sdtContent>
                </w:sdt>
              </w:p>
            </w:tc>
          </w:tr>
        </w:sdtContent>
      </w:sdt>
      <w:sdt>
        <w:sdtPr>
          <w:rPr>
            <w:b w:val="0"/>
            <w:bCs w:val="0"/>
          </w:rPr>
          <w:alias w:val="Resource Types Selected"/>
          <w:tag w:val="PlaceholderResourceTypesSelectedInFilters"/>
          <w:id w:val="676957025"/>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2115151539"/>
                    <w:text/>
                    <w:temporary/>
                  </w:sdtPr>
                  <w:sdtContent>
                    <w:r>
                      <w:t>***********</w:t>
                    </w:r>
                  </w:sdtContent>
                </w:sdt>
              </w:p>
            </w:tc>
          </w:tr>
        </w:sdtContent>
      </w:sdt>
      <w:sdt>
        <w:sdtPr>
          <w:rPr>
            <w:b w:val="0"/>
            <w:bCs w:val="0"/>
          </w:rPr>
          <w:alias w:val="Resource Types Selected"/>
          <w:tag w:val="PlaceholderResourceTypesSelectedInFilters"/>
          <w:id w:val="1771772655"/>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864990036"/>
                    <w:text/>
                    <w:temporary/>
                  </w:sdtPr>
                  <w:sdtContent>
                    <w:r>
                      <w:t>***********</w:t>
                    </w:r>
                  </w:sdtContent>
                </w:sdt>
              </w:p>
            </w:tc>
          </w:tr>
        </w:sdtContent>
      </w:sdt>
      <w:sdt>
        <w:sdtPr>
          <w:rPr>
            <w:b w:val="0"/>
            <w:bCs w:val="0"/>
          </w:rPr>
          <w:alias w:val="Resource Types Selected"/>
          <w:tag w:val="PlaceholderResourceTypesSelectedInFilters"/>
          <w:id w:val="1918400487"/>
          <w:richText/>
          <w:temporary/>
        </w:sdtPr>
        <w:sdtContent>
          <w:tr w14:paraId="7EADE4AA" w14:textId="77777777" w:rsidTr="00D85CC9">
            <w:tblPrEx>
              <w:tblW w:w="3630" w:type="dxa"/>
              <w:jc w:val="center"/>
              <w:tblLayout w:type="fixed"/>
              <w:tblLook w:val="04A0"/>
            </w:tblPrEx>
            <w:trPr>
              <w:jc w:val="center"/>
            </w:trPr>
            <w:tc>
              <w:tcPr>
                <w:tcW w:w="3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25D90" w:rsidP="0016185D" w14:textId="77777777">
                <w:pPr>
                  <w:spacing w:before="0"/>
                </w:pPr>
                <w:sdt>
                  <w:sdtPr>
                    <w:alias w:val="Component"/>
                    <w:tag w:val="Name"/>
                    <w:id w:val="1710716159"/>
                    <w:text/>
                    <w:temporary/>
                  </w:sdtPr>
                  <w:sdtContent>
                    <w:r>
                      <w:t>***********</w:t>
                    </w:r>
                  </w:sdtContent>
                </w:sdt>
              </w:p>
            </w:tc>
          </w:tr>
        </w:sdtContent>
      </w:sdt>
    </w:tbl>
    <w:p w:rsidR="000B6199" w:rsidP="000B6199" w14:paraId="702A4FE8" w14:textId="77777777">
      <w:pPr>
        <w:spacing w:after="200" w:line="264" w:lineRule="auto"/>
      </w:pPr>
      <w:r>
        <w:t xml:space="preserve">The following filters have been applied for resource groups to explicitly include: </w:t>
      </w:r>
      <w:sdt>
        <w:sdtPr>
          <w:alias w:val="Resource groups to explicitely include"/>
          <w:tag w:val="RGToExplicitelyInclude"/>
          <w:id w:val="-171264685"/>
          <w:richText/>
        </w:sdtPr>
        <w:sdtContent>
          <w:r>
            <w:t>***********</w:t>
          </w:r>
        </w:sdtContent>
      </w:sdt>
    </w:p>
    <w:p w:rsidR="000B6199" w:rsidP="000B6199" w14:paraId="224864C1" w14:textId="77777777">
      <w:pPr>
        <w:spacing w:after="200" w:line="264" w:lineRule="auto"/>
      </w:pPr>
      <w:r>
        <w:t xml:space="preserve">The following filters have been applied for resource groups to explicitly exclude: </w:t>
      </w:r>
      <w:sdt>
        <w:sdtPr>
          <w:alias w:val="Resource group to explicitely exclude"/>
          <w:tag w:val="RGToExplicitelyExclude"/>
          <w:id w:val="-2019456425"/>
          <w:richText/>
        </w:sdtPr>
        <w:sdtContent>
          <w:r>
            <w:t>***********</w:t>
          </w:r>
        </w:sdtContent>
      </w:sdt>
    </w:p>
    <w:p w:rsidR="005C075A" w:rsidP="005C075A" w14:paraId="4E4E0220" w14:textId="77777777">
      <w:pPr>
        <w:spacing w:after="200" w:line="264" w:lineRule="auto"/>
      </w:pPr>
      <w:r>
        <w:t>The following filters have been applied for resource types to explicitly exclude:</w:t>
      </w:r>
    </w:p>
    <w:p w:rsidR="005C075A" w:rsidP="000B6199" w14:paraId="21B46071" w14:textId="77777777">
      <w:pPr>
        <w:spacing w:after="200" w:line="264" w:lineRule="auto"/>
      </w:pPr>
      <w:r>
        <w:t xml:space="preserve"> </w:t>
      </w:r>
      <w:sdt>
        <w:sdtPr>
          <w:alias w:val="Resource types to explicitly exclude"/>
          <w:tag w:val="ResourceTypesToExplicitlyExclude"/>
          <w:id w:val="1723248717"/>
          <w:richText/>
        </w:sdtPr>
        <w:sdtContent/>
      </w:sdt>
    </w:p>
    <w:p w:rsidR="00125D90" w:rsidP="00125D90" w14:paraId="1FE48839" w14:textId="77777777">
      <w:pPr>
        <w:spacing w:after="200" w:line="264" w:lineRule="auto"/>
      </w:pPr>
      <w:r>
        <w:t>The following tag filter have been applied:</w:t>
      </w:r>
    </w:p>
    <w:p w:rsidR="00125D90" w:rsidP="00125D90" w14:paraId="1D4ABCE3" w14:textId="77777777">
      <w:pPr>
        <w:spacing w:after="200" w:line="264" w:lineRule="auto"/>
        <w:ind w:firstLine="720"/>
      </w:pPr>
      <w:r>
        <w:t xml:space="preserve">Tag Name: </w:t>
      </w:r>
      <w:sdt>
        <w:sdtPr>
          <w:alias w:val="Tag Filter Name"/>
          <w:tag w:val="TagFilterName"/>
          <w:id w:val="-1037813088"/>
          <w:richText/>
        </w:sdtPr>
        <w:sdtContent/>
      </w:sdt>
      <w:r>
        <w:t>; Tag Value =</w:t>
      </w:r>
      <w:r w:rsidRPr="00E24CA8">
        <w:t xml:space="preserve"> </w:t>
      </w:r>
      <w:sdt>
        <w:sdtPr>
          <w:alias w:val="Tag Filter Value"/>
          <w:tag w:val="TagFilterValue"/>
          <w:id w:val="187961885"/>
          <w:richText/>
        </w:sdtPr>
        <w:sdtContent/>
      </w:sdt>
    </w:p>
    <w:p w:rsidR="001177DE" w:rsidRPr="00A5464E" w:rsidP="001177DE" w14:paraId="573D238F" w14:textId="77777777">
      <w:pPr>
        <w:pStyle w:val="Heading3"/>
        <w:tabs>
          <w:tab w:val="left" w:pos="360"/>
        </w:tabs>
      </w:pPr>
      <w:bookmarkStart w:id="16" w:name="_Toc124153044"/>
      <w:r>
        <w:rPr>
          <w:noProof/>
        </w:rPr>
        <w:drawing>
          <wp:inline distT="0" distB="0" distL="114300" distR="114300">
            <wp:extent cx="164592" cy="164592"/>
            <wp:effectExtent l="0" t="0" r="6985" b="6985"/>
            <wp:docPr id="1500149554" name="Picture 166634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49554" name="Picture 1"/>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4592" cy="164592"/>
                    </a:xfrm>
                    <a:prstGeom prst="rect">
                      <a:avLst/>
                    </a:prstGeom>
                    <a:noFill/>
                    <a:ln>
                      <a:noFill/>
                    </a:ln>
                  </pic:spPr>
                </pic:pic>
              </a:graphicData>
            </a:graphic>
          </wp:inline>
        </w:drawing>
      </w:r>
      <w:r w:rsidRPr="00A5464E">
        <w:tab/>
      </w:r>
      <w:r w:rsidR="006A6094">
        <w:t>Hints</w:t>
      </w:r>
      <w:bookmarkEnd w:id="16"/>
    </w:p>
    <w:p w:rsidR="000B6199" w:rsidP="000B6199" w14:paraId="5F8A0FA5" w14:textId="77777777">
      <w:pPr>
        <w:spacing w:after="200" w:line="264" w:lineRule="auto"/>
      </w:pPr>
      <w:r>
        <w:t>Here are some tips on how to enhance your document with more information and better views :</w:t>
      </w:r>
    </w:p>
    <w:tbl>
      <w:tblPr>
        <w:tblStyle w:val="PlainTable11"/>
        <w:tblW w:w="9015" w:type="dxa"/>
        <w:jc w:val="center"/>
        <w:tblLayout w:type="fixed"/>
        <w:tblLook w:val="04A0"/>
      </w:tblPr>
      <w:tblGrid>
        <w:gridCol w:w="2546"/>
        <w:gridCol w:w="3827"/>
        <w:gridCol w:w="2642"/>
      </w:tblGrid>
      <w:tr w14:paraId="271DE1A3" w14:textId="77777777" w:rsidTr="00D85CC9">
        <w:tblPrEx>
          <w:tblW w:w="9015" w:type="dxa"/>
          <w:jc w:val="center"/>
          <w:tblLayout w:type="fixed"/>
          <w:tblLook w:val="04A0"/>
        </w:tblPrEx>
        <w:trPr>
          <w:trHeight w:val="331"/>
          <w:jc w:val="center"/>
        </w:trPr>
        <w:tc>
          <w:tcPr>
            <w:tcW w:w="2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B859F4" w:rsidP="00844387" w14:paraId="4E871FF5" w14:textId="77777777">
            <w:pPr>
              <w:spacing w:before="0"/>
            </w:pPr>
            <w:r>
              <w:t>Name</w:t>
            </w:r>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hideMark/>
          </w:tcPr>
          <w:p w:rsidR="00B859F4" w:rsidP="00844387" w14:paraId="30E1CCE0" w14:textId="77777777">
            <w:pPr>
              <w:spacing w:before="0"/>
            </w:pPr>
            <w:r>
              <w:t>Description</w:t>
            </w:r>
          </w:p>
        </w:tc>
        <w:tc>
          <w:tcPr>
            <w:tcW w:w="26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B859F4" w:rsidP="00844387" w14:paraId="617D832B" w14:textId="77777777">
            <w:pPr>
              <w:spacing w:before="0"/>
            </w:pPr>
            <w:r>
              <w:t>More Information</w:t>
            </w:r>
          </w:p>
        </w:tc>
      </w:tr>
      <w:sdt>
        <w:sdtPr>
          <w:rPr>
            <w:b w:val="0"/>
            <w:bCs w:val="0"/>
          </w:rPr>
          <w:alias w:val="Hints"/>
          <w:tag w:val="PlaceholderHints"/>
          <w:id w:val="-1155521400"/>
          <w:richText/>
          <w:temporary/>
        </w:sdtPr>
        <w:sdtContent>
          <w:tr w14:paraId="66AE69F9" w14:textId="77777777" w:rsidTr="00D85CC9">
            <w:tblPrEx>
              <w:tblW w:w="9015" w:type="dxa"/>
              <w:jc w:val="center"/>
              <w:tblLayout w:type="fixed"/>
              <w:tblLook w:val="04A0"/>
            </w:tblPrEx>
            <w:trPr>
              <w:trHeight w:val="402"/>
              <w:jc w:val="center"/>
            </w:trPr>
            <w:tc>
              <w:tcPr>
                <w:tcW w:w="25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4065FBF6" w14:textId="77777777">
                <w:pPr>
                  <w:spacing w:before="0"/>
                </w:pPr>
                <w:sdt>
                  <w:sdtPr>
                    <w:alias w:val="Name"/>
                    <w:tag w:val="Name"/>
                    <w:id w:val="2098287257"/>
                    <w:text/>
                    <w:temporary/>
                  </w:sdtPr>
                  <w:sdtContent>
                    <w:r>
                      <w:t>Improve Hard-To-Read Diagrams with layout optimization</w:t>
                    </w:r>
                  </w:sdtContent>
                </w:sdt>
              </w:p>
            </w:tc>
            <w:tc>
              <w:tcPr>
                <w:tcW w:w="3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237FECBA" w14:textId="77777777">
                <w:pPr>
                  <w:spacing w:before="0"/>
                </w:pPr>
                <w:sdt>
                  <w:sdtPr>
                    <w:alias w:val="Description"/>
                    <w:tag w:val="Description"/>
                    <w:id w:val="123745606"/>
                    <w:text/>
                    <w:temporary/>
                  </w:sdtPr>
                  <w:sdtContent>
                    <w:r>
                      <w:t>When Cloudockit generates Diagrams with many resources, it can be tough to read dependencies when arrows overlap. We have developped algorithms that improve the layout of the diagrams. We recommend that you try those algorithms to see if they improve the quality of the diagrams.</w:t>
                    </w:r>
                  </w:sdtContent>
                </w:sdt>
              </w:p>
            </w:tc>
            <w:tc>
              <w:tcPr>
                <w:tcW w:w="26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59F4" w:rsidP="00844387" w14:paraId="7DA965AC" w14:textId="77777777">
                <w:pPr>
                  <w:spacing w:before="0"/>
                </w:pPr>
                <w:sdt>
                  <w:sdtPr>
                    <w:rPr>
                      <w:b/>
                      <w:bCs/>
                    </w:rPr>
                    <w:alias w:val="Link"/>
                    <w:tag w:val="LinkURL"/>
                    <w:id w:val="500244683"/>
                    <w:text/>
                    <w:temporary/>
                  </w:sdtPr>
                  <w:sdtContent>
                    <w:r>
                      <w:t>***********</w:t>
                    </w:r>
                  </w:sdtContent>
                </w:sdt>
              </w:p>
            </w:tc>
          </w:tr>
        </w:sdtContent>
      </w:sdt>
    </w:tbl>
    <w:p w:rsidR="009404D9" w:rsidRPr="009404D9" w:rsidP="009404D9" w14:paraId="4C246447" w14:textId="77777777">
      <w:bookmarkStart w:id="17" w:name="adk_not_generic_section_start"/>
      <w:bookmarkEnd w:id="3"/>
      <w:bookmarkEnd w:id="17"/>
    </w:p>
    <w:p w:rsidR="006E3D59" w:rsidP="006E3D59" w14:paraId="2B27C412" w14:textId="77777777">
      <w:pPr>
        <w:pStyle w:val="Heading1"/>
      </w:pPr>
      <w:bookmarkStart w:id="18" w:name="_Toc11253038"/>
      <w:bookmarkStart w:id="19" w:name="_Toc12455715"/>
      <w:bookmarkStart w:id="20" w:name="_Toc124153045"/>
      <w:bookmarkStart w:id="21" w:name="_Toc256000002"/>
      <w:r>
        <w:t>Billing</w:t>
      </w:r>
      <w:bookmarkEnd w:id="21"/>
      <w:bookmarkEnd w:id="18"/>
      <w:bookmarkEnd w:id="19"/>
      <w:bookmarkEnd w:id="20"/>
    </w:p>
    <w:p w:rsidR="006E3D59" w:rsidP="006E3D59" w14:paraId="2F99BCEF" w14:textId="77777777">
      <w:r>
        <w:t xml:space="preserve">The following section contains billing details </w:t>
      </w:r>
      <w:sdt>
        <w:sdtPr>
          <w:alias w:val="BillingPeriodDescription"/>
          <w:tag w:val="BillingPeriodDescription"/>
          <w:id w:val="-1367057402"/>
          <w:richText/>
          <w15:appearance w15:val="hidden"/>
        </w:sdtPr>
        <w:sdtContent>
          <w:r>
            <w:t>***********</w:t>
          </w:r>
        </w:sdtContent>
      </w:sdt>
      <w:r w:rsidR="00E61E1E">
        <w:t>.</w:t>
      </w:r>
    </w:p>
    <w:p w:rsidR="006E3D59" w:rsidP="006E3D59" w14:paraId="37F1E0DC" w14:textId="77777777"/>
    <w:p w:rsidR="006E3D59" w:rsidRPr="00A5464E" w:rsidP="006E3D59" w14:paraId="554C2F10" w14:textId="77777777">
      <w:pPr>
        <w:jc w:val="center"/>
      </w:pPr>
      <w:sdt>
        <w:sdtPr>
          <w:alias w:val="Diagram_BillingByTag"/>
          <w:tag w:val="Diagram_BillingByTag"/>
          <w:id w:val="1811739622"/>
          <w:showingPlcHdr/>
          <w:richText/>
          <w15:appearance w15:val="hidden"/>
        </w:sdtPr>
        <w:sdtContent/>
      </w:sdt>
    </w:p>
    <w:bookmarkStart w:id="22" w:name="OLE_LINK29"/>
    <w:bookmarkStart w:id="23" w:name="OLE_LINK30"/>
    <w:p w:rsidR="006E3D59" w:rsidRPr="00A5464E" w:rsidP="006E3D59" w14:paraId="66B65C2A" w14:textId="77777777">
      <w:pPr>
        <w:jc w:val="center"/>
      </w:pPr>
      <w:sdt>
        <w:sdtPr>
          <w:alias w:val="Diagram_BillingDataAzureAppService"/>
          <w:tag w:val="Diagram_BillingDataAzureAppService"/>
          <w:id w:val="21755416"/>
          <w:richText/>
          <w15:appearance w15:val="hidden"/>
        </w:sdtPr>
        <w:sdtContent>
          <w:r>
            <w:t>***********</w:t>
          </w:r>
        </w:sdtContent>
      </w:sdt>
    </w:p>
    <w:p w:rsidR="006E3D59" w:rsidRPr="00A5464E" w:rsidP="006E3D59" w14:paraId="7CFAB1E9" w14:textId="77777777">
      <w:pPr>
        <w:jc w:val="center"/>
      </w:pPr>
      <w:r>
        <w:t xml:space="preserve"> </w:t>
      </w:r>
      <w:sdt>
        <w:sdtPr>
          <w:alias w:val="Diagram_BillingVirtualMachines"/>
          <w:tag w:val="Diagram_BillingVirtualMachines"/>
          <w:id w:val="-554246458"/>
          <w:richText/>
          <w15:appearance w15:val="hidden"/>
        </w:sdtPr>
        <w:sdtContent>
          <w:r>
            <w:t>***********</w:t>
          </w:r>
        </w:sdtContent>
      </w:sdt>
    </w:p>
    <w:bookmarkEnd w:id="22"/>
    <w:bookmarkEnd w:id="23"/>
    <w:p w:rsidR="006E3D59" w:rsidP="006E3D59" w14:paraId="3888451C" w14:textId="77777777">
      <w:pPr>
        <w:jc w:val="center"/>
      </w:pPr>
      <w:sdt>
        <w:sdtPr>
          <w:alias w:val="Diagram_BillingDataStorage"/>
          <w:tag w:val="Diagram_BillingDataStorage"/>
          <w:id w:val="-1342321284"/>
          <w:showingPlcHdr/>
          <w:richText/>
          <w15:appearance w15:val="hidden"/>
        </w:sdtPr>
        <w:sdtContent/>
      </w:sdt>
    </w:p>
    <w:p w:rsidR="006E3D59" w:rsidRPr="00A5464E" w:rsidP="006E3D59" w14:paraId="5ED01A9D" w14:textId="77777777">
      <w:pPr>
        <w:jc w:val="center"/>
      </w:pPr>
      <w:sdt>
        <w:sdtPr>
          <w:alias w:val="Diagram_BillingServiceBus"/>
          <w:tag w:val="Diagram_BillingServiceBus"/>
          <w:id w:val="-1496105120"/>
          <w:richText/>
          <w15:appearance w15:val="hidden"/>
        </w:sdtPr>
        <w:sdtContent>
          <w:r>
            <w:t>***********</w:t>
          </w:r>
        </w:sdtContent>
      </w:sdt>
    </w:p>
    <w:p w:rsidR="006E3D59" w:rsidP="006E3D59" w14:paraId="7099D1E6" w14:textId="77777777">
      <w:pPr>
        <w:jc w:val="center"/>
      </w:pPr>
      <w:sdt>
        <w:sdtPr>
          <w:alias w:val="Diagram_BillingDataServices"/>
          <w:tag w:val="Diagram_BillingDataServices"/>
          <w:id w:val="1664349046"/>
          <w:richText/>
          <w15:appearance w15:val="hidden"/>
        </w:sdtPr>
        <w:sdtContent>
          <w:r>
            <w:t>***********</w:t>
          </w:r>
        </w:sdtContent>
      </w:sdt>
    </w:p>
    <w:bookmarkStart w:id="24" w:name="OLE_LINK31"/>
    <w:bookmarkStart w:id="25" w:name="OLE_LINK32"/>
    <w:p w:rsidR="006E3D59" w:rsidP="006E3D59" w14:paraId="58164EBA" w14:textId="77777777">
      <w:pPr>
        <w:jc w:val="center"/>
      </w:pPr>
      <w:sdt>
        <w:sdtPr>
          <w:alias w:val="Diagram_BillingDataNetworking"/>
          <w:tag w:val="Diagram_BillingDataNetworking"/>
          <w:id w:val="39262001"/>
          <w:richText/>
          <w15:appearance w15:val="hidden"/>
        </w:sdtPr>
        <w:sdtContent>
          <w:r>
            <w:t>***********</w:t>
          </w:r>
        </w:sdtContent>
      </w:sdt>
      <w:bookmarkEnd w:id="24"/>
      <w:bookmarkEnd w:id="25"/>
    </w:p>
    <w:bookmarkStart w:id="26" w:name="OLE_LINK33"/>
    <w:bookmarkStart w:id="27" w:name="OLE_LINK34"/>
    <w:p w:rsidR="006E3D59" w:rsidP="006E3D59" w14:paraId="6AD71E3E" w14:textId="77777777">
      <w:pPr>
        <w:jc w:val="center"/>
      </w:pPr>
      <w:sdt>
        <w:sdtPr>
          <w:alias w:val="Diagram_BillingRecoveryServices"/>
          <w:tag w:val="Diagram_BillingRecoveryServices"/>
          <w:id w:val="-359826065"/>
          <w:showingPlcHdr/>
          <w:richText/>
          <w15:appearance w15:val="hidden"/>
        </w:sdtPr>
        <w:sdtContent/>
      </w:sdt>
    </w:p>
    <w:bookmarkStart w:id="28" w:name="OLE_LINK35"/>
    <w:bookmarkStart w:id="29" w:name="OLE_LINK36"/>
    <w:p w:rsidR="006E3D59" w:rsidP="006E3D59" w14:paraId="59B02735" w14:textId="77777777">
      <w:pPr>
        <w:jc w:val="center"/>
      </w:pPr>
      <w:sdt>
        <w:sdtPr>
          <w:alias w:val="Diagram_BillingIdentity"/>
          <w:tag w:val="Diagram_BillingIdentity"/>
          <w:id w:val="-2117822901"/>
          <w:showingPlcHdr/>
          <w:richText/>
          <w15:appearance w15:val="hidden"/>
        </w:sdtPr>
        <w:sdtContent/>
      </w:sdt>
    </w:p>
    <w:bookmarkStart w:id="30" w:name="OLE_LINK37"/>
    <w:bookmarkStart w:id="31" w:name="OLE_LINK38"/>
    <w:p w:rsidR="006E3D59" w:rsidP="006E3D59" w14:paraId="55DD11AA" w14:textId="77777777">
      <w:pPr>
        <w:jc w:val="center"/>
      </w:pPr>
      <w:sdt>
        <w:sdtPr>
          <w:alias w:val="Diagram_BillingCloudServices"/>
          <w:tag w:val="Diagram_BillingCloudServices"/>
          <w:id w:val="626210609"/>
          <w:showingPlcHdr/>
          <w:richText/>
          <w15:appearance w15:val="hidden"/>
        </w:sdtPr>
        <w:sdtContent/>
      </w:sdt>
    </w:p>
    <w:p w:rsidR="006E3D59" w:rsidRPr="00A5464E" w:rsidP="006E3D59" w14:paraId="1CFB98CD" w14:textId="77777777">
      <w:pPr>
        <w:jc w:val="center"/>
      </w:pPr>
      <w:sdt>
        <w:sdtPr>
          <w:alias w:val="Diagram_BillingVisualStudio"/>
          <w:tag w:val="Diagram_BillingVisualStudio"/>
          <w:id w:val="215014615"/>
          <w:richText/>
          <w15:appearance w15:val="hidden"/>
        </w:sdtPr>
        <w:sdtContent>
          <w:r>
            <w:t>***********</w:t>
          </w:r>
        </w:sdtContent>
      </w:sdt>
    </w:p>
    <w:bookmarkStart w:id="32" w:name="_Hlk505601623"/>
    <w:p w:rsidR="006E3D59" w:rsidP="006E3D59" w14:paraId="7B21B57A" w14:textId="77777777">
      <w:pPr>
        <w:jc w:val="center"/>
      </w:pPr>
      <w:sdt>
        <w:sdtPr>
          <w:alias w:val="Diagram_BillingInsightAndAnalytics"/>
          <w:tag w:val="Diagram_BillingInsightAndAnalytics"/>
          <w:id w:val="-591553623"/>
          <w:showingPlcHdr/>
          <w:richText/>
          <w15:appearance w15:val="hidden"/>
        </w:sdtPr>
        <w:sdtContent/>
      </w:sdt>
      <w:bookmarkEnd w:id="32"/>
    </w:p>
    <w:p w:rsidR="006E3D59" w:rsidP="006E3D59" w14:paraId="573C14B0" w14:textId="77777777">
      <w:pPr>
        <w:jc w:val="center"/>
      </w:pPr>
      <w:sdt>
        <w:sdtPr>
          <w:alias w:val="Diagram_BillingNetworkWatcher"/>
          <w:tag w:val="Diagram_BillingNetworkWatcher"/>
          <w:id w:val="277989598"/>
          <w:showingPlcHdr/>
          <w:richText/>
          <w15:appearance w15:val="hidden"/>
        </w:sdtPr>
        <w:sdtContent/>
      </w:sdt>
    </w:p>
    <w:p w:rsidR="006E3D59" w:rsidP="006E3D59" w14:paraId="36F27815" w14:textId="77777777">
      <w:pPr>
        <w:jc w:val="center"/>
      </w:pPr>
      <w:sdt>
        <w:sdtPr>
          <w:alias w:val="Diagram_BillingScheduler"/>
          <w:tag w:val="Diagram_BillingScheduler"/>
          <w:id w:val="-1495486354"/>
          <w:richText/>
          <w15:appearance w15:val="hidden"/>
        </w:sdtPr>
        <w:sdtContent>
          <w:r>
            <w:t>***********</w:t>
          </w:r>
        </w:sdtContent>
      </w:sdt>
    </w:p>
    <w:p w:rsidR="006E3D59" w:rsidRPr="00A5464E" w:rsidP="006E3D59" w14:paraId="0EF596CC" w14:textId="77777777">
      <w:pPr>
        <w:jc w:val="center"/>
      </w:pPr>
      <w:sdt>
        <w:sdtPr>
          <w:alias w:val="Diagram_BillingSecurityCenter"/>
          <w:tag w:val="Diagram_BillingSecurityCenter"/>
          <w:id w:val="140545274"/>
          <w:showingPlcHdr/>
          <w:richText/>
          <w15:appearance w15:val="hidden"/>
        </w:sdtPr>
        <w:sdtContent/>
      </w:sdt>
    </w:p>
    <w:bookmarkEnd w:id="26"/>
    <w:bookmarkEnd w:id="27"/>
    <w:bookmarkEnd w:id="28"/>
    <w:bookmarkEnd w:id="29"/>
    <w:bookmarkEnd w:id="30"/>
    <w:bookmarkEnd w:id="31"/>
    <w:p w:rsidR="006E3D59" w:rsidP="006E3D59" w14:paraId="7EA6C96D" w14:textId="77777777">
      <w:pPr>
        <w:spacing w:after="200" w:line="264" w:lineRule="auto"/>
      </w:pPr>
      <w:r>
        <w:br w:type="page"/>
      </w:r>
    </w:p>
    <w:p w:rsidR="00125D90" w:rsidP="00125D90" w14:paraId="5F8A5913" w14:textId="77777777">
      <w:pPr>
        <w:pStyle w:val="Heading1"/>
      </w:pPr>
      <w:bookmarkStart w:id="33" w:name="_Toc52453288"/>
      <w:bookmarkStart w:id="34" w:name="_Toc52549554"/>
      <w:bookmarkStart w:id="35" w:name="_Toc124153046"/>
      <w:bookmarkStart w:id="36" w:name="_Toc256000003"/>
      <w:r>
        <w:t>Compliance</w:t>
      </w:r>
      <w:bookmarkEnd w:id="36"/>
      <w:bookmarkEnd w:id="33"/>
      <w:bookmarkEnd w:id="34"/>
      <w:bookmarkEnd w:id="35"/>
    </w:p>
    <w:p w:rsidR="00125D90" w:rsidP="00125D90" w14:paraId="59881F1E" w14:textId="77777777">
      <w:pPr>
        <w:pStyle w:val="Heading2"/>
      </w:pPr>
      <w:bookmarkStart w:id="37" w:name="_Toc52453289"/>
      <w:bookmarkStart w:id="38" w:name="_Toc52549555"/>
      <w:bookmarkStart w:id="39" w:name="_Toc124153047"/>
      <w:bookmarkStart w:id="40" w:name="_Toc256000004"/>
      <w:r>
        <w:t>Compliance Standards – Summary</w:t>
      </w:r>
      <w:bookmarkEnd w:id="40"/>
      <w:bookmarkEnd w:id="37"/>
      <w:bookmarkEnd w:id="38"/>
      <w:bookmarkEnd w:id="39"/>
    </w:p>
    <w:p w:rsidR="00125D90" w:rsidRPr="00B1456D" w:rsidP="00125D90" w14:paraId="561EAD58" w14:textId="77777777"/>
    <w:tbl>
      <w:tblPr>
        <w:tblStyle w:val="PlainTable11"/>
        <w:tblW w:w="10980" w:type="dxa"/>
        <w:tblInd w:w="-995" w:type="dxa"/>
        <w:tblLayout w:type="fixed"/>
        <w:tblLook w:val="04A0"/>
      </w:tblPr>
      <w:tblGrid>
        <w:gridCol w:w="2075"/>
        <w:gridCol w:w="5215"/>
        <w:gridCol w:w="3690"/>
      </w:tblGrid>
      <w:tr w14:paraId="63C032B6" w14:textId="77777777" w:rsidTr="00D85CC9">
        <w:tblPrEx>
          <w:tblW w:w="10980" w:type="dxa"/>
          <w:tblInd w:w="-995" w:type="dxa"/>
          <w:tblLayout w:type="fixed"/>
          <w:tblLook w:val="04A0"/>
        </w:tblPrEx>
        <w:trPr>
          <w:trHeight w:val="319"/>
          <w:tblHeader/>
        </w:trPr>
        <w:tc>
          <w:tcPr>
            <w:tcW w:w="2075"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CACACA" w:themeFill="text1" w:themeFillTint="40"/>
            <w:vAlign w:val="center"/>
            <w:hideMark/>
          </w:tcPr>
          <w:p w:rsidR="00887C68" w:rsidP="00D06C4B" w14:paraId="71ECF4F0" w14:textId="77777777">
            <w:pPr>
              <w:spacing w:before="0"/>
            </w:pPr>
            <w:r>
              <w:t>Standard Name</w:t>
            </w:r>
          </w:p>
        </w:tc>
        <w:tc>
          <w:tcPr>
            <w:tcW w:w="52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hideMark/>
          </w:tcPr>
          <w:p w:rsidR="00887C68" w:rsidP="00D06C4B" w14:paraId="2A7D9193" w14:textId="77777777">
            <w:pPr>
              <w:spacing w:before="0"/>
            </w:pPr>
            <w:r>
              <w:t>Standard Description</w:t>
            </w:r>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ACACA" w:themeFill="text1" w:themeFillTint="40"/>
            <w:vAlign w:val="center"/>
          </w:tcPr>
          <w:p w:rsidR="00887C68" w:rsidP="00D06C4B" w14:paraId="2E468DF1" w14:textId="77777777">
            <w:pPr>
              <w:spacing w:before="0"/>
            </w:pPr>
            <w:r>
              <w:t>Issues Detected</w:t>
            </w:r>
          </w:p>
        </w:tc>
      </w:tr>
      <w:sdt>
        <w:sdtPr>
          <w:rPr>
            <w:b w:val="0"/>
            <w:bCs w:val="0"/>
          </w:rPr>
          <w:alias w:val="Detected Issues"/>
          <w:tag w:val="PlaceholderAllDetectedIssues"/>
          <w:id w:val="-1366296620"/>
          <w:richText/>
          <w:temporary/>
        </w:sdtPr>
        <w:sdtContent>
          <w:tr w14:paraId="4FAE20DA" w14:textId="77777777" w:rsidTr="00D85CC9">
            <w:tblPrEx>
              <w:tblW w:w="10980" w:type="dxa"/>
              <w:tblInd w:w="-995" w:type="dxa"/>
              <w:tblLayout w:type="fixed"/>
              <w:tblLook w:val="04A0"/>
            </w:tblPrEx>
            <w:trPr>
              <w:trHeight w:val="486"/>
            </w:trPr>
            <w:tc>
              <w:tcPr>
                <w:tcW w:w="2075"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tcPr>
              <w:p w:rsidR="00887C68" w:rsidP="00D06C4B" w14:paraId="5F6659FD" w14:textId="77777777">
                <w:pPr>
                  <w:spacing w:before="0"/>
                </w:pPr>
                <w:sdt>
                  <w:sdtPr>
                    <w:alias w:val="Name"/>
                    <w:tag w:val="StandardName"/>
                    <w:id w:val="-85840406"/>
                    <w:text/>
                    <w:temporary/>
                  </w:sdtPr>
                  <w:sdtContent>
                    <w:r>
                      <w:t>***********</w:t>
                    </w:r>
                  </w:sdtContent>
                </w:sdt>
              </w:p>
            </w:tc>
            <w:tc>
              <w:tcPr>
                <w:tcW w:w="52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87C68" w:rsidP="00D06C4B" w14:paraId="749731FF" w14:textId="77777777">
                <w:pPr>
                  <w:spacing w:before="0"/>
                </w:pPr>
                <w:sdt>
                  <w:sdtPr>
                    <w:alias w:val="Description"/>
                    <w:tag w:val="Description"/>
                    <w:id w:val="1743976557"/>
                    <w:text/>
                    <w:temporary/>
                  </w:sdtPr>
                  <w:sdtContent>
                    <w:r>
                      <w:t>***********</w:t>
                    </w:r>
                  </w:sdtContent>
                </w:sdt>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7C68" w:rsidP="00D06C4B" w14:paraId="676603D6" w14:textId="77777777">
                <w:pPr>
                  <w:spacing w:before="0"/>
                </w:pPr>
                <w:sdt>
                  <w:sdtPr>
                    <w:id w:val="8920003"/>
                    <w:richText/>
                  </w:sdtPr>
                  <w:sdtContent>
                    <w:r>
                      <w:drawing>
                        <wp:inline distT="0" distB="0" distL="0" distR="0">
                          <wp:extent cx="145408" cy="145408"/>
                          <wp:effectExtent l="0" t="0" r="0" b="0"/>
                          <wp:docPr id="492569486" name="R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69486" name="RedBall"/>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5408" cy="145408"/>
                                  </a:xfrm>
                                  <a:prstGeom prst="rect">
                                    <a:avLst/>
                                  </a:prstGeom>
                                </pic:spPr>
                              </pic:pic>
                            </a:graphicData>
                          </a:graphic>
                        </wp:inline>
                      </w:drawing>
                    </w:r>
                  </w:sdtContent>
                </w:sdt>
                <w:r w:rsidR="00BF07C4">
                  <w:t xml:space="preserve"> </w:t>
                </w:r>
                <w:sdt>
                  <w:sdtPr>
                    <w:alias w:val="Issues Detected"/>
                    <w:tag w:val="FlaggedCount"/>
                    <w:id w:val="-1075281221"/>
                    <w:text/>
                    <w:temporary/>
                  </w:sdtPr>
                  <w:sdtContent>
                    <w:r>
                      <w:t>5</w:t>
                    </w:r>
                  </w:sdtContent>
                </w:sdt>
                <w:r w:rsidR="00BF07C4">
                  <w:t xml:space="preserve"> Issues detected.</w:t>
                </w:r>
              </w:p>
            </w:tc>
          </w:tr>
        </w:sdtContent>
      </w:sdt>
      <w:sdt>
        <w:sdtPr>
          <w:rPr>
            <w:b w:val="0"/>
            <w:bCs w:val="0"/>
          </w:rPr>
          <w:alias w:val="Detected Issues"/>
          <w:tag w:val="PlaceholderAllDetectedIssues"/>
          <w:id w:val="613668686"/>
          <w:richText/>
          <w:temporary/>
        </w:sdtPr>
        <w:sdtContent>
          <w:tr w14:paraId="4FAE20DA" w14:textId="77777777" w:rsidTr="00D85CC9">
            <w:tblPrEx>
              <w:tblW w:w="10980" w:type="dxa"/>
              <w:tblInd w:w="-995" w:type="dxa"/>
              <w:tblLayout w:type="fixed"/>
              <w:tblLook w:val="04A0"/>
            </w:tblPrEx>
            <w:trPr>
              <w:trHeight w:val="486"/>
            </w:trPr>
            <w:tc>
              <w:tcPr>
                <w:tcW w:w="2075"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tcPr>
              <w:p w:rsidR="00887C68" w:rsidP="00D06C4B" w14:textId="77777777">
                <w:pPr>
                  <w:spacing w:before="0"/>
                </w:pPr>
                <w:sdt>
                  <w:sdtPr>
                    <w:alias w:val="Name"/>
                    <w:tag w:val="StandardName"/>
                    <w:id w:val="1415747098"/>
                    <w:text/>
                    <w:temporary/>
                  </w:sdtPr>
                  <w:sdtContent>
                    <w:r>
                      <w:t>***********</w:t>
                    </w:r>
                  </w:sdtContent>
                </w:sdt>
              </w:p>
            </w:tc>
            <w:tc>
              <w:tcPr>
                <w:tcW w:w="52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887C68" w:rsidP="00D06C4B" w14:textId="77777777">
                <w:pPr>
                  <w:spacing w:before="0"/>
                </w:pPr>
                <w:sdt>
                  <w:sdtPr>
                    <w:alias w:val="Description"/>
                    <w:tag w:val="Description"/>
                    <w:id w:val="394656034"/>
                    <w:text/>
                    <w:temporary/>
                  </w:sdtPr>
                  <w:sdtContent>
                    <w:r>
                      <w:t>***********</w:t>
                    </w:r>
                  </w:sdtContent>
                </w:sdt>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7C68" w:rsidP="00D06C4B" w14:textId="77777777">
                <w:pPr>
                  <w:spacing w:before="0"/>
                </w:pPr>
                <w:sdt>
                  <w:sdtPr>
                    <w:alias w:val="Standard Status"/>
                    <w:tag w:val="Icon_StandardStatus"/>
                    <w:id w:val="561369576"/>
                    <w:text/>
                    <w:temporary/>
                    <w15:appearance w15:val="hidden"/>
                  </w:sdtPr>
                  <w:sdtContent>
                    <w:r>
                      <w:t>***********</w:t>
                    </w:r>
                  </w:sdtContent>
                </w:sdt>
                <w:r w:rsidR="00BF07C4">
                  <w:t xml:space="preserve"> </w:t>
                </w:r>
                <w:sdt>
                  <w:sdtPr>
                    <w:alias w:val="Issues Detected"/>
                    <w:tag w:val="FlaggedCount"/>
                    <w:id w:val="594546213"/>
                    <w:text/>
                    <w:temporary/>
                  </w:sdtPr>
                  <w:sdtContent>
                    <w:r>
                      <w:t>5</w:t>
                    </w:r>
                  </w:sdtContent>
                </w:sdt>
                <w:r w:rsidR="00BF07C4">
                  <w:t xml:space="preserve"> Issues detected.</w:t>
                </w:r>
              </w:p>
            </w:tc>
          </w:tr>
        </w:sdtContent>
      </w:sdt>
    </w:tbl>
    <w:p w:rsidR="00A86006" w:rsidP="00A86006" w14:paraId="11C7E14B" w14:textId="77777777">
      <w:pPr>
        <w:pStyle w:val="Heading2"/>
      </w:pPr>
      <w:bookmarkStart w:id="41" w:name="_Toc114075277"/>
      <w:bookmarkStart w:id="42" w:name="_Toc124153061"/>
      <w:bookmarkStart w:id="43" w:name="_Toc256000005"/>
      <w:r>
        <w:t>Role Assignments</w:t>
      </w:r>
      <w:bookmarkEnd w:id="43"/>
      <w:bookmarkEnd w:id="41"/>
      <w:bookmarkEnd w:id="42"/>
    </w:p>
    <w:bookmarkStart w:id="44" w:name="_Toc124153062" w:displacedByCustomXml="next"/>
    <w:bookmarkStart w:id="45" w:name="_Toc114075278" w:displacedByCustomXml="next"/>
    <w:sdt>
      <w:sdtPr>
        <w:rPr>
          <w:rFonts w:eastAsiaTheme="minorEastAsia"/>
          <w:caps/>
          <w:color w:val="auto"/>
          <w:spacing w:val="0"/>
        </w:rPr>
        <w:alias w:val="Microsoft Authorized Users"/>
        <w:tag w:val="PlaceholderMicrosoftAuthorizedUsers"/>
        <w:id w:val="-581679581"/>
        <w:richText/>
        <w:temporary/>
        <w15:appearance w15:val="hidden"/>
      </w:sdtPr>
      <w:sdtEndPr>
        <w:rPr>
          <w:caps w:val="0"/>
        </w:rPr>
      </w:sdtEndPr>
      <w:sdtContent>
        <w:p w:rsidR="00A86006" w:rsidP="00A86006" w14:paraId="3C1AB31E" w14:textId="77777777">
          <w:pPr>
            <w:pStyle w:val="Heading3"/>
          </w:pPr>
          <w:sdt>
            <w:sdtPr>
              <w:alias w:val="Principal Name"/>
              <w:tag w:val="PrincipalName"/>
              <w:id w:val="-39365875"/>
              <w:placeholder>
                <w:docPart w:val="F32412FF3146482BB8310DF5DEDB19E1"/>
              </w:placeholder>
              <w:richText/>
              <w:temporary/>
              <w15:appearance w15:val="hidden"/>
            </w:sdtPr>
            <w:sdtContent>
              <w:r>
                <w:t>N/A (0a2051bb-140d-4c6b-b7b7-115f884b7039)</w:t>
              </w:r>
            </w:sdtContent>
          </w:sdt>
          <w:bookmarkEnd w:id="45"/>
          <w:bookmarkEnd w:id="44"/>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paraId="67565A91" w14:textId="77777777">
                <w:pPr>
                  <w:spacing w:before="0"/>
                </w:pPr>
                <w:r>
                  <w:t>Type</w:t>
                </w:r>
              </w:p>
            </w:tc>
            <w:tc>
              <w:tcPr>
                <w:tcW w:w="3301" w:type="dxa"/>
                <w:shd w:val="clear" w:color="auto" w:fill="CACACA" w:themeFill="text1" w:themeFillTint="40"/>
                <w:vAlign w:val="center"/>
              </w:tcPr>
              <w:p w:rsidR="00A86006" w:rsidRPr="00A5464E" w:rsidP="00782AE4" w14:paraId="76DD5041" w14:textId="77777777">
                <w:pPr>
                  <w:spacing w:before="0"/>
                  <w:jc w:val="center"/>
                </w:pPr>
                <w:r>
                  <w:t>Name</w:t>
                </w:r>
              </w:p>
            </w:tc>
            <w:tc>
              <w:tcPr>
                <w:tcW w:w="3960" w:type="dxa"/>
                <w:shd w:val="clear" w:color="auto" w:fill="CACACA" w:themeFill="text1" w:themeFillTint="40"/>
                <w:vAlign w:val="center"/>
              </w:tcPr>
              <w:p w:rsidR="00A86006" w:rsidP="00782AE4" w14:paraId="235CB6D1"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paraId="0323768B" w14:textId="77777777">
                <w:pPr>
                  <w:spacing w:before="0"/>
                </w:pPr>
                <w:r>
                  <w:t>Storages</w:t>
                </w:r>
              </w:p>
            </w:tc>
            <w:tc>
              <w:tcPr>
                <w:tcW w:w="3301" w:type="dxa"/>
                <w:shd w:val="clear" w:color="auto" w:fill="F2F2F2" w:themeFill="background1" w:themeFillShade="F2"/>
              </w:tcPr>
              <w:p w:rsidR="00A86006" w:rsidRPr="00A5464E" w:rsidP="00782AE4" w14:paraId="02875A70" w14:textId="77777777">
                <w:pPr>
                  <w:spacing w:before="0"/>
                  <w:jc w:val="center"/>
                </w:pPr>
              </w:p>
            </w:tc>
            <w:tc>
              <w:tcPr>
                <w:tcW w:w="3960" w:type="dxa"/>
                <w:shd w:val="clear" w:color="auto" w:fill="F2F2F2" w:themeFill="background1" w:themeFillShade="F2"/>
              </w:tcPr>
              <w:p w:rsidR="00A86006" w:rsidRPr="00A5464E" w:rsidP="00782AE4" w14:paraId="1DA5270D" w14:textId="77777777">
                <w:pPr>
                  <w:spacing w:before="0"/>
                  <w:jc w:val="center"/>
                </w:pPr>
              </w:p>
            </w:tc>
          </w:tr>
          <w:sdt>
            <w:sdtPr>
              <w:rPr>
                <w:b w:val="0"/>
                <w:bCs w:val="0"/>
              </w:rPr>
              <w:alias w:val="Storages"/>
              <w:tag w:val="PlaceholderRoleAssignmentsOnStorages_LEAVEIFEMPTY"/>
              <w:id w:val="172579157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paraId="6A41CC87" w14:textId="77777777">
                    <w:pPr>
                      <w:spacing w:before="0"/>
                    </w:pPr>
                  </w:p>
                </w:tc>
                <w:tc>
                  <w:tcPr>
                    <w:tcW w:w="3301" w:type="dxa"/>
                  </w:tcPr>
                  <w:p w:rsidR="00A86006" w:rsidRPr="00A5464E" w:rsidP="00782AE4" w14:paraId="79503AFE" w14:textId="77777777">
                    <w:pPr>
                      <w:spacing w:before="0"/>
                      <w:jc w:val="center"/>
                    </w:pPr>
                    <w:sdt>
                      <w:sdtPr>
                        <w:alias w:val="Name"/>
                        <w:tag w:val="SecuredObjectName"/>
                        <w:id w:val="-1404837682"/>
                        <w:text/>
                        <w:temporary/>
                        <w15:appearance w15:val="hidden"/>
                      </w:sdtPr>
                      <w:sdtContent>
                        <w:r>
                          <w:t>***********</w:t>
                        </w:r>
                      </w:sdtContent>
                    </w:sdt>
                  </w:p>
                </w:tc>
                <w:tc>
                  <w:tcPr>
                    <w:tcW w:w="3960" w:type="dxa"/>
                  </w:tcPr>
                  <w:p w:rsidR="00A86006" w:rsidP="00782AE4" w14:paraId="15F42E51" w14:textId="77777777">
                    <w:pPr>
                      <w:spacing w:before="0"/>
                      <w:jc w:val="center"/>
                    </w:pPr>
                    <w:sdt>
                      <w:sdtPr>
                        <w:alias w:val="Roles"/>
                        <w:tag w:val="ConcatenatedRoleList"/>
                        <w:id w:val="-1410303301"/>
                        <w:text/>
                        <w:temporary/>
                        <w15:appearance w15:val="hidden"/>
                      </w:sdtPr>
                      <w:sdtContent>
                        <w:r>
                          <w:t>***********</w:t>
                        </w:r>
                      </w:sdtContent>
                    </w:sdt>
                  </w:p>
                </w:tc>
              </w:tr>
            </w:sdtContent>
          </w:sdt>
          <w:sdt>
            <w:sdtPr>
              <w:rPr>
                <w:b w:val="0"/>
                <w:bCs w:val="0"/>
              </w:rPr>
              <w:alias w:val="Storages"/>
              <w:tag w:val="PlaceholderRoleAssignmentsOnStorages_LEAVEIFEMPTY"/>
              <w:id w:val="206525244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09349427"/>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2124430971"/>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77069258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53727052"/>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1035071263"/>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52453236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92312377"/>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428779700"/>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82187239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2897011"/>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301138564"/>
                        <w:text/>
                        <w:temporary/>
                        <w15:appearance w15:val="hidden"/>
                      </w:sdtPr>
                      <w:sdtContent>
                        <w:r>
                          <w:t>Owner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paraId="7A75EB41" w14:textId="77777777">
                <w:pPr>
                  <w:spacing w:before="0"/>
                </w:pPr>
                <w:r>
                  <w:t>Virtual Machines</w:t>
                </w:r>
              </w:p>
            </w:tc>
            <w:tc>
              <w:tcPr>
                <w:tcW w:w="3301" w:type="dxa"/>
                <w:shd w:val="clear" w:color="auto" w:fill="F2F2F2" w:themeFill="background1" w:themeFillShade="F2"/>
              </w:tcPr>
              <w:p w:rsidR="00A86006" w:rsidP="00782AE4" w14:paraId="18CF21EA" w14:textId="77777777">
                <w:pPr>
                  <w:spacing w:before="0"/>
                  <w:jc w:val="center"/>
                </w:pPr>
              </w:p>
            </w:tc>
            <w:tc>
              <w:tcPr>
                <w:tcW w:w="3960" w:type="dxa"/>
                <w:shd w:val="clear" w:color="auto" w:fill="F2F2F2" w:themeFill="background1" w:themeFillShade="F2"/>
              </w:tcPr>
              <w:p w:rsidR="00A86006" w:rsidP="00782AE4" w14:paraId="5D54C6E0"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paraId="1990B87B"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paraId="6001F30A" w14:textId="77777777">
                <w:pPr>
                  <w:spacing w:before="0"/>
                  <w:jc w:val="center"/>
                </w:pPr>
              </w:p>
            </w:tc>
            <w:tc>
              <w:tcPr>
                <w:tcW w:w="3960" w:type="dxa"/>
                <w:shd w:val="clear" w:color="auto" w:fill="F2F2F2" w:themeFill="background1" w:themeFillShade="F2"/>
              </w:tcPr>
              <w:p w:rsidR="00A86006" w:rsidP="00782AE4" w14:paraId="45D5B4DA"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paraId="20FB2E14" w14:textId="77777777">
                <w:pPr>
                  <w:spacing w:before="0"/>
                </w:pPr>
                <w:r>
                  <w:rPr>
                    <w:bCs w:val="0"/>
                  </w:rPr>
                  <w:t>Networks</w:t>
                </w:r>
              </w:p>
            </w:tc>
            <w:tc>
              <w:tcPr>
                <w:tcW w:w="3301" w:type="dxa"/>
                <w:shd w:val="clear" w:color="auto" w:fill="F2F2F2" w:themeFill="background1" w:themeFillShade="F2"/>
              </w:tcPr>
              <w:p w:rsidR="00A86006" w:rsidP="00782AE4" w14:paraId="5F23696A" w14:textId="77777777">
                <w:pPr>
                  <w:spacing w:before="0"/>
                  <w:jc w:val="center"/>
                </w:pPr>
              </w:p>
            </w:tc>
            <w:tc>
              <w:tcPr>
                <w:tcW w:w="3960" w:type="dxa"/>
                <w:shd w:val="clear" w:color="auto" w:fill="F2F2F2" w:themeFill="background1" w:themeFillShade="F2"/>
              </w:tcPr>
              <w:p w:rsidR="00A86006" w:rsidP="00782AE4" w14:paraId="6C8FF187" w14:textId="77777777">
                <w:pPr>
                  <w:spacing w:before="0"/>
                  <w:jc w:val="center"/>
                </w:pPr>
              </w:p>
            </w:tc>
          </w:tr>
        </w:tbl>
        <w:p w:rsidR="00A86006" w:rsidRPr="00A5464E" w:rsidP="00A86006" w14:paraId="12F92A0A" w14:textId="77777777"/>
      </w:sdtContent>
    </w:sdt>
    <w:sdt>
      <w:sdtPr>
        <w:rPr>
          <w:rFonts w:eastAsiaTheme="minorEastAsia"/>
          <w:caps/>
          <w:color w:val="auto"/>
          <w:spacing w:val="0"/>
        </w:rPr>
        <w:alias w:val="Microsoft Authorized Users"/>
        <w:tag w:val="PlaceholderMicrosoftAuthorizedUsers"/>
        <w:id w:val="36275683"/>
        <w:richText/>
        <w:temporary/>
        <w15:appearance w15:val="hidden"/>
      </w:sdtPr>
      <w:sdtEndPr>
        <w:rPr>
          <w:caps w:val="0"/>
        </w:rPr>
      </w:sdtEndPr>
      <w:sdtContent>
        <w:p w:rsidR="00A86006" w:rsidP="00A86006" w14:textId="77777777">
          <w:pPr>
            <w:pStyle w:val="Heading3"/>
          </w:pPr>
          <w:sdt>
            <w:sdtPr>
              <w:alias w:val="Principal Name"/>
              <w:tag w:val="PrincipalName"/>
              <w:id w:val="1292205628"/>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35680912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777189733"/>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1086796604"/>
                        <w:text/>
                        <w:temporary/>
                        <w15:appearance w15:val="hidden"/>
                      </w:sdtPr>
                      <w:sdtContent>
                        <w:r>
                          <w:t>***********</w:t>
                        </w:r>
                      </w:sdtContent>
                    </w:sdt>
                  </w:p>
                </w:tc>
              </w:tr>
            </w:sdtContent>
          </w:sdt>
          <w:sdt>
            <w:sdtPr>
              <w:rPr>
                <w:b w:val="0"/>
                <w:bCs w:val="0"/>
              </w:rPr>
              <w:alias w:val="Storages"/>
              <w:tag w:val="PlaceholderRoleAssignmentsOnStorages_LEAVEIFEMPTY"/>
              <w:id w:val="6171721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3255104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975404769"/>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15945849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056225599"/>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1965299135"/>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46550576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727608443"/>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596059162"/>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32664512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67196540"/>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838243934"/>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582554033"/>
        <w:richText/>
        <w:temporary/>
        <w15:appearance w15:val="hidden"/>
      </w:sdtPr>
      <w:sdtEndPr>
        <w:rPr>
          <w:caps w:val="0"/>
        </w:rPr>
      </w:sdtEndPr>
      <w:sdtContent>
        <w:p w:rsidR="00A86006" w:rsidP="00A86006" w14:textId="77777777">
          <w:pPr>
            <w:pStyle w:val="Heading3"/>
          </w:pPr>
          <w:sdt>
            <w:sdtPr>
              <w:alias w:val="Principal Name"/>
              <w:tag w:val="PrincipalName"/>
              <w:id w:val="974533052"/>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6103526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04984782"/>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691924066"/>
                        <w:text/>
                        <w:temporary/>
                        <w15:appearance w15:val="hidden"/>
                      </w:sdtPr>
                      <w:sdtContent>
                        <w:r>
                          <w:t>***********</w:t>
                        </w:r>
                      </w:sdtContent>
                    </w:sdt>
                  </w:p>
                </w:tc>
              </w:tr>
            </w:sdtContent>
          </w:sdt>
          <w:sdt>
            <w:sdtPr>
              <w:rPr>
                <w:b w:val="0"/>
                <w:bCs w:val="0"/>
              </w:rPr>
              <w:alias w:val="Storages"/>
              <w:tag w:val="PlaceholderRoleAssignmentsOnStorages_LEAVEIFEMPTY"/>
              <w:id w:val="141829206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88485888"/>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365445771"/>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209864125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070721185"/>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2047611705"/>
                        <w:text/>
                        <w:temporary/>
                        <w15:appearance w15:val="hidden"/>
                      </w:sdtPr>
                      <w:sdtContent>
                        <w:r>
                          <w:t>***********</w:t>
                        </w:r>
                      </w:sdtContent>
                    </w:sdt>
                  </w:p>
                </w:tc>
              </w:tr>
            </w:sdtContent>
          </w:sdt>
          <w:sdt>
            <w:sdtPr>
              <w:rPr>
                <w:b w:val="0"/>
                <w:bCs w:val="0"/>
              </w:rPr>
              <w:alias w:val="Storages"/>
              <w:tag w:val="PlaceholderRoleAssignmentsOnStorages_LEAVEIFEMPTY"/>
              <w:id w:val="193323275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38192528"/>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92684453"/>
                        <w:text/>
                        <w:temporary/>
                        <w15:appearance w15:val="hidden"/>
                      </w:sdtPr>
                      <w:sdtContent>
                        <w:r>
                          <w:t>Storage Blob Data Owner - Assigned ; Reader - Assigned ; Owner - Inherited (from b1edb233-8fa0-43be-926c-a6c1f63780a7)</w:t>
                        </w:r>
                      </w:sdtContent>
                    </w:sdt>
                  </w:p>
                </w:tc>
              </w:tr>
            </w:sdtContent>
          </w:sdt>
          <w:sdt>
            <w:sdtPr>
              <w:rPr>
                <w:b w:val="0"/>
                <w:bCs w:val="0"/>
              </w:rPr>
              <w:alias w:val="Storages"/>
              <w:tag w:val="PlaceholderRoleAssignmentsOnStorages_LEAVEIFEMPTY"/>
              <w:id w:val="52249089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36012942"/>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375818461"/>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2078875856"/>
        <w:richText/>
        <w:temporary/>
        <w15:appearance w15:val="hidden"/>
      </w:sdtPr>
      <w:sdtEndPr>
        <w:rPr>
          <w:caps w:val="0"/>
        </w:rPr>
      </w:sdtEndPr>
      <w:sdtContent>
        <w:p w:rsidR="00A86006" w:rsidP="00A86006" w14:textId="77777777">
          <w:pPr>
            <w:pStyle w:val="Heading3"/>
          </w:pPr>
          <w:sdt>
            <w:sdtPr>
              <w:alias w:val="Principal Name"/>
              <w:tag w:val="PrincipalName"/>
              <w:id w:val="479567027"/>
              <w:placeholder>
                <w:docPart w:val="F32412FF3146482BB8310DF5DEDB19E1"/>
              </w:placeholder>
              <w:richText/>
              <w:temporary/>
              <w15:appearance w15:val="hidden"/>
            </w:sdtPr>
            <w:sdtContent>
              <w:r>
                <w:t>N/A (671a65a2-c83f-447d-b322-96f8800ae569)</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50818090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1210754"/>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623919556"/>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55195146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3196058"/>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1566734912"/>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58257136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026841"/>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991533939"/>
                        <w:text/>
                        <w:temporary/>
                        <w15:appearance w15:val="hidden"/>
                      </w:sdtPr>
                      <w:sdtContent>
                        <w:r>
                          <w:t>***********</w:t>
                        </w:r>
                      </w:sdtContent>
                    </w:sdt>
                  </w:p>
                </w:tc>
              </w:tr>
            </w:sdtContent>
          </w:sdt>
          <w:sdt>
            <w:sdtPr>
              <w:rPr>
                <w:b w:val="0"/>
                <w:bCs w:val="0"/>
              </w:rPr>
              <w:alias w:val="Storages"/>
              <w:tag w:val="PlaceholderRoleAssignmentsOnStorages_LEAVEIFEMPTY"/>
              <w:id w:val="165892520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43084138"/>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757667890"/>
                        <w:text/>
                        <w:temporary/>
                        <w15:appearance w15:val="hidden"/>
                      </w:sdtPr>
                      <w:sdtContent>
                        <w:r>
                          <w:t>***********</w:t>
                        </w:r>
                      </w:sdtContent>
                    </w:sdt>
                  </w:p>
                </w:tc>
              </w:tr>
            </w:sdtContent>
          </w:sdt>
          <w:sdt>
            <w:sdtPr>
              <w:rPr>
                <w:b w:val="0"/>
                <w:bCs w:val="0"/>
              </w:rPr>
              <w:alias w:val="Storages"/>
              <w:tag w:val="PlaceholderRoleAssignmentsOnStorages_LEAVEIFEMPTY"/>
              <w:id w:val="70842613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5733582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54068443"/>
                        <w:text/>
                        <w:temporary/>
                        <w15:appearance w15:val="hidden"/>
                      </w:sdtPr>
                      <w:sdtContent>
                        <w:r>
                          <w:t>Owner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846225667"/>
        <w:richText/>
        <w:temporary/>
        <w15:appearance w15:val="hidden"/>
      </w:sdtPr>
      <w:sdtEndPr>
        <w:rPr>
          <w:caps w:val="0"/>
        </w:rPr>
      </w:sdtEndPr>
      <w:sdtContent>
        <w:p w:rsidR="00A86006" w:rsidP="00A86006" w14:textId="77777777">
          <w:pPr>
            <w:pStyle w:val="Heading3"/>
          </w:pPr>
          <w:sdt>
            <w:sdtPr>
              <w:alias w:val="Principal Name"/>
              <w:tag w:val="PrincipalName"/>
              <w:id w:val="1994822994"/>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86174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43637429"/>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491835264"/>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202139720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15806886"/>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1411743962"/>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13563899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8479680"/>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1432422982"/>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18965566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68749618"/>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1963541146"/>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44280824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76976469"/>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351789982"/>
                        <w:text/>
                        <w:temporary/>
                        <w15:appearance w15:val="hidden"/>
                      </w:sdtPr>
                      <w:sdtContent>
                        <w:r>
                          <w:t>Owner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664666953"/>
        <w:richText/>
        <w:temporary/>
        <w15:appearance w15:val="hidden"/>
      </w:sdtPr>
      <w:sdtEndPr>
        <w:rPr>
          <w:caps w:val="0"/>
        </w:rPr>
      </w:sdtEndPr>
      <w:sdtContent>
        <w:p w:rsidR="00A86006" w:rsidP="00A86006" w14:textId="77777777">
          <w:pPr>
            <w:pStyle w:val="Heading3"/>
          </w:pPr>
          <w:sdt>
            <w:sdtPr>
              <w:alias w:val="Principal Name"/>
              <w:tag w:val="PrincipalName"/>
              <w:id w:val="1994561746"/>
              <w:placeholder>
                <w:docPart w:val="F32412FF3146482BB8310DF5DEDB19E1"/>
              </w:placeholder>
              <w:richText/>
              <w:temporary/>
              <w15:appearance w15:val="hidden"/>
            </w:sdtPr>
            <w:sdtContent>
              <w:r>
                <w:t>N/A (b94828f9-626f-42fa-ac8c-bbacc7a92341)</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95901563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697033180"/>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2106118124"/>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42258158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77839211"/>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385733517"/>
                        <w:text/>
                        <w:temporary/>
                        <w15:appearance w15:val="hidden"/>
                      </w:sdtPr>
                      <w:sdtContent>
                        <w:r>
                          <w:t>***********</w:t>
                        </w:r>
                      </w:sdtContent>
                    </w:sdt>
                  </w:p>
                </w:tc>
              </w:tr>
            </w:sdtContent>
          </w:sdt>
          <w:sdt>
            <w:sdtPr>
              <w:rPr>
                <w:b w:val="0"/>
                <w:bCs w:val="0"/>
              </w:rPr>
              <w:alias w:val="Storages"/>
              <w:tag w:val="PlaceholderRoleAssignmentsOnStorages_LEAVEIFEMPTY"/>
              <w:id w:val="109352705"/>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0926522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696951949"/>
                        <w:text/>
                        <w:temporary/>
                        <w15:appearance w15:val="hidden"/>
                      </w:sdtPr>
                      <w:sdtContent>
                        <w:r>
                          <w:t>***********</w:t>
                        </w:r>
                      </w:sdtContent>
                    </w:sdt>
                  </w:p>
                </w:tc>
              </w:tr>
            </w:sdtContent>
          </w:sdt>
          <w:sdt>
            <w:sdtPr>
              <w:rPr>
                <w:b w:val="0"/>
                <w:bCs w:val="0"/>
              </w:rPr>
              <w:alias w:val="Storages"/>
              <w:tag w:val="PlaceholderRoleAssignmentsOnStorages_LEAVEIFEMPTY"/>
              <w:id w:val="85400421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05555712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313053295"/>
                        <w:text/>
                        <w:temporary/>
                        <w15:appearance w15:val="hidden"/>
                      </w:sdtPr>
                      <w:sdtContent>
                        <w:r>
                          <w:t>***********</w:t>
                        </w:r>
                      </w:sdtContent>
                    </w:sdt>
                  </w:p>
                </w:tc>
              </w:tr>
            </w:sdtContent>
          </w:sdt>
          <w:sdt>
            <w:sdtPr>
              <w:rPr>
                <w:b w:val="0"/>
                <w:bCs w:val="0"/>
              </w:rPr>
              <w:alias w:val="Storages"/>
              <w:tag w:val="PlaceholderRoleAssignmentsOnStorages_LEAVEIFEMPTY"/>
              <w:id w:val="133918556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7589693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684124085"/>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393942433"/>
        <w:richText/>
        <w:temporary/>
        <w15:appearance w15:val="hidden"/>
      </w:sdtPr>
      <w:sdtEndPr>
        <w:rPr>
          <w:caps w:val="0"/>
        </w:rPr>
      </w:sdtEndPr>
      <w:sdtContent>
        <w:p w:rsidR="00A86006" w:rsidP="00A86006" w14:textId="77777777">
          <w:pPr>
            <w:pStyle w:val="Heading3"/>
          </w:pPr>
          <w:sdt>
            <w:sdtPr>
              <w:alias w:val="Principal Name"/>
              <w:tag w:val="PrincipalName"/>
              <w:id w:val="675151544"/>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63415120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79664679"/>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587040592"/>
                        <w:text/>
                        <w:temporary/>
                        <w15:appearance w15:val="hidden"/>
                      </w:sdtPr>
                      <w:sdtContent>
                        <w:r>
                          <w:t>***********</w:t>
                        </w:r>
                      </w:sdtContent>
                    </w:sdt>
                  </w:p>
                </w:tc>
              </w:tr>
            </w:sdtContent>
          </w:sdt>
          <w:sdt>
            <w:sdtPr>
              <w:rPr>
                <w:b w:val="0"/>
                <w:bCs w:val="0"/>
              </w:rPr>
              <w:alias w:val="Storages"/>
              <w:tag w:val="PlaceholderRoleAssignmentsOnStorages_LEAVEIFEMPTY"/>
              <w:id w:val="60565346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3985767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876950439"/>
                        <w:text/>
                        <w:temporary/>
                        <w15:appearance w15:val="hidden"/>
                      </w:sdtPr>
                      <w:sdtContent>
                        <w:r>
                          <w:t>Contributor - Inherited (from b1edb233-8fa0-43be-926c-a6c1f63780a7)</w:t>
                        </w:r>
                      </w:sdtContent>
                    </w:sdt>
                  </w:p>
                </w:tc>
              </w:tr>
            </w:sdtContent>
          </w:sdt>
          <w:sdt>
            <w:sdtPr>
              <w:rPr>
                <w:b w:val="0"/>
                <w:bCs w:val="0"/>
              </w:rPr>
              <w:alias w:val="Storages"/>
              <w:tag w:val="PlaceholderRoleAssignmentsOnStorages_LEAVEIFEMPTY"/>
              <w:id w:val="163576421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413471788"/>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798256723"/>
                        <w:text/>
                        <w:temporary/>
                        <w15:appearance w15:val="hidden"/>
                      </w:sdtPr>
                      <w:sdtContent>
                        <w:r>
                          <w:t>Contributor - Inherited (from b1edb233-8fa0-43be-926c-a6c1f63780a7)</w:t>
                        </w:r>
                      </w:sdtContent>
                    </w:sdt>
                  </w:p>
                </w:tc>
              </w:tr>
            </w:sdtContent>
          </w:sdt>
          <w:sdt>
            <w:sdtPr>
              <w:rPr>
                <w:b w:val="0"/>
                <w:bCs w:val="0"/>
              </w:rPr>
              <w:alias w:val="Storages"/>
              <w:tag w:val="PlaceholderRoleAssignmentsOnStorages_LEAVEIFEMPTY"/>
              <w:id w:val="37707925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13821743"/>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192969342"/>
                        <w:text/>
                        <w:temporary/>
                        <w15:appearance w15:val="hidden"/>
                      </w:sdtPr>
                      <w:sdtContent>
                        <w:r>
                          <w:t>***********</w:t>
                        </w:r>
                      </w:sdtContent>
                    </w:sdt>
                  </w:p>
                </w:tc>
              </w:tr>
            </w:sdtContent>
          </w:sdt>
          <w:sdt>
            <w:sdtPr>
              <w:rPr>
                <w:b w:val="0"/>
                <w:bCs w:val="0"/>
              </w:rPr>
              <w:alias w:val="Storages"/>
              <w:tag w:val="PlaceholderRoleAssignmentsOnStorages_LEAVEIFEMPTY"/>
              <w:id w:val="169620934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681948738"/>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838777803"/>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93000937"/>
        <w:richText/>
        <w:temporary/>
        <w15:appearance w15:val="hidden"/>
      </w:sdtPr>
      <w:sdtEndPr>
        <w:rPr>
          <w:caps w:val="0"/>
        </w:rPr>
      </w:sdtEndPr>
      <w:sdtContent>
        <w:p w:rsidR="00A86006" w:rsidP="00A86006" w14:textId="77777777">
          <w:pPr>
            <w:pStyle w:val="Heading3"/>
          </w:pPr>
          <w:sdt>
            <w:sdtPr>
              <w:alias w:val="Principal Name"/>
              <w:tag w:val="PrincipalName"/>
              <w:id w:val="861348038"/>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24580384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0451891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887591190"/>
                        <w:text/>
                        <w:temporary/>
                        <w15:appearance w15:val="hidden"/>
                      </w:sdtPr>
                      <w:sdtContent>
                        <w:r>
                          <w:t>Reader and Data Access - Assigned ; Storage Sync Service Role for subscription b1edb233-8fa0-43be-926c-a6c1f63780a7 - Assigned</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572241410"/>
        <w:richText/>
        <w:temporary/>
        <w15:appearance w15:val="hidden"/>
      </w:sdtPr>
      <w:sdtEndPr>
        <w:rPr>
          <w:caps w:val="0"/>
        </w:rPr>
      </w:sdtEndPr>
      <w:sdtContent>
        <w:p w:rsidR="00A86006" w:rsidP="00A86006" w14:textId="77777777">
          <w:pPr>
            <w:pStyle w:val="Heading3"/>
          </w:pPr>
          <w:sdt>
            <w:sdtPr>
              <w:alias w:val="Principal Name"/>
              <w:tag w:val="PrincipalName"/>
              <w:id w:val="2071506178"/>
              <w:placeholder>
                <w:docPart w:val="F32412FF3146482BB8310DF5DEDB19E1"/>
              </w:placeholder>
              <w:richText/>
              <w:temporary/>
              <w15:appearance w15:val="hidden"/>
            </w:sdtPr>
            <w:sdtContent>
              <w:r>
                <w:t>N/A (dff09743-e7c2-4896-b72c-2b3dc17141e1)</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25790391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382482559"/>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612131982"/>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118854937"/>
        <w:richText/>
        <w:temporary/>
        <w15:appearance w15:val="hidden"/>
      </w:sdtPr>
      <w:sdtEndPr>
        <w:rPr>
          <w:caps w:val="0"/>
        </w:rPr>
      </w:sdtEndPr>
      <w:sdtContent>
        <w:p w:rsidR="00A86006" w:rsidP="00A86006" w14:textId="77777777">
          <w:pPr>
            <w:pStyle w:val="Heading3"/>
          </w:pPr>
          <w:sdt>
            <w:sdtPr>
              <w:alias w:val="Principal Name"/>
              <w:tag w:val="PrincipalName"/>
              <w:id w:val="557739751"/>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22756552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72910032"/>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93237414"/>
                        <w:text/>
                        <w:temporary/>
                        <w15:appearance w15:val="hidden"/>
                      </w:sdtPr>
                      <w:sdtContent>
                        <w:r>
                          <w:t>***********</w:t>
                        </w:r>
                      </w:sdtContent>
                    </w:sdt>
                  </w:p>
                </w:tc>
              </w:tr>
            </w:sdtContent>
          </w:sdt>
          <w:sdt>
            <w:sdtPr>
              <w:rPr>
                <w:b w:val="0"/>
                <w:bCs w:val="0"/>
              </w:rPr>
              <w:alias w:val="Storages"/>
              <w:tag w:val="PlaceholderRoleAssignmentsOnStorages_LEAVEIFEMPTY"/>
              <w:id w:val="146124237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93210918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569598713"/>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76765670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9030891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472125303"/>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22511000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88908280"/>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119157961"/>
                        <w:text/>
                        <w:temporary/>
                        <w15:appearance w15:val="hidden"/>
                      </w:sdtPr>
                      <w:sdtContent>
                        <w:r>
                          <w:t>***********</w:t>
                        </w:r>
                      </w:sdtContent>
                    </w:sdt>
                  </w:p>
                </w:tc>
              </w:tr>
            </w:sdtContent>
          </w:sdt>
          <w:sdt>
            <w:sdtPr>
              <w:rPr>
                <w:b w:val="0"/>
                <w:bCs w:val="0"/>
              </w:rPr>
              <w:alias w:val="Storages"/>
              <w:tag w:val="PlaceholderRoleAssignmentsOnStorages_LEAVEIFEMPTY"/>
              <w:id w:val="196756638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470353914"/>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9109796"/>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427066135"/>
        <w:richText/>
        <w:temporary/>
        <w15:appearance w15:val="hidden"/>
      </w:sdtPr>
      <w:sdtEndPr>
        <w:rPr>
          <w:caps w:val="0"/>
        </w:rPr>
      </w:sdtEndPr>
      <w:sdtContent>
        <w:p w:rsidR="00A86006" w:rsidP="00A86006" w14:textId="77777777">
          <w:pPr>
            <w:pStyle w:val="Heading3"/>
          </w:pPr>
          <w:sdt>
            <w:sdtPr>
              <w:alias w:val="Principal Name"/>
              <w:tag w:val="PrincipalName"/>
              <w:id w:val="1008654265"/>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214301460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216295884"/>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1148226254"/>
                        <w:text/>
                        <w:temporary/>
                        <w15:appearance w15:val="hidden"/>
                      </w:sdtPr>
                      <w:sdtContent>
                        <w:r>
                          <w:t>***********</w:t>
                        </w:r>
                      </w:sdtContent>
                    </w:sdt>
                  </w:p>
                </w:tc>
              </w:tr>
            </w:sdtContent>
          </w:sdt>
          <w:sdt>
            <w:sdtPr>
              <w:rPr>
                <w:b w:val="0"/>
                <w:bCs w:val="0"/>
              </w:rPr>
              <w:alias w:val="Storages"/>
              <w:tag w:val="PlaceholderRoleAssignmentsOnStorages_LEAVEIFEMPTY"/>
              <w:id w:val="17205547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216779317"/>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1220052358"/>
                        <w:text/>
                        <w:temporary/>
                        <w15:appearance w15:val="hidden"/>
                      </w:sdtPr>
                      <w:sdtContent>
                        <w:r>
                          <w:t>Owner - Inherited (from TLB-KoFlo) ; Owner - Inherited (from b1edb233-8fa0-43be-926c-a6c1f63780a7)</w:t>
                        </w:r>
                      </w:sdtContent>
                    </w:sdt>
                  </w:p>
                </w:tc>
              </w:tr>
            </w:sdtContent>
          </w:sdt>
          <w:sdt>
            <w:sdtPr>
              <w:rPr>
                <w:b w:val="0"/>
                <w:bCs w:val="0"/>
              </w:rPr>
              <w:alias w:val="Storages"/>
              <w:tag w:val="PlaceholderRoleAssignmentsOnStorages_LEAVEIFEMPTY"/>
              <w:id w:val="47783753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630093088"/>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79605175"/>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50635124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250393781"/>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710128669"/>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62176076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204558033"/>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2141005131"/>
                        <w:text/>
                        <w:temporary/>
                        <w15:appearance w15:val="hidden"/>
                      </w:sdtPr>
                      <w:sdtContent>
                        <w:r>
                          <w:t>Owner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868486380"/>
        <w:richText/>
        <w:temporary/>
        <w15:appearance w15:val="hidden"/>
      </w:sdtPr>
      <w:sdtEndPr>
        <w:rPr>
          <w:caps w:val="0"/>
        </w:rPr>
      </w:sdtEndPr>
      <w:sdtContent>
        <w:p w:rsidR="00A86006" w:rsidP="00A86006" w14:textId="77777777">
          <w:pPr>
            <w:pStyle w:val="Heading3"/>
          </w:pPr>
          <w:sdt>
            <w:sdtPr>
              <w:alias w:val="Principal Name"/>
              <w:tag w:val="PrincipalName"/>
              <w:id w:val="319210688"/>
              <w:placeholder>
                <w:docPart w:val="F32412FF3146482BB8310DF5DEDB19E1"/>
              </w:placeholder>
              <w:richText/>
              <w:temporary/>
              <w15:appearance w15:val="hidden"/>
            </w:sdtPr>
            <w:sdtContent>
              <w:r>
                <w:t>N/A (80d53d54-ac6d-4d3b-9f94-80c2bc310aed)</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40819869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588045403"/>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705019309"/>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06332052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32919621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770854276"/>
                        <w:text/>
                        <w:temporary/>
                        <w15:appearance w15:val="hidden"/>
                      </w:sdtPr>
                      <w:sdtContent>
                        <w:r>
                          <w:t>Owner - Inherited (from TLB-KoFlo) ; Owner - Inherited (from b1edb233-8fa0-43be-926c-a6c1f63780a7)</w:t>
                        </w:r>
                      </w:sdtContent>
                    </w:sdt>
                  </w:p>
                </w:tc>
              </w:tr>
            </w:sdtContent>
          </w:sdt>
          <w:sdt>
            <w:sdtPr>
              <w:rPr>
                <w:b w:val="0"/>
                <w:bCs w:val="0"/>
              </w:rPr>
              <w:alias w:val="Storages"/>
              <w:tag w:val="PlaceholderRoleAssignmentsOnStorages_LEAVEIFEMPTY"/>
              <w:id w:val="92855264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39123469"/>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366652500"/>
                        <w:text/>
                        <w:temporary/>
                        <w15:appearance w15:val="hidden"/>
                      </w:sdtPr>
                      <w:sdtContent>
                        <w:r>
                          <w:t>***********</w:t>
                        </w:r>
                      </w:sdtContent>
                    </w:sdt>
                  </w:p>
                </w:tc>
              </w:tr>
            </w:sdtContent>
          </w:sdt>
          <w:sdt>
            <w:sdtPr>
              <w:rPr>
                <w:b w:val="0"/>
                <w:bCs w:val="0"/>
              </w:rPr>
              <w:alias w:val="Storages"/>
              <w:tag w:val="PlaceholderRoleAssignmentsOnStorages_LEAVEIFEMPTY"/>
              <w:id w:val="101537457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19923405"/>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1126645881"/>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78443616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41723727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563131614"/>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644440043"/>
        <w:richText/>
        <w:temporary/>
        <w15:appearance w15:val="hidden"/>
      </w:sdtPr>
      <w:sdtEndPr>
        <w:rPr>
          <w:caps w:val="0"/>
        </w:rPr>
      </w:sdtEndPr>
      <w:sdtContent>
        <w:p w:rsidR="00A86006" w:rsidP="00A86006" w14:textId="77777777">
          <w:pPr>
            <w:pStyle w:val="Heading3"/>
          </w:pPr>
          <w:sdt>
            <w:sdtPr>
              <w:alias w:val="Principal Name"/>
              <w:tag w:val="PrincipalName"/>
              <w:id w:val="1396733294"/>
              <w:placeholder>
                <w:docPart w:val="F32412FF3146482BB8310DF5DEDB19E1"/>
              </w:placeholder>
              <w:richText/>
              <w:temporary/>
              <w15:appearance w15:val="hidden"/>
            </w:sdtPr>
            <w:sdtContent>
              <w:r>
                <w:t>N/A (ea3884b8-45a6-40f4-9b43-b1c6b25bf526)</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38695159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543319745"/>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2118112330"/>
                        <w:text/>
                        <w:temporary/>
                        <w15:appearance w15:val="hidden"/>
                      </w:sdtPr>
                      <w:sdtContent>
                        <w:r>
                          <w:t>Reader - Inherited (from b1edb233-8fa0-43be-926c-a6c1f63780a7) ; Contributor - Inherited (from b1edb233-8fa0-43be-926c-a6c1f63780a7)</w:t>
                        </w:r>
                      </w:sdtContent>
                    </w:sdt>
                  </w:p>
                </w:tc>
              </w:tr>
            </w:sdtContent>
          </w:sdt>
          <w:sdt>
            <w:sdtPr>
              <w:rPr>
                <w:b w:val="0"/>
                <w:bCs w:val="0"/>
              </w:rPr>
              <w:alias w:val="Storages"/>
              <w:tag w:val="PlaceholderRoleAssignmentsOnStorages_LEAVEIFEMPTY"/>
              <w:id w:val="38568427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0786203"/>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1900341321"/>
                        <w:text/>
                        <w:temporary/>
                        <w15:appearance w15:val="hidden"/>
                      </w:sdtPr>
                      <w:sdtContent>
                        <w:r>
                          <w:t>***********</w:t>
                        </w:r>
                      </w:sdtContent>
                    </w:sdt>
                  </w:p>
                </w:tc>
              </w:tr>
            </w:sdtContent>
          </w:sdt>
          <w:sdt>
            <w:sdtPr>
              <w:rPr>
                <w:b w:val="0"/>
                <w:bCs w:val="0"/>
              </w:rPr>
              <w:alias w:val="Storages"/>
              <w:tag w:val="PlaceholderRoleAssignmentsOnStorages_LEAVEIFEMPTY"/>
              <w:id w:val="176288353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31149289"/>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852504005"/>
                        <w:text/>
                        <w:temporary/>
                        <w15:appearance w15:val="hidden"/>
                      </w:sdtPr>
                      <w:sdtContent>
                        <w:r>
                          <w:t>***********</w:t>
                        </w:r>
                      </w:sdtContent>
                    </w:sdt>
                  </w:p>
                </w:tc>
              </w:tr>
            </w:sdtContent>
          </w:sdt>
          <w:sdt>
            <w:sdtPr>
              <w:rPr>
                <w:b w:val="0"/>
                <w:bCs w:val="0"/>
              </w:rPr>
              <w:alias w:val="Storages"/>
              <w:tag w:val="PlaceholderRoleAssignmentsOnStorages_LEAVEIFEMPTY"/>
              <w:id w:val="6324747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66474656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927663894"/>
                        <w:text/>
                        <w:temporary/>
                        <w15:appearance w15:val="hidden"/>
                      </w:sdtPr>
                      <w:sdtContent>
                        <w:r>
                          <w:t>Reader - Inherited (from b1edb233-8fa0-43be-926c-a6c1f63780a7) ; Contributor - Inherited (from b1edb233-8fa0-43be-926c-a6c1f63780a7)</w:t>
                        </w:r>
                      </w:sdtContent>
                    </w:sdt>
                  </w:p>
                </w:tc>
              </w:tr>
            </w:sdtContent>
          </w:sdt>
          <w:sdt>
            <w:sdtPr>
              <w:rPr>
                <w:b w:val="0"/>
                <w:bCs w:val="0"/>
              </w:rPr>
              <w:alias w:val="Storages"/>
              <w:tag w:val="PlaceholderRoleAssignmentsOnStorages_LEAVEIFEMPTY"/>
              <w:id w:val="199784818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0551975"/>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1395386796"/>
                        <w:text/>
                        <w:temporary/>
                        <w15:appearance w15:val="hidden"/>
                      </w:sdtPr>
                      <w:sdtContent>
                        <w:r>
                          <w:t>Reader - Inherited (from b1edb233-8fa0-43be-926c-a6c1f63780a7) ; Contributor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398155228"/>
        <w:richText/>
        <w:temporary/>
        <w15:appearance w15:val="hidden"/>
      </w:sdtPr>
      <w:sdtEndPr>
        <w:rPr>
          <w:caps w:val="0"/>
        </w:rPr>
      </w:sdtEndPr>
      <w:sdtContent>
        <w:p w:rsidR="00A86006" w:rsidP="00A86006" w14:textId="77777777">
          <w:pPr>
            <w:pStyle w:val="Heading3"/>
          </w:pPr>
          <w:sdt>
            <w:sdtPr>
              <w:alias w:val="Principal Name"/>
              <w:tag w:val="PrincipalName"/>
              <w:id w:val="1648355700"/>
              <w:placeholder>
                <w:docPart w:val="F32412FF3146482BB8310DF5DEDB19E1"/>
              </w:placeholder>
              <w:richText/>
              <w:temporary/>
              <w15:appearance w15:val="hidden"/>
            </w:sdtPr>
            <w:sdtContent>
              <w:r>
                <w:t>N/A (492b18aa-dbac-4641-a2a8-c55fef41d8fa)</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6215522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568548040"/>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722046826"/>
                        <w:text/>
                        <w:temporary/>
                        <w15:appearance w15:val="hidden"/>
                      </w:sdtPr>
                      <w:sdtContent>
                        <w:r>
                          <w:t>***********</w:t>
                        </w:r>
                      </w:sdtContent>
                    </w:sdt>
                  </w:p>
                </w:tc>
              </w:tr>
            </w:sdtContent>
          </w:sdt>
          <w:sdt>
            <w:sdtPr>
              <w:rPr>
                <w:b w:val="0"/>
                <w:bCs w:val="0"/>
              </w:rPr>
              <w:alias w:val="Storages"/>
              <w:tag w:val="PlaceholderRoleAssignmentsOnStorages_LEAVEIFEMPTY"/>
              <w:id w:val="209281739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13818399"/>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1592925255"/>
                        <w:text/>
                        <w:temporary/>
                        <w15:appearance w15:val="hidden"/>
                      </w:sdtPr>
                      <w:sdtContent>
                        <w:r>
                          <w:t>Contributor - Inherited (from b1edb233-8fa0-43be-926c-a6c1f63780a7)</w:t>
                        </w:r>
                      </w:sdtContent>
                    </w:sdt>
                  </w:p>
                </w:tc>
              </w:tr>
            </w:sdtContent>
          </w:sdt>
          <w:sdt>
            <w:sdtPr>
              <w:rPr>
                <w:b w:val="0"/>
                <w:bCs w:val="0"/>
              </w:rPr>
              <w:alias w:val="Storages"/>
              <w:tag w:val="PlaceholderRoleAssignmentsOnStorages_LEAVEIFEMPTY"/>
              <w:id w:val="21967361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80415651"/>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850126817"/>
                        <w:text/>
                        <w:temporary/>
                        <w15:appearance w15:val="hidden"/>
                      </w:sdtPr>
                      <w:sdtContent>
                        <w:r>
                          <w:t>***********</w:t>
                        </w:r>
                      </w:sdtContent>
                    </w:sdt>
                  </w:p>
                </w:tc>
              </w:tr>
            </w:sdtContent>
          </w:sdt>
          <w:sdt>
            <w:sdtPr>
              <w:rPr>
                <w:b w:val="0"/>
                <w:bCs w:val="0"/>
              </w:rPr>
              <w:alias w:val="Storages"/>
              <w:tag w:val="PlaceholderRoleAssignmentsOnStorages_LEAVEIFEMPTY"/>
              <w:id w:val="20467778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005397772"/>
                        <w:text/>
                        <w:temporary/>
                        <w15:appearance w15:val="hidden"/>
                      </w:sdtPr>
                      <w:sdtContent>
                        <w:r>
                          <w:t>tlbtestfs</w:t>
                        </w:r>
                      </w:sdtContent>
                    </w:sdt>
                  </w:p>
                </w:tc>
                <w:tc>
                  <w:tcPr>
                    <w:tcW w:w="3960" w:type="dxa"/>
                  </w:tcPr>
                  <w:p w:rsidR="00A86006" w:rsidP="00782AE4" w14:textId="77777777">
                    <w:pPr>
                      <w:spacing w:before="0"/>
                      <w:jc w:val="center"/>
                    </w:pPr>
                    <w:sdt>
                      <w:sdtPr>
                        <w:alias w:val="Roles"/>
                        <w:tag w:val="ConcatenatedRoleList"/>
                        <w:id w:val="1650930854"/>
                        <w:text/>
                        <w:temporary/>
                        <w15:appearance w15:val="hidden"/>
                      </w:sdtPr>
                      <w:sdtContent>
                        <w:r>
                          <w:t>***********</w:t>
                        </w:r>
                      </w:sdtContent>
                    </w:sdt>
                  </w:p>
                </w:tc>
              </w:tr>
            </w:sdtContent>
          </w:sdt>
          <w:sdt>
            <w:sdtPr>
              <w:rPr>
                <w:b w:val="0"/>
                <w:bCs w:val="0"/>
              </w:rPr>
              <w:alias w:val="Storages"/>
              <w:tag w:val="PlaceholderRoleAssignmentsOnStorages_LEAVEIFEMPTY"/>
              <w:id w:val="44265265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9113967"/>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1834745814"/>
                        <w:text/>
                        <w:temporary/>
                        <w15:appearance w15:val="hidden"/>
                      </w:sdtPr>
                      <w:sdtContent>
                        <w:r>
                          <w:t>Contributor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1065688626"/>
        <w:richText/>
        <w:temporary/>
        <w15:appearance w15:val="hidden"/>
      </w:sdtPr>
      <w:sdtEndPr>
        <w:rPr>
          <w:caps w:val="0"/>
        </w:rPr>
      </w:sdtEndPr>
      <w:sdtContent>
        <w:p w:rsidR="00A86006" w:rsidP="00A86006" w14:textId="77777777">
          <w:pPr>
            <w:pStyle w:val="Heading3"/>
          </w:pPr>
          <w:sdt>
            <w:sdtPr>
              <w:alias w:val="Principal Name"/>
              <w:tag w:val="PrincipalName"/>
              <w:id w:val="1372511120"/>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81760643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59768538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897857697"/>
                        <w:text/>
                        <w:temporary/>
                        <w15:appearance w15:val="hidden"/>
                      </w:sdtPr>
                      <w:sdtContent>
                        <w:r>
                          <w:t>***********</w:t>
                        </w:r>
                      </w:sdtContent>
                    </w:sdt>
                  </w:p>
                </w:tc>
              </w:tr>
            </w:sdtContent>
          </w:sdt>
          <w:sdt>
            <w:sdtPr>
              <w:rPr>
                <w:b w:val="0"/>
                <w:bCs w:val="0"/>
              </w:rPr>
              <w:alias w:val="Storages"/>
              <w:tag w:val="PlaceholderRoleAssignmentsOnStorages_LEAVEIFEMPTY"/>
              <w:id w:val="2081010057"/>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397412487"/>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835187729"/>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089619425"/>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32171233"/>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624175852"/>
                        <w:text/>
                        <w:temporary/>
                        <w15:appearance w15:val="hidden"/>
                      </w:sdtPr>
                      <w:sdtContent>
                        <w:r>
                          <w:t>***********</w:t>
                        </w:r>
                      </w:sdtContent>
                    </w:sdt>
                  </w:p>
                </w:tc>
              </w:tr>
            </w:sdtContent>
          </w:sdt>
          <w:sdt>
            <w:sdtPr>
              <w:rPr>
                <w:b w:val="0"/>
                <w:bCs w:val="0"/>
              </w:rPr>
              <w:alias w:val="Storages"/>
              <w:tag w:val="PlaceholderRoleAssignmentsOnStorages_LEAVEIFEMPTY"/>
              <w:id w:val="170760680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411289723"/>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558943222"/>
                        <w:text/>
                        <w:temporary/>
                        <w15:appearance w15:val="hidden"/>
                      </w:sdtPr>
                      <w:sdtContent>
                        <w:r>
                          <w:t>***********</w:t>
                        </w:r>
                      </w:sdtContent>
                    </w:sdt>
                  </w:p>
                </w:tc>
              </w:tr>
            </w:sdtContent>
          </w:sdt>
          <w:sdt>
            <w:sdtPr>
              <w:rPr>
                <w:b w:val="0"/>
                <w:bCs w:val="0"/>
              </w:rPr>
              <w:alias w:val="Storages"/>
              <w:tag w:val="PlaceholderRoleAssignmentsOnStorages_LEAVEIFEMPTY"/>
              <w:id w:val="516287964"/>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94822601"/>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224536609"/>
                        <w:text/>
                        <w:temporary/>
                        <w15:appearance w15:val="hidden"/>
                      </w:sdtPr>
                      <w:sdtContent>
                        <w:r>
                          <w:t>Owner - Inherited (from b1edb233-8fa0-43be-926c-a6c1f63780a7)</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728490653"/>
        <w:richText/>
        <w:temporary/>
        <w15:appearance w15:val="hidden"/>
      </w:sdtPr>
      <w:sdtEndPr>
        <w:rPr>
          <w:caps w:val="0"/>
        </w:rPr>
      </w:sdtEndPr>
      <w:sdtContent>
        <w:p w:rsidR="00A86006" w:rsidP="00A86006" w14:textId="77777777">
          <w:pPr>
            <w:pStyle w:val="Heading3"/>
          </w:pPr>
          <w:sdt>
            <w:sdtPr>
              <w:alias w:val="Principal Name"/>
              <w:tag w:val="PrincipalName"/>
              <w:id w:val="136080469"/>
              <w:placeholder>
                <w:docPart w:val="F32412FF3146482BB8310DF5DEDB19E1"/>
              </w:placeholder>
              <w:richText/>
              <w:temporary/>
              <w15:appearance w15:val="hidden"/>
            </w:sdtPr>
            <w:sdtContent>
              <w:r>
                <w:t>N/A (8a0c4fee-a59d-48f1-95ab-048ccff050f6)</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35508205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94583574"/>
                        <w:text/>
                        <w:temporary/>
                        <w15:appearance w15:val="hidden"/>
                      </w:sdtPr>
                      <w:sdtContent>
                        <w:r>
                          <w:t>tlbazurefilesauth</w:t>
                        </w:r>
                      </w:sdtContent>
                    </w:sdt>
                  </w:p>
                </w:tc>
                <w:tc>
                  <w:tcPr>
                    <w:tcW w:w="3960" w:type="dxa"/>
                  </w:tcPr>
                  <w:p w:rsidR="00A86006" w:rsidP="00782AE4" w14:textId="77777777">
                    <w:pPr>
                      <w:spacing w:before="0"/>
                      <w:jc w:val="center"/>
                    </w:pPr>
                    <w:sdt>
                      <w:sdtPr>
                        <w:alias w:val="Roles"/>
                        <w:tag w:val="ConcatenatedRoleList"/>
                        <w:id w:val="2069876864"/>
                        <w:text/>
                        <w:temporary/>
                        <w15:appearance w15:val="hidden"/>
                      </w:sdtPr>
                      <w:sdtContent>
                        <w:r>
                          <w:t>***********</w:t>
                        </w:r>
                      </w:sdtContent>
                    </w:sdt>
                  </w:p>
                </w:tc>
              </w:tr>
            </w:sdtContent>
          </w:sdt>
          <w:sdt>
            <w:sdtPr>
              <w:rPr>
                <w:b w:val="0"/>
                <w:bCs w:val="0"/>
              </w:rPr>
              <w:alias w:val="Storages"/>
              <w:tag w:val="PlaceholderRoleAssignmentsOnStorages_LEAVEIFEMPTY"/>
              <w:id w:val="1451399551"/>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720616845"/>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2097878137"/>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89843871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552752274"/>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1308143033"/>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695663539"/>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757485759"/>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327702082"/>
                        <w:text/>
                        <w:temporary/>
                        <w15:appearance w15:val="hidden"/>
                      </w:sdtPr>
                      <w:sdtContent>
                        <w:r>
                          <w:t>Owner - Inherited (from b1edb233-8fa0-43be-926c-a6c1f63780a7)</w:t>
                        </w:r>
                      </w:sdtContent>
                    </w:sdt>
                  </w:p>
                </w:tc>
              </w:tr>
            </w:sdtContent>
          </w:sdt>
          <w:sdt>
            <w:sdtPr>
              <w:rPr>
                <w:b w:val="0"/>
                <w:bCs w:val="0"/>
              </w:rPr>
              <w:alias w:val="Storages"/>
              <w:tag w:val="PlaceholderRoleAssignmentsOnStorages_LEAVEIFEMPTY"/>
              <w:id w:val="140985135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121617150"/>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1977484399"/>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861975268"/>
        <w:richText/>
        <w:temporary/>
        <w15:appearance w15:val="hidden"/>
      </w:sdtPr>
      <w:sdtEndPr>
        <w:rPr>
          <w:caps w:val="0"/>
        </w:rPr>
      </w:sdtEndPr>
      <w:sdtContent>
        <w:p w:rsidR="00A86006" w:rsidP="00A86006" w14:textId="77777777">
          <w:pPr>
            <w:pStyle w:val="Heading3"/>
          </w:pPr>
          <w:sdt>
            <w:sdtPr>
              <w:alias w:val="Principal Name"/>
              <w:tag w:val="PrincipalName"/>
              <w:id w:val="625337063"/>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35042918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79770141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647781178"/>
                        <w:text/>
                        <w:temporary/>
                        <w15:appearance w15:val="hidden"/>
                      </w:sdtPr>
                      <w:sdtContent>
                        <w:r>
                          <w:t>***********</w:t>
                        </w:r>
                      </w:sdtContent>
                    </w:sdt>
                  </w:p>
                </w:tc>
              </w:tr>
            </w:sdtContent>
          </w:sdt>
          <w:sdt>
            <w:sdtPr>
              <w:rPr>
                <w:b w:val="0"/>
                <w:bCs w:val="0"/>
              </w:rPr>
              <w:alias w:val="Storages"/>
              <w:tag w:val="PlaceholderRoleAssignmentsOnStorages_LEAVEIFEMPTY"/>
              <w:id w:val="1714829290"/>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12226384"/>
                        <w:text/>
                        <w:temporary/>
                        <w15:appearance w15:val="hidden"/>
                      </w:sdtPr>
                      <w:sdtContent>
                        <w:r>
                          <w:t>fmcloudockit</w:t>
                        </w:r>
                      </w:sdtContent>
                    </w:sdt>
                  </w:p>
                </w:tc>
                <w:tc>
                  <w:tcPr>
                    <w:tcW w:w="3960" w:type="dxa"/>
                  </w:tcPr>
                  <w:p w:rsidR="00A86006" w:rsidP="00782AE4" w14:textId="77777777">
                    <w:pPr>
                      <w:spacing w:before="0"/>
                      <w:jc w:val="center"/>
                    </w:pPr>
                    <w:sdt>
                      <w:sdtPr>
                        <w:alias w:val="Roles"/>
                        <w:tag w:val="ConcatenatedRoleList"/>
                        <w:id w:val="880843958"/>
                        <w:text/>
                        <w:temporary/>
                        <w15:appearance w15:val="hidden"/>
                      </w:sdtPr>
                      <w:sdtContent>
                        <w:r>
                          <w:t>***********</w:t>
                        </w:r>
                      </w:sdtContent>
                    </w:sdt>
                  </w:p>
                </w:tc>
              </w:tr>
            </w:sdtContent>
          </w:sdt>
          <w:sdt>
            <w:sdtPr>
              <w:rPr>
                <w:b w:val="0"/>
                <w:bCs w:val="0"/>
              </w:rPr>
              <w:alias w:val="Storages"/>
              <w:tag w:val="PlaceholderRoleAssignmentsOnStorages_LEAVEIFEMPTY"/>
              <w:id w:val="1779911048"/>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860646157"/>
                        <w:text/>
                        <w:temporary/>
                        <w15:appearance w15:val="hidden"/>
                      </w:sdtPr>
                      <w:sdtContent>
                        <w:r>
                          <w:t>csbb1edb2338fa0x43bex926</w:t>
                        </w:r>
                      </w:sdtContent>
                    </w:sdt>
                  </w:p>
                </w:tc>
                <w:tc>
                  <w:tcPr>
                    <w:tcW w:w="3960" w:type="dxa"/>
                  </w:tcPr>
                  <w:p w:rsidR="00A86006" w:rsidP="00782AE4" w14:textId="77777777">
                    <w:pPr>
                      <w:spacing w:before="0"/>
                      <w:jc w:val="center"/>
                    </w:pPr>
                    <w:sdt>
                      <w:sdtPr>
                        <w:alias w:val="Roles"/>
                        <w:tag w:val="ConcatenatedRoleList"/>
                        <w:id w:val="1189642547"/>
                        <w:text/>
                        <w:temporary/>
                        <w15:appearance w15:val="hidden"/>
                      </w:sdtPr>
                      <w:sdtContent>
                        <w:r>
                          <w:t>Virtual Machine Contributor - Inherited (from b1edb233-8fa0-43be-926c-a6c1f63780a7)</w:t>
                        </w:r>
                      </w:sdtContent>
                    </w:sdt>
                  </w:p>
                </w:tc>
              </w:tr>
            </w:sdtContent>
          </w:sdt>
          <w:sdt>
            <w:sdtPr>
              <w:rPr>
                <w:b w:val="0"/>
                <w:bCs w:val="0"/>
              </w:rPr>
              <w:alias w:val="Storages"/>
              <w:tag w:val="PlaceholderRoleAssignmentsOnStorages_LEAVEIFEMPTY"/>
              <w:id w:val="203280209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95586753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568956076"/>
                        <w:text/>
                        <w:temporary/>
                        <w15:appearance w15:val="hidden"/>
                      </w:sdtPr>
                      <w:sdtContent>
                        <w:r>
                          <w:t>Virtual Machine Contributor - Inherited (from b1edb233-8fa0-43be-926c-a6c1f63780a7)</w:t>
                        </w:r>
                      </w:sdtContent>
                    </w:sdt>
                  </w:p>
                </w:tc>
              </w:tr>
            </w:sdtContent>
          </w:sdt>
          <w:sdt>
            <w:sdtPr>
              <w:rPr>
                <w:b w:val="0"/>
                <w:bCs w:val="0"/>
              </w:rPr>
              <w:alias w:val="Storages"/>
              <w:tag w:val="PlaceholderRoleAssignmentsOnStorages_LEAVEIFEMPTY"/>
              <w:id w:val="333838853"/>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1357338828"/>
                        <w:text/>
                        <w:temporary/>
                        <w15:appearance w15:val="hidden"/>
                      </w:sdtPr>
                      <w:sdtContent>
                        <w:r>
                          <w:t>svctestlabfile01</w:t>
                        </w:r>
                      </w:sdtContent>
                    </w:sdt>
                  </w:p>
                </w:tc>
                <w:tc>
                  <w:tcPr>
                    <w:tcW w:w="3960" w:type="dxa"/>
                  </w:tcPr>
                  <w:p w:rsidR="00A86006" w:rsidP="00782AE4" w14:textId="77777777">
                    <w:pPr>
                      <w:spacing w:before="0"/>
                      <w:jc w:val="center"/>
                    </w:pPr>
                    <w:sdt>
                      <w:sdtPr>
                        <w:alias w:val="Roles"/>
                        <w:tag w:val="ConcatenatedRoleList"/>
                        <w:id w:val="780861163"/>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922440201"/>
        <w:richText/>
        <w:temporary/>
        <w15:appearance w15:val="hidden"/>
      </w:sdtPr>
      <w:sdtEndPr>
        <w:rPr>
          <w:caps w:val="0"/>
        </w:rPr>
      </w:sdtEndPr>
      <w:sdtContent>
        <w:p w:rsidR="00A86006" w:rsidP="00A86006" w14:textId="77777777">
          <w:pPr>
            <w:pStyle w:val="Heading3"/>
          </w:pPr>
          <w:sdt>
            <w:sdtPr>
              <w:alias w:val="Principal Name"/>
              <w:tag w:val="PrincipalName"/>
              <w:id w:val="306572184"/>
              <w:placeholder>
                <w:docPart w:val="F32412FF3146482BB8310DF5DEDB19E1"/>
              </w:placeholder>
              <w:richText/>
              <w:temporary/>
              <w15:appearance w15:val="hidden"/>
            </w:sdtPr>
            <w:sdtContent>
              <w:r>
                <w:t>***********</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1881515562"/>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840162240"/>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1143295409"/>
                        <w:text/>
                        <w:temporary/>
                        <w15:appearance w15:val="hidden"/>
                      </w:sdtPr>
                      <w:sdtContent>
                        <w:r>
                          <w:t>Storage Blob Data Contributor - Inherited (from foldermonitor)</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sdt>
      <w:sdtPr>
        <w:rPr>
          <w:rFonts w:eastAsiaTheme="minorEastAsia"/>
          <w:caps/>
          <w:color w:val="auto"/>
          <w:spacing w:val="0"/>
        </w:rPr>
        <w:alias w:val="Microsoft Authorized Users"/>
        <w:tag w:val="PlaceholderMicrosoftAuthorizedUsers"/>
        <w:id w:val="2068595216"/>
        <w:richText/>
        <w:temporary/>
        <w15:appearance w15:val="hidden"/>
      </w:sdtPr>
      <w:sdtEndPr>
        <w:rPr>
          <w:caps w:val="0"/>
        </w:rPr>
      </w:sdtEndPr>
      <w:sdtContent>
        <w:p w:rsidR="00A86006" w:rsidP="00A86006" w14:textId="77777777">
          <w:pPr>
            <w:pStyle w:val="Heading3"/>
          </w:pPr>
          <w:sdt>
            <w:sdtPr>
              <w:alias w:val="Principal Name"/>
              <w:tag w:val="PrincipalName"/>
              <w:id w:val="96989591"/>
              <w:placeholder>
                <w:docPart w:val="F32412FF3146482BB8310DF5DEDB19E1"/>
              </w:placeholder>
              <w:richText/>
              <w:temporary/>
              <w15:appearance w15:val="hidden"/>
            </w:sdtPr>
            <w:sdtContent>
              <w:r>
                <w:t>N/A (3adf9efe-cf91-4921-9775-5d9862dfebf1)</w:t>
              </w:r>
            </w:sdtContent>
          </w:sdt>
        </w:p>
        <w:tbl>
          <w:tblPr>
            <w:tblStyle w:val="PlainTable11"/>
            <w:tblW w:w="9090" w:type="dxa"/>
            <w:tblInd w:w="-95" w:type="dxa"/>
            <w:tblLayout w:type="fixed"/>
            <w:tblLook w:val="06A0"/>
          </w:tblPr>
          <w:tblGrid>
            <w:gridCol w:w="1829"/>
            <w:gridCol w:w="3301"/>
            <w:gridCol w:w="3960"/>
          </w:tblGrid>
          <w:tr w14:paraId="36DE244D" w14:textId="77777777" w:rsidTr="00D85CC9">
            <w:tblPrEx>
              <w:tblW w:w="9090" w:type="dxa"/>
              <w:tblInd w:w="-95" w:type="dxa"/>
              <w:tblLayout w:type="fixed"/>
              <w:tblLook w:val="06A0"/>
            </w:tblPrEx>
            <w:trPr>
              <w:trHeight w:hRule="exact" w:val="432"/>
              <w:tblHeader/>
            </w:trPr>
            <w:tc>
              <w:tcPr>
                <w:tcW w:w="1829" w:type="dxa"/>
                <w:shd w:val="clear" w:color="auto" w:fill="CACACA" w:themeFill="text1" w:themeFillTint="40"/>
                <w:vAlign w:val="center"/>
              </w:tcPr>
              <w:p w:rsidR="00A86006" w:rsidRPr="00A5464E" w:rsidP="00782AE4" w14:textId="77777777">
                <w:pPr>
                  <w:spacing w:before="0"/>
                </w:pPr>
                <w:r>
                  <w:t>Type</w:t>
                </w:r>
              </w:p>
            </w:tc>
            <w:tc>
              <w:tcPr>
                <w:tcW w:w="3301" w:type="dxa"/>
                <w:shd w:val="clear" w:color="auto" w:fill="CACACA" w:themeFill="text1" w:themeFillTint="40"/>
                <w:vAlign w:val="center"/>
              </w:tcPr>
              <w:p w:rsidR="00A86006" w:rsidRPr="00A5464E" w:rsidP="00782AE4" w14:textId="77777777">
                <w:pPr>
                  <w:spacing w:before="0"/>
                  <w:jc w:val="center"/>
                </w:pPr>
                <w:r>
                  <w:t>Name</w:t>
                </w:r>
              </w:p>
            </w:tc>
            <w:tc>
              <w:tcPr>
                <w:tcW w:w="3960" w:type="dxa"/>
                <w:shd w:val="clear" w:color="auto" w:fill="CACACA" w:themeFill="text1" w:themeFillTint="40"/>
                <w:vAlign w:val="center"/>
              </w:tcPr>
              <w:p w:rsidR="00A86006" w:rsidP="00782AE4" w14:textId="77777777">
                <w:pPr>
                  <w:spacing w:before="0"/>
                  <w:jc w:val="center"/>
                </w:pPr>
                <w:r>
                  <w:t>Roles</w:t>
                </w:r>
              </w:p>
            </w:tc>
          </w:tr>
          <w:tr w14:paraId="63D7D636"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A5464E" w:rsidP="00782AE4" w14:textId="77777777">
                <w:pPr>
                  <w:spacing w:before="0"/>
                </w:pPr>
                <w:r>
                  <w:t>Storages</w:t>
                </w:r>
              </w:p>
            </w:tc>
            <w:tc>
              <w:tcPr>
                <w:tcW w:w="3301" w:type="dxa"/>
                <w:shd w:val="clear" w:color="auto" w:fill="F2F2F2" w:themeFill="background1" w:themeFillShade="F2"/>
              </w:tcPr>
              <w:p w:rsidR="00A86006" w:rsidRPr="00A5464E" w:rsidP="00782AE4" w14:textId="77777777">
                <w:pPr>
                  <w:spacing w:before="0"/>
                  <w:jc w:val="center"/>
                </w:pPr>
              </w:p>
            </w:tc>
            <w:tc>
              <w:tcPr>
                <w:tcW w:w="3960" w:type="dxa"/>
                <w:shd w:val="clear" w:color="auto" w:fill="F2F2F2" w:themeFill="background1" w:themeFillShade="F2"/>
              </w:tcPr>
              <w:p w:rsidR="00A86006" w:rsidRPr="00A5464E" w:rsidP="00782AE4" w14:textId="77777777">
                <w:pPr>
                  <w:spacing w:before="0"/>
                  <w:jc w:val="center"/>
                </w:pPr>
              </w:p>
            </w:tc>
          </w:tr>
          <w:sdt>
            <w:sdtPr>
              <w:rPr>
                <w:b w:val="0"/>
                <w:bCs w:val="0"/>
              </w:rPr>
              <w:alias w:val="Storages"/>
              <w:tag w:val="PlaceholderRoleAssignmentsOnStorages_LEAVEIFEMPTY"/>
              <w:id w:val="647290896"/>
              <w:richText/>
              <w:temporary/>
              <w15:appearance w15:val="hidden"/>
            </w:sdtPr>
            <w:sdtContent>
              <w:tr w14:paraId="53A19FA2" w14:textId="77777777" w:rsidTr="00D85CC9">
                <w:tblPrEx>
                  <w:tblW w:w="9090" w:type="dxa"/>
                  <w:tblInd w:w="-95" w:type="dxa"/>
                  <w:tblLayout w:type="fixed"/>
                  <w:tblLook w:val="06A0"/>
                </w:tblPrEx>
                <w:tc>
                  <w:tcPr>
                    <w:tcW w:w="1829" w:type="dxa"/>
                  </w:tcPr>
                  <w:p w:rsidR="00A86006" w:rsidRPr="00A5464E" w:rsidP="00782AE4" w14:textId="77777777">
                    <w:pPr>
                      <w:spacing w:before="0"/>
                    </w:pPr>
                  </w:p>
                </w:tc>
                <w:tc>
                  <w:tcPr>
                    <w:tcW w:w="3301" w:type="dxa"/>
                  </w:tcPr>
                  <w:p w:rsidR="00A86006" w:rsidRPr="00A5464E" w:rsidP="00782AE4" w14:textId="77777777">
                    <w:pPr>
                      <w:spacing w:before="0"/>
                      <w:jc w:val="center"/>
                    </w:pPr>
                    <w:sdt>
                      <w:sdtPr>
                        <w:alias w:val="Name"/>
                        <w:tag w:val="SecuredObjectName"/>
                        <w:id w:val="2146902626"/>
                        <w:text/>
                        <w:temporary/>
                        <w15:appearance w15:val="hidden"/>
                      </w:sdtPr>
                      <w:sdtContent>
                        <w:r>
                          <w:t>***********</w:t>
                        </w:r>
                      </w:sdtContent>
                    </w:sdt>
                  </w:p>
                </w:tc>
                <w:tc>
                  <w:tcPr>
                    <w:tcW w:w="3960" w:type="dxa"/>
                  </w:tcPr>
                  <w:p w:rsidR="00A86006" w:rsidP="00782AE4" w14:textId="77777777">
                    <w:pPr>
                      <w:spacing w:before="0"/>
                      <w:jc w:val="center"/>
                    </w:pPr>
                    <w:sdt>
                      <w:sdtPr>
                        <w:alias w:val="Roles"/>
                        <w:tag w:val="ConcatenatedRoleList"/>
                        <w:id w:val="528257783"/>
                        <w:text/>
                        <w:temporary/>
                        <w15:appearance w15:val="hidden"/>
                      </w:sdtPr>
                      <w:sdtContent>
                        <w:r>
                          <w:t>***********</w:t>
                        </w:r>
                      </w:sdtContent>
                    </w:sdt>
                  </w:p>
                </w:tc>
              </w:tr>
            </w:sdtContent>
          </w:sdt>
          <w:tr w14:paraId="185E7A69" w14:textId="77777777" w:rsidTr="00D85CC9">
            <w:tblPrEx>
              <w:tblW w:w="9090" w:type="dxa"/>
              <w:tblInd w:w="-95" w:type="dxa"/>
              <w:tblLayout w:type="fixed"/>
              <w:tblLook w:val="06A0"/>
            </w:tblPrEx>
            <w:tc>
              <w:tcPr>
                <w:tcW w:w="1829" w:type="dxa"/>
                <w:shd w:val="clear" w:color="auto" w:fill="F2F2F2" w:themeFill="background1" w:themeFillShade="F2"/>
              </w:tcPr>
              <w:p w:rsidR="00A86006" w:rsidP="00782AE4" w14:textId="77777777">
                <w:pPr>
                  <w:spacing w:before="0"/>
                </w:pPr>
                <w:r>
                  <w:t>Virtual Machines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3287F074"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sidRPr="00C97D1A">
                  <w:rPr>
                    <w:bCs w:val="0"/>
                  </w:rPr>
                  <w:t>Web App</w:t>
                </w:r>
                <w:r>
                  <w:rPr>
                    <w:bCs w:val="0"/>
                  </w:rPr>
                  <w:t>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r w14:paraId="6931C911" w14:textId="77777777" w:rsidTr="00D85CC9">
            <w:tblPrEx>
              <w:tblW w:w="9090" w:type="dxa"/>
              <w:tblInd w:w="-95" w:type="dxa"/>
              <w:tblLayout w:type="fixed"/>
              <w:tblLook w:val="06A0"/>
            </w:tblPrEx>
            <w:tc>
              <w:tcPr>
                <w:tcW w:w="1829" w:type="dxa"/>
                <w:shd w:val="clear" w:color="auto" w:fill="F2F2F2" w:themeFill="background1" w:themeFillShade="F2"/>
              </w:tcPr>
              <w:p w:rsidR="00A86006" w:rsidRPr="00C97D1A" w:rsidP="00782AE4" w14:textId="77777777">
                <w:pPr>
                  <w:spacing w:before="0"/>
                </w:pPr>
                <w:r>
                  <w:rPr>
                    <w:bCs w:val="0"/>
                  </w:rPr>
                  <w:t>Networks</w:t>
                </w:r>
              </w:p>
            </w:tc>
            <w:tc>
              <w:tcPr>
                <w:tcW w:w="3301" w:type="dxa"/>
                <w:shd w:val="clear" w:color="auto" w:fill="F2F2F2" w:themeFill="background1" w:themeFillShade="F2"/>
              </w:tcPr>
              <w:p w:rsidR="00A86006" w:rsidP="00782AE4" w14:textId="77777777">
                <w:pPr>
                  <w:spacing w:before="0"/>
                  <w:jc w:val="center"/>
                </w:pPr>
              </w:p>
            </w:tc>
            <w:tc>
              <w:tcPr>
                <w:tcW w:w="3960" w:type="dxa"/>
                <w:shd w:val="clear" w:color="auto" w:fill="F2F2F2" w:themeFill="background1" w:themeFillShade="F2"/>
              </w:tcPr>
              <w:p w:rsidR="00A86006" w:rsidP="00782AE4" w14:textId="77777777">
                <w:pPr>
                  <w:spacing w:before="0"/>
                  <w:jc w:val="center"/>
                </w:pPr>
              </w:p>
            </w:tc>
          </w:tr>
        </w:tbl>
        <w:p w:rsidR="00A86006" w:rsidRPr="00A5464E" w:rsidP="00A86006" w14:textId="77777777"/>
      </w:sdtContent>
    </w:sdt>
    <w:p w:rsidR="00A86006" w:rsidP="00F17D2F" w14:paraId="7BCE8DE8" w14:textId="77777777">
      <w:pPr>
        <w:rPr>
          <w:shd w:val="clear" w:color="auto" w:fill="C9ECFC" w:themeFill="text2" w:themeFillTint="33"/>
        </w:rPr>
      </w:pPr>
    </w:p>
    <w:p w:rsidR="00F17D2F" w:rsidRPr="003D13C4" w:rsidP="00F17D2F" w14:paraId="75EE4F36" w14:textId="77777777">
      <w:pPr>
        <w:pStyle w:val="Heading1"/>
        <w:rPr>
          <w:noProof/>
          <w:lang w:eastAsia="fr-CA"/>
        </w:rPr>
      </w:pPr>
      <w:bookmarkStart w:id="46" w:name="_Toc124154147"/>
      <w:bookmarkStart w:id="47" w:name="_Toc256000006"/>
      <w:r>
        <w:rPr>
          <w:noProof/>
          <w:lang w:eastAsia="fr-CA"/>
        </w:rPr>
        <w:t>Security</w:t>
      </w:r>
      <w:bookmarkEnd w:id="47"/>
      <w:bookmarkEnd w:id="46"/>
    </w:p>
    <w:p w:rsidR="00F17D2F" w:rsidP="00F17D2F" w14:paraId="5261BD8E" w14:textId="77777777">
      <w:pPr>
        <w:ind w:left="-90"/>
        <w:jc w:val="right"/>
      </w:pPr>
      <w:r>
        <w:rPr>
          <w:noProof/>
          <w:lang w:eastAsia="en-US"/>
        </w:rPr>
        <w:drawing>
          <wp:inline distT="0" distB="0" distL="0" distR="0">
            <wp:extent cx="596931" cy="596931"/>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Asset 1RemotApp.png"/>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6931" cy="596931"/>
                    </a:xfrm>
                    <a:prstGeom prst="rect">
                      <a:avLst/>
                    </a:prstGeom>
                  </pic:spPr>
                </pic:pic>
              </a:graphicData>
            </a:graphic>
          </wp:inline>
        </w:drawing>
      </w:r>
    </w:p>
    <w:tbl>
      <w:tblPr>
        <w:tblW w:w="0" w:type="auto"/>
        <w:tblInd w:w="-90" w:type="dxa"/>
        <w:tblBorders>
          <w:bottom w:val="single" w:sz="8" w:space="0" w:color="00BCF2"/>
        </w:tblBorders>
        <w:tblLook w:val="04A0"/>
      </w:tblPr>
      <w:tblGrid>
        <w:gridCol w:w="9116"/>
      </w:tblGrid>
      <w:tr w14:paraId="7069A197" w14:textId="77777777" w:rsidTr="00F17D2F">
        <w:tblPrEx>
          <w:tblW w:w="0" w:type="auto"/>
          <w:tblInd w:w="-90" w:type="dxa"/>
          <w:tblBorders>
            <w:bottom w:val="single" w:sz="8" w:space="0" w:color="00BCF2"/>
          </w:tblBorders>
          <w:tblLook w:val="04A0"/>
        </w:tblPrEx>
        <w:trPr>
          <w:trHeight w:val="57"/>
        </w:trPr>
        <w:tc>
          <w:tcPr>
            <w:tcW w:w="9350" w:type="dxa"/>
          </w:tcPr>
          <w:p w:rsidR="00F17D2F" w:rsidP="00F17D2F" w14:paraId="0AB1E301" w14:textId="77777777">
            <w:pPr>
              <w:jc w:val="right"/>
              <w:rPr>
                <w:sz w:val="2"/>
              </w:rPr>
            </w:pPr>
          </w:p>
          <w:p w:rsidR="00F17D2F" w:rsidRPr="00C72BD5" w:rsidP="00F17D2F" w14:paraId="655E5ED9" w14:textId="77777777">
            <w:pPr>
              <w:jc w:val="right"/>
              <w:rPr>
                <w:sz w:val="2"/>
              </w:rPr>
            </w:pPr>
          </w:p>
        </w:tc>
      </w:tr>
    </w:tbl>
    <w:p w:rsidR="00B70CE5" w:rsidP="00F17D2F" w14:paraId="416D135A" w14:textId="44CDCC41">
      <w:bookmarkStart w:id="48" w:name="adk_full_document_end"/>
      <w:bookmarkEnd w:id="48"/>
    </w:p>
    <w:p w:rsidR="00B70CE5" w:rsidP="00F17D2F">
      <w:pPr>
        <w:pStyle w:val="Heading1"/>
      </w:pPr>
      <w:bookmarkStart w:id="49" w:name="2dba5bb7-b9f7-4f4e-a785-261b775264d1"/>
      <w:bookmarkStart w:id="50" w:name="_Toc256000007"/>
      <w:r>
        <w:t>Scanning issues</w:t>
      </w:r>
      <w:bookmarkEnd w:id="50"/>
    </w:p>
    <w:p w:rsidR="00B70CE5" w:rsidP="00F17D2F">
      <w:r>
        <w:t>The following issues occurred while scanning your environment :</w:t>
      </w:r>
    </w:p>
    <w:p w:rsidR="00B70CE5" w:rsidP="00F17D2F"/>
    <w:tbl>
      <w:tblPr>
        <w:tblStyle w:val="PlainTable11"/>
        <w:tblW w:w="5000" w:type="pct"/>
        <w:tblLayout w:type="fixed"/>
      </w:tblPr>
      <w:tblGrid>
        <w:gridCol w:w="4058"/>
        <w:gridCol w:w="2254"/>
        <w:gridCol w:w="1352"/>
        <w:gridCol w:w="1352"/>
      </w:tblGrid>
      <w:tr>
        <w:tblPrEx>
          <w:tblW w:w="5000" w:type="pct"/>
          <w:tblLayout w:type="fixed"/>
        </w:tblPrEx>
        <w:tc>
          <w:tcPr>
            <w:tcW w:w="2250" w:type="pct"/>
            <w:shd w:val="clear" w:color="auto" w:fill="CACACA"/>
          </w:tcPr>
          <w:p w:rsidR="00B70CE5" w:rsidP="00F17D2F">
            <w:r>
              <w:rPr>
                <w:b/>
              </w:rPr>
              <w:t>Failed to scan</w:t>
            </w:r>
          </w:p>
        </w:tc>
        <w:tc>
          <w:tcPr>
            <w:tcW w:w="1250" w:type="pct"/>
            <w:shd w:val="clear" w:color="auto" w:fill="CACACA"/>
          </w:tcPr>
          <w:p w:rsidR="00B70CE5" w:rsidP="00F17D2F">
            <w:r>
              <w:rPr>
                <w:b/>
              </w:rPr>
              <w:t>Details</w:t>
            </w:r>
          </w:p>
        </w:tc>
        <w:tc>
          <w:tcPr>
            <w:tcW w:w="750" w:type="pct"/>
            <w:shd w:val="clear" w:color="auto" w:fill="CACACA"/>
          </w:tcPr>
          <w:p w:rsidR="00B70CE5" w:rsidP="00F17D2F">
            <w:r>
              <w:rPr>
                <w:b/>
              </w:rPr>
              <w:t>Reason</w:t>
            </w:r>
          </w:p>
        </w:tc>
        <w:tc>
          <w:tcPr>
            <w:tcW w:w="750" w:type="pct"/>
            <w:shd w:val="clear" w:color="auto" w:fill="CACACA"/>
          </w:tcPr>
          <w:p w:rsidR="00B70CE5" w:rsidP="00F17D2F">
            <w:r>
              <w:rPr>
                <w:b/>
              </w:rPr>
              <w:t>Solution</w:t>
            </w:r>
          </w:p>
        </w:tc>
      </w:tr>
      <w:tr>
        <w:tblPrEx>
          <w:tblW w:w="5000" w:type="pct"/>
          <w:tblLayout w:type="fixed"/>
        </w:tblPrEx>
        <w:tc>
          <w:tcPr>
            <w:tcW w:w="2250" w:type="pct"/>
          </w:tcPr>
          <w:p w:rsidR="00B70CE5" w:rsidP="00F17D2F">
            <w:r>
              <w:rPr>
                <w:b w:val="0"/>
              </w:rPr>
              <w:t>Spatial Anchors</w:t>
            </w:r>
          </w:p>
        </w:tc>
        <w:tc>
          <w:tcPr>
            <w:tcW w:w="1250" w:type="pct"/>
          </w:tcPr>
          <w:p w:rsidR="00B70CE5" w:rsidP="00F17D2F">
            <w:r>
              <w:rPr>
                <w:b w:val="0"/>
              </w:rPr>
              <w:t>Subscription : Microsoft Azure</w:t>
            </w:r>
          </w:p>
        </w:tc>
        <w:tc>
          <w:tcPr>
            <w:tcW w:w="750" w:type="pct"/>
          </w:tcPr>
          <w:p w:rsidR="00B70CE5" w:rsidP="00F17D2F">
            <w:r>
              <w:rPr>
                <w:b w:val="0"/>
              </w:rPr>
              <w:t>BadRequest - Operation returned an invalid status code 'BadRequest'</w:t>
            </w:r>
          </w:p>
        </w:tc>
        <w:tc>
          <w:tcPr>
            <w:tcW w:w="750" w:type="pct"/>
          </w:tcPr>
          <w:p w:rsidR="00B70CE5" w:rsidP="00F17D2F">
            <w:r>
              <w:rPr>
                <w:b w:val="0"/>
              </w:rPr>
              <w:t>Refer to the log for more information</w:t>
            </w:r>
          </w:p>
        </w:tc>
      </w:tr>
      <w:tr>
        <w:tblPrEx>
          <w:tblW w:w="5000" w:type="pct"/>
          <w:tblLayout w:type="fixed"/>
        </w:tblPrEx>
        <w:tc>
          <w:tcPr>
            <w:tcW w:w="2250" w:type="pct"/>
          </w:tcPr>
          <w:p w:rsidR="00B70CE5" w:rsidP="00F17D2F">
            <w:r>
              <w:rPr>
                <w:b w:val="0"/>
              </w:rPr>
              <w:t>Spring Cloud</w:t>
            </w:r>
          </w:p>
        </w:tc>
        <w:tc>
          <w:tcPr>
            <w:tcW w:w="1250" w:type="pct"/>
          </w:tcPr>
          <w:p w:rsidR="00B70CE5" w:rsidP="00F17D2F">
            <w:r>
              <w:rPr>
                <w:b w:val="0"/>
              </w:rPr>
              <w:t>Subscription : Microsoft Azure</w:t>
            </w:r>
          </w:p>
        </w:tc>
        <w:tc>
          <w:tcPr>
            <w:tcW w:w="750" w:type="pct"/>
          </w:tcPr>
          <w:p w:rsidR="00B70CE5" w:rsidP="00F17D2F">
            <w:r>
              <w:rPr>
                <w:b w:val="0"/>
              </w:rPr>
              <w:t>BadRequest - The operation is not permitted for namespace 'Microsoft.AppPlatform'. List of permitted provider namespaces is 'Auth0.Cloud,Citrix.Services,Hive.Streaming,Lombiq.DotNest,Microsoft.AAD,microsoft.aadiam,Microsoft.ADHybridHealthService,Microsoft.Advisor,Microsoft.AlertsManagement,Microsoft.AnalysisServices,Microsoft.ApiManagement,Microsoft.AppAssessment,Microsoft.AppConfiguration,Microsoft.Authorization,Microsoft.Automation,Microsoft.AVS,Microsoft.AzureActiveDirectory,Microsoft.AzureStack,Microsoft.AzureStackHCI,Microsoft.BareMetalInfrastructure,Microsoft.Batch,Microsoft.Billing,Microsoft.Blueprint,Microsoft.BotService,Microsoft.Cache,Microsoft.Capacity,Microsoft.Cdn,Microsoft.CertificateRegistration,Microsoft.ChangeAnalysis,Microsoft.ClassicCompute,Microsoft.ClassicNetwork,Microsoft.ClassicStorage,Microsoft.CognitiveServices,Microsoft.Communication,Microsoft.Compute,Microsoft.Consumption,Microsoft.ContainerInstance,Microsoft.ContainerRegistry,Microsoft.ContainerService,Microsoft.CostManagement,Microsoft.CostManagementExports,Microsoft.CustomProviders,Microsoft.DataBox,Microsoft.DataBoxEdge,Microsoft.Databricks,Microsoft.DataCatalog,Microsoft.DataFactory,Microsoft.DataLakeAnalytics,Microsoft.DataLakeStore,Microsoft.DataMigration,Microsoft.DataPlatform,Microsoft.DBforMySQL,Microsoft.DBforPostgreSQL,Microsoft.DeploymentManager,Microsoft.DesktopVirtualization,Microsoft.DevHub,Microsoft.Devices,Microsoft.DevTestLab,Microsoft.DocumentDB,Microsoft.DomainRegistration,Microsoft.Education,Microsoft.EventGrid,Microsoft.EventHub,Microsoft.Features,Microsoft.Genomics,Microsoft.GuestConfiguration,Microsoft.HanaOnAzure,Microsoft.HardwareSecurityModules,Microsoft.HDInsight,Microsoft.HpcWorkbench,Microsoft.HybridCompute,Microsoft.ImportExport,microsoft.insights,Microsoft.IoTCentral,Microsoft.IoTSpaces,Microsoft.KeyVault,Microsoft.Kusto,Microsoft.LabServices,Microsoft.Logic,Microsoft.M365,Microsoft.MachineLearning,Microsoft.MachineLearningServices,Microsoft.Maintenance,Microsoft.ManagedIdentity,Microsoft.ManagedServices,Microsoft.ManagementPartner,Microsoft.Maps,Microsoft.Marketplace,Microsoft.MarketplaceOrdering,Microsoft.Media,Microsoft.Migrate,Microsoft.ModSimWorkbench,Microsoft.NetApp,Microsoft.Network,Microsoft.NetworkCloud,Microsoft.Notebooks,Microsoft.NotificationHubs,Microsoft.OffAzure,Microsoft.OperationalInsights,Microsoft.OperationsManagement,Microsoft.Peering,Microsoft.PolicyInsights,Microsoft.Portal,Microsoft.PowerBI,Microsoft.PowerBIDedicated,Microsoft.PowerPlatform,Microsoft.RecoveryServices,Microsoft.Relay,Microsoft.ResourceHealth,Microsoft.Resources,Microsoft.ResourcesTopology,Microsoft.ResourcesTopology.PPE,Microsoft.Scheduler,Microsoft.Search,Microsoft.Security,Microsoft.SecurityGraph,Microsoft.SecurityInsights,Microsoft.SerialConsole,Microsoft.SerialConsole.PPE,Microsoft.ServiceBus,Microsoft.ServiceFabric,Microsoft.SignalRService,Microsoft.SiteRecovery,Microsoft.Solutions,Microsoft.Sql,Microsoft.SqlVirtualMachine,Microsoft.Storage,Microsoft.StorageSync,Microsoft.StorSimple,Microsoft.StreamAnalytics,Microsoft.Subscription,microsoft.support,Microsoft.Teams,Microsoft.TimeSeriesInsights,microsoft.visualstudio,Microsoft.Web,Microsoft.WindowsIoT,Microsoft.WorkloadMonitor,Myget.PackageManagement,RavenHq.Db,Sendgrid.Email,SolarWinds.Observability,U2uconsult.TheIdentityHub,Wandisco.Fusion'.</w:t>
            </w:r>
          </w:p>
        </w:tc>
        <w:tc>
          <w:tcPr>
            <w:tcW w:w="750" w:type="pct"/>
          </w:tcPr>
          <w:p w:rsidR="00B70CE5" w:rsidP="00F17D2F">
            <w:r>
              <w:rPr>
                <w:b w:val="0"/>
              </w:rPr>
              <w:t>Refer to the log for more information</w:t>
            </w:r>
          </w:p>
        </w:tc>
      </w:tr>
      <w:tr>
        <w:tblPrEx>
          <w:tblW w:w="5000" w:type="pct"/>
          <w:tblLayout w:type="fixed"/>
        </w:tblPrEx>
        <w:tc>
          <w:tcPr>
            <w:tcW w:w="2250" w:type="pct"/>
          </w:tcPr>
          <w:p w:rsidR="00B70CE5" w:rsidP="00F17D2F">
            <w:r>
              <w:rPr>
                <w:b w:val="0"/>
              </w:rPr>
              <w:t>Management groups</w:t>
            </w:r>
          </w:p>
        </w:tc>
        <w:tc>
          <w:tcPr>
            <w:tcW w:w="1250" w:type="pct"/>
          </w:tcPr>
          <w:p w:rsidR="00B70CE5" w:rsidP="00F17D2F">
            <w:r>
              <w:rPr>
                <w:b w:val="0"/>
              </w:rPr>
              <w:t>Subscription : Microsoft Azure</w:t>
            </w:r>
          </w:p>
        </w:tc>
        <w:tc>
          <w:tcPr>
            <w:tcW w:w="750" w:type="pct"/>
          </w:tcPr>
          <w:p w:rsidR="00B70CE5" w:rsidP="00F17D2F">
            <w:r>
              <w:rPr>
                <w:b w:val="0"/>
              </w:rPr>
              <w:t>Not Found</w:t>
            </w:r>
          </w:p>
        </w:tc>
        <w:tc>
          <w:tcPr>
            <w:tcW w:w="750" w:type="pct"/>
          </w:tcPr>
          <w:p w:rsidR="00B70CE5" w:rsidP="00F17D2F">
            <w:r>
              <w:rPr>
                <w:b w:val="0"/>
              </w:rPr>
              <w:t>Make sure it exists and was not deleted during the scan</w:t>
            </w:r>
          </w:p>
        </w:tc>
      </w:tr>
    </w:tbl>
    <w:p w:rsidR="00B70CE5" w:rsidP="00F17D2F">
      <w:bookmarkEnd w:id="49"/>
    </w:p>
    <w:sectPr w:rsidSect="00F17D2F">
      <w:footerReference w:type="default" r:id="rId15"/>
      <w:pgSz w:w="11906" w:h="16838" w:code="9"/>
      <w:pgMar w:top="1440" w:right="1440" w:bottom="1440" w:left="1440" w:header="720" w:footer="255"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286" w:rsidRPr="003A27E3" w14:paraId="20A254E8" w14:textId="77777777">
    <w:pPr>
      <w:tabs>
        <w:tab w:val="center" w:pos="4550"/>
        <w:tab w:val="left" w:pos="5818"/>
      </w:tabs>
      <w:ind w:right="260"/>
      <w:jc w:val="right"/>
      <w:rPr>
        <w:color w:val="044D6E" w:themeColor="text2" w:themeShade="80"/>
        <w:sz w:val="16"/>
        <w:szCs w:val="16"/>
      </w:rPr>
    </w:pPr>
    <w:r w:rsidRPr="003A27E3">
      <w:rPr>
        <w:color w:val="5DC7F8" w:themeColor="text2" w:themeTint="99"/>
        <w:spacing w:val="60"/>
        <w:sz w:val="16"/>
        <w:szCs w:val="16"/>
      </w:rPr>
      <w:t>Page</w:t>
    </w:r>
    <w:r w:rsidRPr="003A27E3">
      <w:rPr>
        <w:color w:val="5DC7F8" w:themeColor="text2" w:themeTint="99"/>
        <w:sz w:val="16"/>
        <w:szCs w:val="16"/>
      </w:rPr>
      <w:t xml:space="preserve"> </w:t>
    </w:r>
    <w:r w:rsidRPr="003A27E3">
      <w:rPr>
        <w:color w:val="0673A5" w:themeColor="text2" w:themeShade="BF"/>
        <w:sz w:val="16"/>
        <w:szCs w:val="16"/>
      </w:rPr>
      <w:fldChar w:fldCharType="begin"/>
    </w:r>
    <w:r w:rsidRPr="003A27E3">
      <w:rPr>
        <w:color w:val="0673A5" w:themeColor="text2" w:themeShade="BF"/>
        <w:sz w:val="16"/>
        <w:szCs w:val="16"/>
      </w:rPr>
      <w:instrText xml:space="preserve"> PAGE   \* MERGEFORMAT </w:instrText>
    </w:r>
    <w:r w:rsidRPr="003A27E3">
      <w:rPr>
        <w:color w:val="0673A5" w:themeColor="text2" w:themeShade="BF"/>
        <w:sz w:val="16"/>
        <w:szCs w:val="16"/>
      </w:rPr>
      <w:fldChar w:fldCharType="separate"/>
    </w:r>
    <w:r>
      <w:rPr>
        <w:noProof/>
        <w:color w:val="0673A5" w:themeColor="text2" w:themeShade="BF"/>
        <w:sz w:val="16"/>
        <w:szCs w:val="16"/>
      </w:rPr>
      <w:t>16</w:t>
    </w:r>
    <w:r w:rsidRPr="003A27E3">
      <w:rPr>
        <w:color w:val="0673A5" w:themeColor="text2" w:themeShade="BF"/>
        <w:sz w:val="16"/>
        <w:szCs w:val="16"/>
      </w:rPr>
      <w:fldChar w:fldCharType="end"/>
    </w:r>
    <w:r w:rsidRPr="003A27E3">
      <w:rPr>
        <w:color w:val="0673A5" w:themeColor="text2" w:themeShade="BF"/>
        <w:sz w:val="16"/>
        <w:szCs w:val="16"/>
      </w:rPr>
      <w:t xml:space="preserve"> | </w:t>
    </w:r>
    <w:r w:rsidRPr="003A27E3">
      <w:rPr>
        <w:color w:val="0673A5" w:themeColor="text2" w:themeShade="BF"/>
        <w:sz w:val="16"/>
        <w:szCs w:val="16"/>
      </w:rPr>
      <w:fldChar w:fldCharType="begin"/>
    </w:r>
    <w:r w:rsidRPr="003A27E3">
      <w:rPr>
        <w:color w:val="0673A5" w:themeColor="text2" w:themeShade="BF"/>
        <w:sz w:val="16"/>
        <w:szCs w:val="16"/>
      </w:rPr>
      <w:instrText xml:space="preserve"> NUMPAGES  \* Arabic  \* MERGEFORMAT </w:instrText>
    </w:r>
    <w:r w:rsidRPr="003A27E3">
      <w:rPr>
        <w:color w:val="0673A5" w:themeColor="text2" w:themeShade="BF"/>
        <w:sz w:val="16"/>
        <w:szCs w:val="16"/>
      </w:rPr>
      <w:fldChar w:fldCharType="separate"/>
    </w:r>
    <w:r>
      <w:rPr>
        <w:noProof/>
        <w:color w:val="0673A5" w:themeColor="text2" w:themeShade="BF"/>
        <w:sz w:val="16"/>
        <w:szCs w:val="16"/>
      </w:rPr>
      <w:t>17</w:t>
    </w:r>
    <w:r w:rsidRPr="003A27E3">
      <w:rPr>
        <w:color w:val="0673A5" w:themeColor="text2" w:themeShade="BF"/>
        <w:sz w:val="16"/>
        <w:szCs w:val="16"/>
      </w:rPr>
      <w:fldChar w:fldCharType="end"/>
    </w:r>
  </w:p>
  <w:p w:rsidR="00365286" w14:paraId="0EA00E58"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6pt" o:bullet="t">
        <v:imagedata r:id="rId1" o:title=""/>
      </v:shape>
    </w:pict>
  </w:numPicBullet>
  <w:numPicBullet w:numPicBulletId="1">
    <w:pict>
      <v:shape id="_x0000_i1026" type="#_x0000_t75" style="width:12.25pt;height:12.25pt" o:bullet="t">
        <v:imagedata r:id="rId2" o:title=""/>
      </v:shape>
    </w:pict>
  </w:numPicBullet>
  <w:numPicBullet w:numPicBulletId="2">
    <w:pict>
      <v:shape id="_x0000_i1027" type="#_x0000_t75" style="width:12.9pt;height:11.55pt" o:bullet="t">
        <v:imagedata r:id="rId3" o:title=""/>
      </v:shape>
    </w:pict>
  </w:numPicBullet>
  <w:numPicBullet w:numPicBulletId="3">
    <w:pict>
      <v:shape id="_x0000_i1028" type="#_x0000_t75" style="width:12.9pt;height:12.25pt" o:bullet="t">
        <v:imagedata r:id="rId4" o:title=""/>
      </v:shape>
    </w:pict>
  </w:numPicBullet>
  <w:numPicBullet w:numPicBulletId="4">
    <w:pict>
      <v:shape id="_x0000_i1029" type="#_x0000_t75" style="width:9.5pt;height:12.25pt" o:bullet="t">
        <v:imagedata r:id="rId5" o:title=""/>
      </v:shape>
    </w:pict>
  </w:numPicBullet>
  <w:abstractNum w:abstractNumId="0">
    <w:nsid w:val="127E0E96"/>
    <w:multiLevelType w:val="hybridMultilevel"/>
    <w:tmpl w:val="844E0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40776D"/>
    <w:multiLevelType w:val="hybridMultilevel"/>
    <w:tmpl w:val="DD6E81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D550DD"/>
    <w:multiLevelType w:val="hybridMultilevel"/>
    <w:tmpl w:val="DB8AF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DAA3AB9"/>
    <w:multiLevelType w:val="hybridMultilevel"/>
    <w:tmpl w:val="0C8E1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5E61E16"/>
    <w:multiLevelType w:val="hybridMultilevel"/>
    <w:tmpl w:val="D492A3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7202406"/>
    <w:multiLevelType w:val="hybridMultilevel"/>
    <w:tmpl w:val="7E9EF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B506449"/>
    <w:multiLevelType w:val="hybridMultilevel"/>
    <w:tmpl w:val="19AA0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0F61C87"/>
    <w:multiLevelType w:val="hybridMultilevel"/>
    <w:tmpl w:val="CB18F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3D22E97"/>
    <w:multiLevelType w:val="hybridMultilevel"/>
    <w:tmpl w:val="1910E8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67D0ADA"/>
    <w:multiLevelType w:val="hybridMultilevel"/>
    <w:tmpl w:val="F6F0FB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AA6E76"/>
    <w:multiLevelType w:val="hybridMultilevel"/>
    <w:tmpl w:val="FB3E01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48B32C0"/>
    <w:multiLevelType w:val="hybridMultilevel"/>
    <w:tmpl w:val="535A261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49B76E6"/>
    <w:multiLevelType w:val="hybridMultilevel"/>
    <w:tmpl w:val="1D409D1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642667A"/>
    <w:multiLevelType w:val="hybridMultilevel"/>
    <w:tmpl w:val="22EE57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7727D9"/>
    <w:multiLevelType w:val="hybridMultilevel"/>
    <w:tmpl w:val="13B08E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C9476D"/>
    <w:multiLevelType w:val="hybridMultilevel"/>
    <w:tmpl w:val="B6CE78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06177E"/>
    <w:multiLevelType w:val="hybridMultilevel"/>
    <w:tmpl w:val="DAFA3E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ED4775E"/>
    <w:multiLevelType w:val="hybridMultilevel"/>
    <w:tmpl w:val="EDCA252A"/>
    <w:lvl w:ilvl="0">
      <w:start w:val="1"/>
      <w:numFmt w:val="bullet"/>
      <w:lvlText w:val=""/>
      <w:lvlJc w:val="left"/>
      <w:pPr>
        <w:ind w:left="720" w:hanging="360"/>
      </w:pPr>
      <w:rPr>
        <w:rFonts w:ascii="Symbol" w:hAnsi="Symbol" w:hint="default"/>
        <w:color w:val="044D6E" w:themeColor="text2" w:themeShade="8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3500F81"/>
    <w:multiLevelType w:val="hybridMultilevel"/>
    <w:tmpl w:val="F4786A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3"/>
  </w:num>
  <w:num w:numId="5">
    <w:abstractNumId w:val="8"/>
  </w:num>
  <w:num w:numId="6">
    <w:abstractNumId w:val="11"/>
  </w:num>
  <w:num w:numId="7">
    <w:abstractNumId w:val="16"/>
  </w:num>
  <w:num w:numId="8">
    <w:abstractNumId w:val="0"/>
  </w:num>
  <w:num w:numId="9">
    <w:abstractNumId w:val="1"/>
  </w:num>
  <w:num w:numId="10">
    <w:abstractNumId w:val="5"/>
  </w:num>
  <w:num w:numId="11">
    <w:abstractNumId w:val="19"/>
  </w:num>
  <w:num w:numId="12">
    <w:abstractNumId w:val="18"/>
  </w:num>
  <w:num w:numId="13">
    <w:abstractNumId w:val="8"/>
  </w:num>
  <w:num w:numId="14">
    <w:abstractNumId w:val="8"/>
  </w:num>
  <w:num w:numId="15">
    <w:abstractNumId w:val="7"/>
  </w:num>
  <w:num w:numId="16">
    <w:abstractNumId w:val="9"/>
  </w:num>
  <w:num w:numId="17">
    <w:abstractNumId w:val="2"/>
  </w:num>
  <w:num w:numId="18">
    <w:abstractNumId w:val="8"/>
  </w:num>
  <w:num w:numId="19">
    <w:abstractNumId w:val="6"/>
  </w:num>
  <w:num w:numId="20">
    <w:abstractNumId w:val="17"/>
  </w:num>
  <w:num w:numId="21">
    <w:abstractNumId w:val="15"/>
  </w:num>
  <w:num w:numId="22">
    <w:abstractNumId w:val="8"/>
  </w:num>
  <w:num w:numId="23">
    <w:abstractNumId w:val="8"/>
  </w:num>
  <w:num w:numId="24">
    <w:abstractNumId w:val="14"/>
  </w:num>
  <w:num w:numId="25">
    <w:abstractNumId w:val="10"/>
  </w:num>
  <w:num w:numId="26">
    <w:abstractNumId w:val="8"/>
  </w:num>
  <w:num w:numId="27">
    <w:abstractNumId w:val="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10"/>
  <w:removePersonalInformation/>
  <w:removeDateAndTime/>
  <w:displayBackgroundShape/>
  <w:formsDesig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E26"/>
    <w:rsid w:val="00000BCA"/>
    <w:rsid w:val="00001469"/>
    <w:rsid w:val="00001FB7"/>
    <w:rsid w:val="00002B48"/>
    <w:rsid w:val="00002CEC"/>
    <w:rsid w:val="00003952"/>
    <w:rsid w:val="00004197"/>
    <w:rsid w:val="00004560"/>
    <w:rsid w:val="00004748"/>
    <w:rsid w:val="00007F19"/>
    <w:rsid w:val="00010455"/>
    <w:rsid w:val="00010FA9"/>
    <w:rsid w:val="000115CD"/>
    <w:rsid w:val="000127D2"/>
    <w:rsid w:val="000130DF"/>
    <w:rsid w:val="00013D9B"/>
    <w:rsid w:val="00014B79"/>
    <w:rsid w:val="00014F94"/>
    <w:rsid w:val="00015C7E"/>
    <w:rsid w:val="00015DC9"/>
    <w:rsid w:val="0001612B"/>
    <w:rsid w:val="000166D5"/>
    <w:rsid w:val="00016DDD"/>
    <w:rsid w:val="00016FC3"/>
    <w:rsid w:val="00017192"/>
    <w:rsid w:val="00020284"/>
    <w:rsid w:val="00021C8A"/>
    <w:rsid w:val="00021E9D"/>
    <w:rsid w:val="0002278D"/>
    <w:rsid w:val="00022FC3"/>
    <w:rsid w:val="00023D72"/>
    <w:rsid w:val="0002411C"/>
    <w:rsid w:val="000248AC"/>
    <w:rsid w:val="00024E7E"/>
    <w:rsid w:val="00024F98"/>
    <w:rsid w:val="00025CC8"/>
    <w:rsid w:val="00025D25"/>
    <w:rsid w:val="000266C5"/>
    <w:rsid w:val="00030455"/>
    <w:rsid w:val="00031AFE"/>
    <w:rsid w:val="00032F6B"/>
    <w:rsid w:val="00033852"/>
    <w:rsid w:val="000338E4"/>
    <w:rsid w:val="00033A08"/>
    <w:rsid w:val="0003419C"/>
    <w:rsid w:val="00034F64"/>
    <w:rsid w:val="000360EE"/>
    <w:rsid w:val="00036BE1"/>
    <w:rsid w:val="00036E16"/>
    <w:rsid w:val="000376AC"/>
    <w:rsid w:val="00040F0B"/>
    <w:rsid w:val="00041E3A"/>
    <w:rsid w:val="000424EB"/>
    <w:rsid w:val="00042A82"/>
    <w:rsid w:val="00043AF7"/>
    <w:rsid w:val="00043F4C"/>
    <w:rsid w:val="000446CC"/>
    <w:rsid w:val="0004517D"/>
    <w:rsid w:val="0004579A"/>
    <w:rsid w:val="000461BF"/>
    <w:rsid w:val="0004660B"/>
    <w:rsid w:val="000467CF"/>
    <w:rsid w:val="00046D97"/>
    <w:rsid w:val="00050920"/>
    <w:rsid w:val="00050DB1"/>
    <w:rsid w:val="00051B71"/>
    <w:rsid w:val="0005331E"/>
    <w:rsid w:val="000545BF"/>
    <w:rsid w:val="00055250"/>
    <w:rsid w:val="0005649A"/>
    <w:rsid w:val="000565B1"/>
    <w:rsid w:val="00056CF9"/>
    <w:rsid w:val="00057590"/>
    <w:rsid w:val="00060018"/>
    <w:rsid w:val="000600F4"/>
    <w:rsid w:val="00060375"/>
    <w:rsid w:val="00060469"/>
    <w:rsid w:val="000607A6"/>
    <w:rsid w:val="00060D09"/>
    <w:rsid w:val="00060D11"/>
    <w:rsid w:val="000610E5"/>
    <w:rsid w:val="000628D2"/>
    <w:rsid w:val="00062AA7"/>
    <w:rsid w:val="00062E93"/>
    <w:rsid w:val="00064103"/>
    <w:rsid w:val="0006505D"/>
    <w:rsid w:val="00066D66"/>
    <w:rsid w:val="0006705A"/>
    <w:rsid w:val="0006736D"/>
    <w:rsid w:val="0006750C"/>
    <w:rsid w:val="00067E4B"/>
    <w:rsid w:val="00071D67"/>
    <w:rsid w:val="0007278C"/>
    <w:rsid w:val="000731E7"/>
    <w:rsid w:val="00074238"/>
    <w:rsid w:val="000746DB"/>
    <w:rsid w:val="000749F4"/>
    <w:rsid w:val="00076577"/>
    <w:rsid w:val="00081DD2"/>
    <w:rsid w:val="00081E46"/>
    <w:rsid w:val="00082A0E"/>
    <w:rsid w:val="0008333F"/>
    <w:rsid w:val="0008337D"/>
    <w:rsid w:val="00083C9A"/>
    <w:rsid w:val="00084345"/>
    <w:rsid w:val="000847BA"/>
    <w:rsid w:val="00084FBA"/>
    <w:rsid w:val="00085214"/>
    <w:rsid w:val="00085ACE"/>
    <w:rsid w:val="00085C77"/>
    <w:rsid w:val="00086BBA"/>
    <w:rsid w:val="00090541"/>
    <w:rsid w:val="00091A70"/>
    <w:rsid w:val="00091DAF"/>
    <w:rsid w:val="0009402C"/>
    <w:rsid w:val="00094091"/>
    <w:rsid w:val="0009421D"/>
    <w:rsid w:val="0009473E"/>
    <w:rsid w:val="0009565B"/>
    <w:rsid w:val="0009669B"/>
    <w:rsid w:val="0009709C"/>
    <w:rsid w:val="0009751C"/>
    <w:rsid w:val="00097918"/>
    <w:rsid w:val="000979AA"/>
    <w:rsid w:val="00097D92"/>
    <w:rsid w:val="000A0BDA"/>
    <w:rsid w:val="000A118B"/>
    <w:rsid w:val="000A22A1"/>
    <w:rsid w:val="000A2BC9"/>
    <w:rsid w:val="000A3636"/>
    <w:rsid w:val="000A5150"/>
    <w:rsid w:val="000A5654"/>
    <w:rsid w:val="000A63C8"/>
    <w:rsid w:val="000A663E"/>
    <w:rsid w:val="000B028B"/>
    <w:rsid w:val="000B09FB"/>
    <w:rsid w:val="000B0F80"/>
    <w:rsid w:val="000B1726"/>
    <w:rsid w:val="000B2E6E"/>
    <w:rsid w:val="000B37E4"/>
    <w:rsid w:val="000B4609"/>
    <w:rsid w:val="000B4B62"/>
    <w:rsid w:val="000B5134"/>
    <w:rsid w:val="000B59F1"/>
    <w:rsid w:val="000B5C25"/>
    <w:rsid w:val="000B5DE2"/>
    <w:rsid w:val="000B6199"/>
    <w:rsid w:val="000B63DF"/>
    <w:rsid w:val="000B70D7"/>
    <w:rsid w:val="000B733A"/>
    <w:rsid w:val="000C0B8B"/>
    <w:rsid w:val="000C1CA7"/>
    <w:rsid w:val="000C20BA"/>
    <w:rsid w:val="000C2699"/>
    <w:rsid w:val="000C3119"/>
    <w:rsid w:val="000C3220"/>
    <w:rsid w:val="000C49A3"/>
    <w:rsid w:val="000C58DC"/>
    <w:rsid w:val="000C598F"/>
    <w:rsid w:val="000C7882"/>
    <w:rsid w:val="000D0032"/>
    <w:rsid w:val="000D0183"/>
    <w:rsid w:val="000D107D"/>
    <w:rsid w:val="000D1842"/>
    <w:rsid w:val="000D18F9"/>
    <w:rsid w:val="000D1E03"/>
    <w:rsid w:val="000D3FE5"/>
    <w:rsid w:val="000D407F"/>
    <w:rsid w:val="000D4419"/>
    <w:rsid w:val="000D5A04"/>
    <w:rsid w:val="000D609E"/>
    <w:rsid w:val="000D6583"/>
    <w:rsid w:val="000E0FD9"/>
    <w:rsid w:val="000E1EEF"/>
    <w:rsid w:val="000E538C"/>
    <w:rsid w:val="000E5BA3"/>
    <w:rsid w:val="000E6AC5"/>
    <w:rsid w:val="000E733B"/>
    <w:rsid w:val="000E7432"/>
    <w:rsid w:val="000E7617"/>
    <w:rsid w:val="000E7BD9"/>
    <w:rsid w:val="000E7EBC"/>
    <w:rsid w:val="000E7F60"/>
    <w:rsid w:val="000F0448"/>
    <w:rsid w:val="000F181A"/>
    <w:rsid w:val="000F1E38"/>
    <w:rsid w:val="000F2710"/>
    <w:rsid w:val="000F2CAF"/>
    <w:rsid w:val="000F2EA1"/>
    <w:rsid w:val="000F495F"/>
    <w:rsid w:val="000F4988"/>
    <w:rsid w:val="000F7B4F"/>
    <w:rsid w:val="00100AFA"/>
    <w:rsid w:val="00101F59"/>
    <w:rsid w:val="00102DB3"/>
    <w:rsid w:val="00103314"/>
    <w:rsid w:val="001035B8"/>
    <w:rsid w:val="001036F3"/>
    <w:rsid w:val="001047C5"/>
    <w:rsid w:val="0010578D"/>
    <w:rsid w:val="00106645"/>
    <w:rsid w:val="00106B43"/>
    <w:rsid w:val="0010743C"/>
    <w:rsid w:val="001078A0"/>
    <w:rsid w:val="001124A1"/>
    <w:rsid w:val="00113D76"/>
    <w:rsid w:val="00113DC4"/>
    <w:rsid w:val="001140E7"/>
    <w:rsid w:val="00114B13"/>
    <w:rsid w:val="00115067"/>
    <w:rsid w:val="00116873"/>
    <w:rsid w:val="0011691A"/>
    <w:rsid w:val="00116993"/>
    <w:rsid w:val="00116B52"/>
    <w:rsid w:val="001177DE"/>
    <w:rsid w:val="00120D65"/>
    <w:rsid w:val="00120E9B"/>
    <w:rsid w:val="00121077"/>
    <w:rsid w:val="001216C5"/>
    <w:rsid w:val="00121FDF"/>
    <w:rsid w:val="00122D22"/>
    <w:rsid w:val="0012345B"/>
    <w:rsid w:val="0012456F"/>
    <w:rsid w:val="00124631"/>
    <w:rsid w:val="0012539E"/>
    <w:rsid w:val="00125D90"/>
    <w:rsid w:val="00125FE1"/>
    <w:rsid w:val="00126A9F"/>
    <w:rsid w:val="00127475"/>
    <w:rsid w:val="0013087F"/>
    <w:rsid w:val="00130C7D"/>
    <w:rsid w:val="001343A4"/>
    <w:rsid w:val="00134D5B"/>
    <w:rsid w:val="00134FB7"/>
    <w:rsid w:val="0013503B"/>
    <w:rsid w:val="001351DC"/>
    <w:rsid w:val="001356D3"/>
    <w:rsid w:val="00136006"/>
    <w:rsid w:val="001378FD"/>
    <w:rsid w:val="0014030F"/>
    <w:rsid w:val="001406A0"/>
    <w:rsid w:val="00140EAC"/>
    <w:rsid w:val="00141977"/>
    <w:rsid w:val="00141E29"/>
    <w:rsid w:val="00141FE5"/>
    <w:rsid w:val="00142AB2"/>
    <w:rsid w:val="00143440"/>
    <w:rsid w:val="00143619"/>
    <w:rsid w:val="00143906"/>
    <w:rsid w:val="001442E9"/>
    <w:rsid w:val="0014524C"/>
    <w:rsid w:val="0014570F"/>
    <w:rsid w:val="00147DD3"/>
    <w:rsid w:val="0015016A"/>
    <w:rsid w:val="00150291"/>
    <w:rsid w:val="0015043D"/>
    <w:rsid w:val="00150E17"/>
    <w:rsid w:val="00150EF1"/>
    <w:rsid w:val="001511BC"/>
    <w:rsid w:val="001523CF"/>
    <w:rsid w:val="00152EF1"/>
    <w:rsid w:val="00153507"/>
    <w:rsid w:val="00153A56"/>
    <w:rsid w:val="00154BE3"/>
    <w:rsid w:val="00154EE4"/>
    <w:rsid w:val="00156233"/>
    <w:rsid w:val="0015650E"/>
    <w:rsid w:val="0015770C"/>
    <w:rsid w:val="00157ED5"/>
    <w:rsid w:val="00160008"/>
    <w:rsid w:val="001600D9"/>
    <w:rsid w:val="001603CB"/>
    <w:rsid w:val="001607EB"/>
    <w:rsid w:val="00160B83"/>
    <w:rsid w:val="0016185D"/>
    <w:rsid w:val="00162B53"/>
    <w:rsid w:val="0016664D"/>
    <w:rsid w:val="0016717B"/>
    <w:rsid w:val="0017000C"/>
    <w:rsid w:val="001700AD"/>
    <w:rsid w:val="00170CDA"/>
    <w:rsid w:val="00171CD6"/>
    <w:rsid w:val="001721B7"/>
    <w:rsid w:val="0017353B"/>
    <w:rsid w:val="001742D1"/>
    <w:rsid w:val="001751C9"/>
    <w:rsid w:val="00175D8E"/>
    <w:rsid w:val="0017690E"/>
    <w:rsid w:val="0017695C"/>
    <w:rsid w:val="00177085"/>
    <w:rsid w:val="00177C38"/>
    <w:rsid w:val="00177E1B"/>
    <w:rsid w:val="001803C1"/>
    <w:rsid w:val="0018042D"/>
    <w:rsid w:val="00181F0A"/>
    <w:rsid w:val="001822B2"/>
    <w:rsid w:val="001828B4"/>
    <w:rsid w:val="00182AAF"/>
    <w:rsid w:val="00183B32"/>
    <w:rsid w:val="00183DD7"/>
    <w:rsid w:val="00183E4C"/>
    <w:rsid w:val="00184A6C"/>
    <w:rsid w:val="00184BE5"/>
    <w:rsid w:val="00186954"/>
    <w:rsid w:val="00186A8F"/>
    <w:rsid w:val="00186B92"/>
    <w:rsid w:val="00186F2E"/>
    <w:rsid w:val="001874F6"/>
    <w:rsid w:val="0018757A"/>
    <w:rsid w:val="00190049"/>
    <w:rsid w:val="00190733"/>
    <w:rsid w:val="00190876"/>
    <w:rsid w:val="00191B6D"/>
    <w:rsid w:val="00192007"/>
    <w:rsid w:val="00192462"/>
    <w:rsid w:val="0019457E"/>
    <w:rsid w:val="001947E7"/>
    <w:rsid w:val="0019527D"/>
    <w:rsid w:val="00196B34"/>
    <w:rsid w:val="001A04A2"/>
    <w:rsid w:val="001A0D95"/>
    <w:rsid w:val="001A148B"/>
    <w:rsid w:val="001A1D3E"/>
    <w:rsid w:val="001A1F6B"/>
    <w:rsid w:val="001A475C"/>
    <w:rsid w:val="001A4BC0"/>
    <w:rsid w:val="001A4D08"/>
    <w:rsid w:val="001A520E"/>
    <w:rsid w:val="001A53F4"/>
    <w:rsid w:val="001A55BA"/>
    <w:rsid w:val="001A5634"/>
    <w:rsid w:val="001A701F"/>
    <w:rsid w:val="001A71D5"/>
    <w:rsid w:val="001B0848"/>
    <w:rsid w:val="001B1D3E"/>
    <w:rsid w:val="001B1E45"/>
    <w:rsid w:val="001B22AA"/>
    <w:rsid w:val="001B2B5F"/>
    <w:rsid w:val="001B3AFA"/>
    <w:rsid w:val="001B3F01"/>
    <w:rsid w:val="001B43C7"/>
    <w:rsid w:val="001B492D"/>
    <w:rsid w:val="001B5941"/>
    <w:rsid w:val="001B5FFA"/>
    <w:rsid w:val="001B7277"/>
    <w:rsid w:val="001C1545"/>
    <w:rsid w:val="001C2643"/>
    <w:rsid w:val="001C3924"/>
    <w:rsid w:val="001C4E97"/>
    <w:rsid w:val="001C50A2"/>
    <w:rsid w:val="001C5ED8"/>
    <w:rsid w:val="001C6709"/>
    <w:rsid w:val="001C6E99"/>
    <w:rsid w:val="001C721F"/>
    <w:rsid w:val="001C7F83"/>
    <w:rsid w:val="001D03FC"/>
    <w:rsid w:val="001D1D58"/>
    <w:rsid w:val="001D2357"/>
    <w:rsid w:val="001D2403"/>
    <w:rsid w:val="001D2486"/>
    <w:rsid w:val="001D258D"/>
    <w:rsid w:val="001D274D"/>
    <w:rsid w:val="001D52E6"/>
    <w:rsid w:val="001D57F1"/>
    <w:rsid w:val="001D7A72"/>
    <w:rsid w:val="001E1387"/>
    <w:rsid w:val="001E21F6"/>
    <w:rsid w:val="001E308C"/>
    <w:rsid w:val="001E31A8"/>
    <w:rsid w:val="001E405D"/>
    <w:rsid w:val="001E40FB"/>
    <w:rsid w:val="001E76A5"/>
    <w:rsid w:val="001F0071"/>
    <w:rsid w:val="001F1B68"/>
    <w:rsid w:val="001F29A4"/>
    <w:rsid w:val="001F2D1F"/>
    <w:rsid w:val="001F33BB"/>
    <w:rsid w:val="001F3625"/>
    <w:rsid w:val="001F47F4"/>
    <w:rsid w:val="001F49DC"/>
    <w:rsid w:val="001F503B"/>
    <w:rsid w:val="001F5C52"/>
    <w:rsid w:val="001F6149"/>
    <w:rsid w:val="001F6C5B"/>
    <w:rsid w:val="001F6F92"/>
    <w:rsid w:val="001F74B2"/>
    <w:rsid w:val="001F7FE1"/>
    <w:rsid w:val="00200D80"/>
    <w:rsid w:val="00201493"/>
    <w:rsid w:val="00202F8F"/>
    <w:rsid w:val="0020498C"/>
    <w:rsid w:val="00204C29"/>
    <w:rsid w:val="00204F78"/>
    <w:rsid w:val="0020501D"/>
    <w:rsid w:val="002054E6"/>
    <w:rsid w:val="0020693F"/>
    <w:rsid w:val="00206BCF"/>
    <w:rsid w:val="00207D7A"/>
    <w:rsid w:val="00211493"/>
    <w:rsid w:val="00211B18"/>
    <w:rsid w:val="002128F9"/>
    <w:rsid w:val="00213027"/>
    <w:rsid w:val="00213CD1"/>
    <w:rsid w:val="00215178"/>
    <w:rsid w:val="0021527D"/>
    <w:rsid w:val="00216130"/>
    <w:rsid w:val="00216538"/>
    <w:rsid w:val="00216D99"/>
    <w:rsid w:val="0022037E"/>
    <w:rsid w:val="00221462"/>
    <w:rsid w:val="00221B84"/>
    <w:rsid w:val="00222B16"/>
    <w:rsid w:val="00223547"/>
    <w:rsid w:val="002252C2"/>
    <w:rsid w:val="0022727A"/>
    <w:rsid w:val="00227357"/>
    <w:rsid w:val="002273F7"/>
    <w:rsid w:val="0022742D"/>
    <w:rsid w:val="00230B7F"/>
    <w:rsid w:val="0023124A"/>
    <w:rsid w:val="00231BA1"/>
    <w:rsid w:val="00231C14"/>
    <w:rsid w:val="00232E31"/>
    <w:rsid w:val="00233DE9"/>
    <w:rsid w:val="00234B27"/>
    <w:rsid w:val="00235244"/>
    <w:rsid w:val="00235A98"/>
    <w:rsid w:val="002362BB"/>
    <w:rsid w:val="00236F7A"/>
    <w:rsid w:val="0023726A"/>
    <w:rsid w:val="00237B66"/>
    <w:rsid w:val="00240303"/>
    <w:rsid w:val="00241DFE"/>
    <w:rsid w:val="00242F61"/>
    <w:rsid w:val="002447EC"/>
    <w:rsid w:val="002448E8"/>
    <w:rsid w:val="00244ECC"/>
    <w:rsid w:val="00246EEC"/>
    <w:rsid w:val="0024738D"/>
    <w:rsid w:val="00247894"/>
    <w:rsid w:val="00247F25"/>
    <w:rsid w:val="00252F24"/>
    <w:rsid w:val="00252FAF"/>
    <w:rsid w:val="002532F6"/>
    <w:rsid w:val="00254E4B"/>
    <w:rsid w:val="002550FF"/>
    <w:rsid w:val="002553E5"/>
    <w:rsid w:val="00255477"/>
    <w:rsid w:val="00256200"/>
    <w:rsid w:val="002565E7"/>
    <w:rsid w:val="00260F85"/>
    <w:rsid w:val="00261637"/>
    <w:rsid w:val="002618E0"/>
    <w:rsid w:val="00262691"/>
    <w:rsid w:val="002627D8"/>
    <w:rsid w:val="002635DE"/>
    <w:rsid w:val="00264E3E"/>
    <w:rsid w:val="00264E49"/>
    <w:rsid w:val="00265451"/>
    <w:rsid w:val="00265AE8"/>
    <w:rsid w:val="00265D25"/>
    <w:rsid w:val="00267A10"/>
    <w:rsid w:val="00271BCD"/>
    <w:rsid w:val="00271D73"/>
    <w:rsid w:val="002727ED"/>
    <w:rsid w:val="00273249"/>
    <w:rsid w:val="00273797"/>
    <w:rsid w:val="00273C66"/>
    <w:rsid w:val="00274603"/>
    <w:rsid w:val="002747A8"/>
    <w:rsid w:val="002749EB"/>
    <w:rsid w:val="00274F40"/>
    <w:rsid w:val="00275F23"/>
    <w:rsid w:val="00276A72"/>
    <w:rsid w:val="00277FD2"/>
    <w:rsid w:val="00280095"/>
    <w:rsid w:val="00280208"/>
    <w:rsid w:val="00280634"/>
    <w:rsid w:val="00280FB8"/>
    <w:rsid w:val="0028245C"/>
    <w:rsid w:val="00282B49"/>
    <w:rsid w:val="00283093"/>
    <w:rsid w:val="00283ECF"/>
    <w:rsid w:val="0028441E"/>
    <w:rsid w:val="00284901"/>
    <w:rsid w:val="00284C6C"/>
    <w:rsid w:val="00284D8E"/>
    <w:rsid w:val="0028535C"/>
    <w:rsid w:val="002862DD"/>
    <w:rsid w:val="0028633B"/>
    <w:rsid w:val="00286B3D"/>
    <w:rsid w:val="00286BE0"/>
    <w:rsid w:val="002872E4"/>
    <w:rsid w:val="00290036"/>
    <w:rsid w:val="0029030D"/>
    <w:rsid w:val="00290B79"/>
    <w:rsid w:val="00291AC4"/>
    <w:rsid w:val="002922A2"/>
    <w:rsid w:val="00292C73"/>
    <w:rsid w:val="0029346D"/>
    <w:rsid w:val="0029366A"/>
    <w:rsid w:val="00293D6B"/>
    <w:rsid w:val="00294B2F"/>
    <w:rsid w:val="00294B61"/>
    <w:rsid w:val="00296E62"/>
    <w:rsid w:val="00296E8D"/>
    <w:rsid w:val="00296E9B"/>
    <w:rsid w:val="00297621"/>
    <w:rsid w:val="002A0454"/>
    <w:rsid w:val="002A11A1"/>
    <w:rsid w:val="002A2264"/>
    <w:rsid w:val="002A2A48"/>
    <w:rsid w:val="002A2DAA"/>
    <w:rsid w:val="002A2FA4"/>
    <w:rsid w:val="002A3214"/>
    <w:rsid w:val="002A3F0F"/>
    <w:rsid w:val="002A427E"/>
    <w:rsid w:val="002A47B9"/>
    <w:rsid w:val="002A482B"/>
    <w:rsid w:val="002A64E7"/>
    <w:rsid w:val="002A6FA1"/>
    <w:rsid w:val="002A76D2"/>
    <w:rsid w:val="002B1708"/>
    <w:rsid w:val="002B2595"/>
    <w:rsid w:val="002B3804"/>
    <w:rsid w:val="002B478A"/>
    <w:rsid w:val="002B4DC3"/>
    <w:rsid w:val="002B4F8A"/>
    <w:rsid w:val="002B6443"/>
    <w:rsid w:val="002B6C91"/>
    <w:rsid w:val="002B77EE"/>
    <w:rsid w:val="002B7DC0"/>
    <w:rsid w:val="002C0717"/>
    <w:rsid w:val="002C0C69"/>
    <w:rsid w:val="002C0CA4"/>
    <w:rsid w:val="002C110F"/>
    <w:rsid w:val="002C15D1"/>
    <w:rsid w:val="002C17BE"/>
    <w:rsid w:val="002C1B66"/>
    <w:rsid w:val="002C25FB"/>
    <w:rsid w:val="002C2886"/>
    <w:rsid w:val="002C367B"/>
    <w:rsid w:val="002C37A9"/>
    <w:rsid w:val="002C4631"/>
    <w:rsid w:val="002C5DCA"/>
    <w:rsid w:val="002C611B"/>
    <w:rsid w:val="002C655F"/>
    <w:rsid w:val="002C72E5"/>
    <w:rsid w:val="002C7832"/>
    <w:rsid w:val="002C7B27"/>
    <w:rsid w:val="002D08D2"/>
    <w:rsid w:val="002D18F4"/>
    <w:rsid w:val="002D1ADF"/>
    <w:rsid w:val="002D1B0E"/>
    <w:rsid w:val="002D26B2"/>
    <w:rsid w:val="002D2B93"/>
    <w:rsid w:val="002D30B8"/>
    <w:rsid w:val="002D35A3"/>
    <w:rsid w:val="002D35E2"/>
    <w:rsid w:val="002D4CD0"/>
    <w:rsid w:val="002D59D6"/>
    <w:rsid w:val="002D687C"/>
    <w:rsid w:val="002D6CEE"/>
    <w:rsid w:val="002D77A5"/>
    <w:rsid w:val="002D7CF8"/>
    <w:rsid w:val="002D7EA9"/>
    <w:rsid w:val="002E04E8"/>
    <w:rsid w:val="002E0941"/>
    <w:rsid w:val="002E2261"/>
    <w:rsid w:val="002E3174"/>
    <w:rsid w:val="002E3B1D"/>
    <w:rsid w:val="002E3D9B"/>
    <w:rsid w:val="002E4797"/>
    <w:rsid w:val="002E484C"/>
    <w:rsid w:val="002E5872"/>
    <w:rsid w:val="002E5DC2"/>
    <w:rsid w:val="002E67E6"/>
    <w:rsid w:val="002F093E"/>
    <w:rsid w:val="002F0D64"/>
    <w:rsid w:val="002F1B60"/>
    <w:rsid w:val="002F20F9"/>
    <w:rsid w:val="002F221C"/>
    <w:rsid w:val="002F26E4"/>
    <w:rsid w:val="002F2EA9"/>
    <w:rsid w:val="002F3125"/>
    <w:rsid w:val="002F3830"/>
    <w:rsid w:val="002F3AB3"/>
    <w:rsid w:val="002F518E"/>
    <w:rsid w:val="002F53D6"/>
    <w:rsid w:val="002F59BB"/>
    <w:rsid w:val="002F5F04"/>
    <w:rsid w:val="002F6A28"/>
    <w:rsid w:val="002F7540"/>
    <w:rsid w:val="00302178"/>
    <w:rsid w:val="00302325"/>
    <w:rsid w:val="00302DCB"/>
    <w:rsid w:val="00302E3E"/>
    <w:rsid w:val="00303F4B"/>
    <w:rsid w:val="00304640"/>
    <w:rsid w:val="0030467B"/>
    <w:rsid w:val="003047B7"/>
    <w:rsid w:val="00304F8C"/>
    <w:rsid w:val="00305460"/>
    <w:rsid w:val="00306821"/>
    <w:rsid w:val="003073D9"/>
    <w:rsid w:val="003105CD"/>
    <w:rsid w:val="00310D4D"/>
    <w:rsid w:val="00311F9B"/>
    <w:rsid w:val="00311FBB"/>
    <w:rsid w:val="0031206E"/>
    <w:rsid w:val="00312807"/>
    <w:rsid w:val="00317F5B"/>
    <w:rsid w:val="00320757"/>
    <w:rsid w:val="00321823"/>
    <w:rsid w:val="003223CB"/>
    <w:rsid w:val="00322490"/>
    <w:rsid w:val="003237D4"/>
    <w:rsid w:val="00323C7D"/>
    <w:rsid w:val="00324230"/>
    <w:rsid w:val="003255F1"/>
    <w:rsid w:val="00325F46"/>
    <w:rsid w:val="00326346"/>
    <w:rsid w:val="003270B3"/>
    <w:rsid w:val="00327F19"/>
    <w:rsid w:val="003306F1"/>
    <w:rsid w:val="00331713"/>
    <w:rsid w:val="00332965"/>
    <w:rsid w:val="00332979"/>
    <w:rsid w:val="00332C71"/>
    <w:rsid w:val="00333A82"/>
    <w:rsid w:val="003341F1"/>
    <w:rsid w:val="00334B18"/>
    <w:rsid w:val="00334B86"/>
    <w:rsid w:val="00337CCD"/>
    <w:rsid w:val="00340CD1"/>
    <w:rsid w:val="0034112F"/>
    <w:rsid w:val="003413ED"/>
    <w:rsid w:val="003415ED"/>
    <w:rsid w:val="0034171D"/>
    <w:rsid w:val="00341DE7"/>
    <w:rsid w:val="00342022"/>
    <w:rsid w:val="003420A9"/>
    <w:rsid w:val="00342BAA"/>
    <w:rsid w:val="0034760C"/>
    <w:rsid w:val="00350F76"/>
    <w:rsid w:val="003517B1"/>
    <w:rsid w:val="003526C9"/>
    <w:rsid w:val="0035277F"/>
    <w:rsid w:val="00352D4D"/>
    <w:rsid w:val="00352D71"/>
    <w:rsid w:val="00353B0E"/>
    <w:rsid w:val="00353DC8"/>
    <w:rsid w:val="00354A3C"/>
    <w:rsid w:val="00354E42"/>
    <w:rsid w:val="00356FD4"/>
    <w:rsid w:val="00357352"/>
    <w:rsid w:val="003605AD"/>
    <w:rsid w:val="0036236D"/>
    <w:rsid w:val="00362766"/>
    <w:rsid w:val="003650F4"/>
    <w:rsid w:val="00365286"/>
    <w:rsid w:val="003654AE"/>
    <w:rsid w:val="0036691F"/>
    <w:rsid w:val="00366BA6"/>
    <w:rsid w:val="00366F36"/>
    <w:rsid w:val="003675EC"/>
    <w:rsid w:val="00370B5B"/>
    <w:rsid w:val="00370FA0"/>
    <w:rsid w:val="00371E90"/>
    <w:rsid w:val="00372F06"/>
    <w:rsid w:val="00374037"/>
    <w:rsid w:val="003740A3"/>
    <w:rsid w:val="0037410B"/>
    <w:rsid w:val="003741CD"/>
    <w:rsid w:val="0037760A"/>
    <w:rsid w:val="00377B4E"/>
    <w:rsid w:val="003802BA"/>
    <w:rsid w:val="0038049A"/>
    <w:rsid w:val="0038049B"/>
    <w:rsid w:val="00380DAF"/>
    <w:rsid w:val="00381117"/>
    <w:rsid w:val="00381240"/>
    <w:rsid w:val="00381D54"/>
    <w:rsid w:val="00381F00"/>
    <w:rsid w:val="00382B8C"/>
    <w:rsid w:val="00382BFB"/>
    <w:rsid w:val="0038315D"/>
    <w:rsid w:val="00384C2B"/>
    <w:rsid w:val="00385207"/>
    <w:rsid w:val="0038718C"/>
    <w:rsid w:val="00387283"/>
    <w:rsid w:val="003873CC"/>
    <w:rsid w:val="003876BD"/>
    <w:rsid w:val="003906A0"/>
    <w:rsid w:val="0039114D"/>
    <w:rsid w:val="0039181E"/>
    <w:rsid w:val="00391A56"/>
    <w:rsid w:val="00391D76"/>
    <w:rsid w:val="003935C7"/>
    <w:rsid w:val="003958D7"/>
    <w:rsid w:val="003962CD"/>
    <w:rsid w:val="00396F4D"/>
    <w:rsid w:val="0039717B"/>
    <w:rsid w:val="003A08D0"/>
    <w:rsid w:val="003A13C8"/>
    <w:rsid w:val="003A27E3"/>
    <w:rsid w:val="003A2B2C"/>
    <w:rsid w:val="003A2ED8"/>
    <w:rsid w:val="003A4CBD"/>
    <w:rsid w:val="003A56CE"/>
    <w:rsid w:val="003A69F3"/>
    <w:rsid w:val="003A6CBD"/>
    <w:rsid w:val="003A7026"/>
    <w:rsid w:val="003B0737"/>
    <w:rsid w:val="003B0CF6"/>
    <w:rsid w:val="003B0FCD"/>
    <w:rsid w:val="003B1279"/>
    <w:rsid w:val="003B151E"/>
    <w:rsid w:val="003B1F1D"/>
    <w:rsid w:val="003B20EF"/>
    <w:rsid w:val="003B2683"/>
    <w:rsid w:val="003B2AAA"/>
    <w:rsid w:val="003B35E0"/>
    <w:rsid w:val="003B37F0"/>
    <w:rsid w:val="003B39DF"/>
    <w:rsid w:val="003B523B"/>
    <w:rsid w:val="003B60D9"/>
    <w:rsid w:val="003B619E"/>
    <w:rsid w:val="003B622E"/>
    <w:rsid w:val="003B6489"/>
    <w:rsid w:val="003B6586"/>
    <w:rsid w:val="003B7B84"/>
    <w:rsid w:val="003C08B4"/>
    <w:rsid w:val="003C1699"/>
    <w:rsid w:val="003C1CE2"/>
    <w:rsid w:val="003C1F27"/>
    <w:rsid w:val="003C23B0"/>
    <w:rsid w:val="003C3292"/>
    <w:rsid w:val="003C3919"/>
    <w:rsid w:val="003C4429"/>
    <w:rsid w:val="003C46B7"/>
    <w:rsid w:val="003C4B47"/>
    <w:rsid w:val="003C5D05"/>
    <w:rsid w:val="003C64D8"/>
    <w:rsid w:val="003C79B3"/>
    <w:rsid w:val="003D049A"/>
    <w:rsid w:val="003D0709"/>
    <w:rsid w:val="003D13C4"/>
    <w:rsid w:val="003D1AE9"/>
    <w:rsid w:val="003D203F"/>
    <w:rsid w:val="003D23E5"/>
    <w:rsid w:val="003D284E"/>
    <w:rsid w:val="003D2936"/>
    <w:rsid w:val="003D31A0"/>
    <w:rsid w:val="003D37FE"/>
    <w:rsid w:val="003D3974"/>
    <w:rsid w:val="003D44C7"/>
    <w:rsid w:val="003D4574"/>
    <w:rsid w:val="003D4DA3"/>
    <w:rsid w:val="003D52BA"/>
    <w:rsid w:val="003D58C0"/>
    <w:rsid w:val="003D5B99"/>
    <w:rsid w:val="003D62A0"/>
    <w:rsid w:val="003D6DB8"/>
    <w:rsid w:val="003D7DCF"/>
    <w:rsid w:val="003E0B1D"/>
    <w:rsid w:val="003E16F4"/>
    <w:rsid w:val="003E1EEF"/>
    <w:rsid w:val="003E1FCF"/>
    <w:rsid w:val="003E2541"/>
    <w:rsid w:val="003E2C97"/>
    <w:rsid w:val="003E319B"/>
    <w:rsid w:val="003E37E0"/>
    <w:rsid w:val="003E3DF1"/>
    <w:rsid w:val="003E56ED"/>
    <w:rsid w:val="003E65B6"/>
    <w:rsid w:val="003E6FB1"/>
    <w:rsid w:val="003E7694"/>
    <w:rsid w:val="003E79EC"/>
    <w:rsid w:val="003E7F3E"/>
    <w:rsid w:val="003F06A8"/>
    <w:rsid w:val="003F0A29"/>
    <w:rsid w:val="003F0E71"/>
    <w:rsid w:val="003F2D20"/>
    <w:rsid w:val="003F2D55"/>
    <w:rsid w:val="003F302D"/>
    <w:rsid w:val="003F49A0"/>
    <w:rsid w:val="003F6732"/>
    <w:rsid w:val="003F683E"/>
    <w:rsid w:val="003F748F"/>
    <w:rsid w:val="00400481"/>
    <w:rsid w:val="00400E82"/>
    <w:rsid w:val="00401503"/>
    <w:rsid w:val="00401E61"/>
    <w:rsid w:val="00402C9A"/>
    <w:rsid w:val="004031E6"/>
    <w:rsid w:val="00403594"/>
    <w:rsid w:val="00403634"/>
    <w:rsid w:val="00405021"/>
    <w:rsid w:val="00405A94"/>
    <w:rsid w:val="0040625E"/>
    <w:rsid w:val="00407A9B"/>
    <w:rsid w:val="00410CDC"/>
    <w:rsid w:val="00413077"/>
    <w:rsid w:val="00414AC6"/>
    <w:rsid w:val="00414E2A"/>
    <w:rsid w:val="004150BF"/>
    <w:rsid w:val="00415BC8"/>
    <w:rsid w:val="00416DA9"/>
    <w:rsid w:val="0041705A"/>
    <w:rsid w:val="00417888"/>
    <w:rsid w:val="004217DF"/>
    <w:rsid w:val="00421A22"/>
    <w:rsid w:val="0042237D"/>
    <w:rsid w:val="004231CF"/>
    <w:rsid w:val="004233E2"/>
    <w:rsid w:val="0042478A"/>
    <w:rsid w:val="004248BA"/>
    <w:rsid w:val="00424B1A"/>
    <w:rsid w:val="00424E72"/>
    <w:rsid w:val="00425341"/>
    <w:rsid w:val="00425863"/>
    <w:rsid w:val="00425E49"/>
    <w:rsid w:val="004271AD"/>
    <w:rsid w:val="00427CCD"/>
    <w:rsid w:val="00430385"/>
    <w:rsid w:val="00431941"/>
    <w:rsid w:val="00432A5C"/>
    <w:rsid w:val="00432B7B"/>
    <w:rsid w:val="00432C79"/>
    <w:rsid w:val="00434434"/>
    <w:rsid w:val="004344C3"/>
    <w:rsid w:val="00434916"/>
    <w:rsid w:val="00437441"/>
    <w:rsid w:val="00437591"/>
    <w:rsid w:val="00437D05"/>
    <w:rsid w:val="00440A8B"/>
    <w:rsid w:val="00440E26"/>
    <w:rsid w:val="004411B4"/>
    <w:rsid w:val="00441AB5"/>
    <w:rsid w:val="00441CA2"/>
    <w:rsid w:val="00442741"/>
    <w:rsid w:val="00443271"/>
    <w:rsid w:val="004437F4"/>
    <w:rsid w:val="00443F03"/>
    <w:rsid w:val="00444A5E"/>
    <w:rsid w:val="00444F5F"/>
    <w:rsid w:val="004453C2"/>
    <w:rsid w:val="00445FBF"/>
    <w:rsid w:val="00446225"/>
    <w:rsid w:val="0044623C"/>
    <w:rsid w:val="00447257"/>
    <w:rsid w:val="0044777F"/>
    <w:rsid w:val="00447850"/>
    <w:rsid w:val="00447880"/>
    <w:rsid w:val="00450621"/>
    <w:rsid w:val="004513F0"/>
    <w:rsid w:val="00451734"/>
    <w:rsid w:val="00451CCC"/>
    <w:rsid w:val="00453B10"/>
    <w:rsid w:val="00453F45"/>
    <w:rsid w:val="00454026"/>
    <w:rsid w:val="004542DE"/>
    <w:rsid w:val="00454D9A"/>
    <w:rsid w:val="00454DBB"/>
    <w:rsid w:val="00454FB5"/>
    <w:rsid w:val="00455023"/>
    <w:rsid w:val="00455174"/>
    <w:rsid w:val="004562B2"/>
    <w:rsid w:val="00456A22"/>
    <w:rsid w:val="00456E86"/>
    <w:rsid w:val="00457E77"/>
    <w:rsid w:val="00460341"/>
    <w:rsid w:val="004603F2"/>
    <w:rsid w:val="00460D0A"/>
    <w:rsid w:val="00460E6C"/>
    <w:rsid w:val="004612C4"/>
    <w:rsid w:val="00462223"/>
    <w:rsid w:val="00462258"/>
    <w:rsid w:val="00462928"/>
    <w:rsid w:val="0046292F"/>
    <w:rsid w:val="00462C6B"/>
    <w:rsid w:val="00463FF6"/>
    <w:rsid w:val="004644AD"/>
    <w:rsid w:val="004648A0"/>
    <w:rsid w:val="00465049"/>
    <w:rsid w:val="00465645"/>
    <w:rsid w:val="00465700"/>
    <w:rsid w:val="00466124"/>
    <w:rsid w:val="0046633E"/>
    <w:rsid w:val="004664BE"/>
    <w:rsid w:val="00466BDF"/>
    <w:rsid w:val="00466E12"/>
    <w:rsid w:val="004676A7"/>
    <w:rsid w:val="00467AAC"/>
    <w:rsid w:val="004711AD"/>
    <w:rsid w:val="0047191E"/>
    <w:rsid w:val="00471D2E"/>
    <w:rsid w:val="004724B1"/>
    <w:rsid w:val="004738FA"/>
    <w:rsid w:val="00473A72"/>
    <w:rsid w:val="00474060"/>
    <w:rsid w:val="00474304"/>
    <w:rsid w:val="00474DAA"/>
    <w:rsid w:val="00474DE5"/>
    <w:rsid w:val="0047572F"/>
    <w:rsid w:val="004817A6"/>
    <w:rsid w:val="0048187E"/>
    <w:rsid w:val="00481A90"/>
    <w:rsid w:val="0048417F"/>
    <w:rsid w:val="00485F1E"/>
    <w:rsid w:val="00486478"/>
    <w:rsid w:val="0048683B"/>
    <w:rsid w:val="004878F7"/>
    <w:rsid w:val="00487BC5"/>
    <w:rsid w:val="00487F30"/>
    <w:rsid w:val="004900ED"/>
    <w:rsid w:val="004900FF"/>
    <w:rsid w:val="00490ED3"/>
    <w:rsid w:val="0049146A"/>
    <w:rsid w:val="00491A6A"/>
    <w:rsid w:val="004922E0"/>
    <w:rsid w:val="004929A3"/>
    <w:rsid w:val="004944E5"/>
    <w:rsid w:val="00494CB3"/>
    <w:rsid w:val="004960C6"/>
    <w:rsid w:val="004968D1"/>
    <w:rsid w:val="00496EB4"/>
    <w:rsid w:val="00497BDF"/>
    <w:rsid w:val="004A0233"/>
    <w:rsid w:val="004A0328"/>
    <w:rsid w:val="004A043C"/>
    <w:rsid w:val="004A06A0"/>
    <w:rsid w:val="004A0886"/>
    <w:rsid w:val="004A0A74"/>
    <w:rsid w:val="004A0D22"/>
    <w:rsid w:val="004A133B"/>
    <w:rsid w:val="004A13CA"/>
    <w:rsid w:val="004A23B6"/>
    <w:rsid w:val="004A2855"/>
    <w:rsid w:val="004A2C5B"/>
    <w:rsid w:val="004A2E8F"/>
    <w:rsid w:val="004A45A9"/>
    <w:rsid w:val="004A56D8"/>
    <w:rsid w:val="004A5782"/>
    <w:rsid w:val="004A692F"/>
    <w:rsid w:val="004A708B"/>
    <w:rsid w:val="004A7890"/>
    <w:rsid w:val="004B0D97"/>
    <w:rsid w:val="004B4BD7"/>
    <w:rsid w:val="004B4D12"/>
    <w:rsid w:val="004B58A2"/>
    <w:rsid w:val="004B6F8B"/>
    <w:rsid w:val="004B7DB0"/>
    <w:rsid w:val="004C09FC"/>
    <w:rsid w:val="004C0EA7"/>
    <w:rsid w:val="004C1687"/>
    <w:rsid w:val="004C2324"/>
    <w:rsid w:val="004C3CDB"/>
    <w:rsid w:val="004C3E47"/>
    <w:rsid w:val="004C3F39"/>
    <w:rsid w:val="004C4266"/>
    <w:rsid w:val="004D05F5"/>
    <w:rsid w:val="004D11AB"/>
    <w:rsid w:val="004D1AAF"/>
    <w:rsid w:val="004D24EB"/>
    <w:rsid w:val="004D27ED"/>
    <w:rsid w:val="004D2903"/>
    <w:rsid w:val="004D2B4F"/>
    <w:rsid w:val="004D2BC4"/>
    <w:rsid w:val="004D360F"/>
    <w:rsid w:val="004D39B2"/>
    <w:rsid w:val="004D4683"/>
    <w:rsid w:val="004D55A8"/>
    <w:rsid w:val="004D58E3"/>
    <w:rsid w:val="004D5B8F"/>
    <w:rsid w:val="004D5D05"/>
    <w:rsid w:val="004D5DCC"/>
    <w:rsid w:val="004D719D"/>
    <w:rsid w:val="004D7CD9"/>
    <w:rsid w:val="004E01CD"/>
    <w:rsid w:val="004E048F"/>
    <w:rsid w:val="004E1700"/>
    <w:rsid w:val="004E1890"/>
    <w:rsid w:val="004E1F95"/>
    <w:rsid w:val="004E23A7"/>
    <w:rsid w:val="004E262B"/>
    <w:rsid w:val="004E311C"/>
    <w:rsid w:val="004E363D"/>
    <w:rsid w:val="004E495B"/>
    <w:rsid w:val="004E531E"/>
    <w:rsid w:val="004E5370"/>
    <w:rsid w:val="004E573A"/>
    <w:rsid w:val="004E5EFB"/>
    <w:rsid w:val="004E7AF7"/>
    <w:rsid w:val="004E7F37"/>
    <w:rsid w:val="004F1BC4"/>
    <w:rsid w:val="004F205C"/>
    <w:rsid w:val="004F343C"/>
    <w:rsid w:val="004F661B"/>
    <w:rsid w:val="004F6A2D"/>
    <w:rsid w:val="004F71FF"/>
    <w:rsid w:val="00502454"/>
    <w:rsid w:val="0050271B"/>
    <w:rsid w:val="005038C2"/>
    <w:rsid w:val="00503DC7"/>
    <w:rsid w:val="00503E90"/>
    <w:rsid w:val="005048CC"/>
    <w:rsid w:val="00505103"/>
    <w:rsid w:val="00505302"/>
    <w:rsid w:val="005057FC"/>
    <w:rsid w:val="00506556"/>
    <w:rsid w:val="0051091E"/>
    <w:rsid w:val="0051126E"/>
    <w:rsid w:val="00512E14"/>
    <w:rsid w:val="00513630"/>
    <w:rsid w:val="0051459C"/>
    <w:rsid w:val="005145FF"/>
    <w:rsid w:val="0051519A"/>
    <w:rsid w:val="0051568B"/>
    <w:rsid w:val="00515A55"/>
    <w:rsid w:val="00515C59"/>
    <w:rsid w:val="00515EC7"/>
    <w:rsid w:val="005171D2"/>
    <w:rsid w:val="0051721E"/>
    <w:rsid w:val="005173B9"/>
    <w:rsid w:val="0051742B"/>
    <w:rsid w:val="00517470"/>
    <w:rsid w:val="005204A0"/>
    <w:rsid w:val="005204F1"/>
    <w:rsid w:val="00520DAC"/>
    <w:rsid w:val="00520E82"/>
    <w:rsid w:val="00520EF9"/>
    <w:rsid w:val="0052182F"/>
    <w:rsid w:val="00521E71"/>
    <w:rsid w:val="0052387A"/>
    <w:rsid w:val="00523BE2"/>
    <w:rsid w:val="005240AD"/>
    <w:rsid w:val="005242E9"/>
    <w:rsid w:val="0052439F"/>
    <w:rsid w:val="0052465B"/>
    <w:rsid w:val="005264A1"/>
    <w:rsid w:val="00527068"/>
    <w:rsid w:val="00527EA3"/>
    <w:rsid w:val="00530683"/>
    <w:rsid w:val="00530EC9"/>
    <w:rsid w:val="00531311"/>
    <w:rsid w:val="0053136B"/>
    <w:rsid w:val="00531B25"/>
    <w:rsid w:val="00532254"/>
    <w:rsid w:val="005325EC"/>
    <w:rsid w:val="00532E61"/>
    <w:rsid w:val="00533223"/>
    <w:rsid w:val="005339DA"/>
    <w:rsid w:val="00533A5D"/>
    <w:rsid w:val="00533E3C"/>
    <w:rsid w:val="005340E3"/>
    <w:rsid w:val="00534F8C"/>
    <w:rsid w:val="005356E4"/>
    <w:rsid w:val="00535EB8"/>
    <w:rsid w:val="0053701F"/>
    <w:rsid w:val="0053755F"/>
    <w:rsid w:val="00537B08"/>
    <w:rsid w:val="00537E3E"/>
    <w:rsid w:val="005400C5"/>
    <w:rsid w:val="005400E8"/>
    <w:rsid w:val="005445A6"/>
    <w:rsid w:val="0054482F"/>
    <w:rsid w:val="00544E9C"/>
    <w:rsid w:val="005450C8"/>
    <w:rsid w:val="005461F4"/>
    <w:rsid w:val="00546332"/>
    <w:rsid w:val="00546364"/>
    <w:rsid w:val="00546967"/>
    <w:rsid w:val="00547418"/>
    <w:rsid w:val="00547963"/>
    <w:rsid w:val="0055025E"/>
    <w:rsid w:val="00550BA1"/>
    <w:rsid w:val="005511EF"/>
    <w:rsid w:val="0055152F"/>
    <w:rsid w:val="00551C34"/>
    <w:rsid w:val="00551F92"/>
    <w:rsid w:val="00552318"/>
    <w:rsid w:val="005525F8"/>
    <w:rsid w:val="00553C8E"/>
    <w:rsid w:val="00554B95"/>
    <w:rsid w:val="00555420"/>
    <w:rsid w:val="005568A9"/>
    <w:rsid w:val="00556BA3"/>
    <w:rsid w:val="005609DA"/>
    <w:rsid w:val="005630CB"/>
    <w:rsid w:val="0056390E"/>
    <w:rsid w:val="00563A59"/>
    <w:rsid w:val="00563F72"/>
    <w:rsid w:val="00564A44"/>
    <w:rsid w:val="00564D94"/>
    <w:rsid w:val="0056534E"/>
    <w:rsid w:val="005653DE"/>
    <w:rsid w:val="005662D6"/>
    <w:rsid w:val="0056660F"/>
    <w:rsid w:val="005666C6"/>
    <w:rsid w:val="0056743A"/>
    <w:rsid w:val="005704D8"/>
    <w:rsid w:val="005713BD"/>
    <w:rsid w:val="0057151F"/>
    <w:rsid w:val="0057162E"/>
    <w:rsid w:val="005716A0"/>
    <w:rsid w:val="005716ED"/>
    <w:rsid w:val="00572919"/>
    <w:rsid w:val="00572AF4"/>
    <w:rsid w:val="00573BBD"/>
    <w:rsid w:val="00574CF0"/>
    <w:rsid w:val="005757FB"/>
    <w:rsid w:val="00575C2F"/>
    <w:rsid w:val="00575F71"/>
    <w:rsid w:val="0057608E"/>
    <w:rsid w:val="0057668E"/>
    <w:rsid w:val="005766A0"/>
    <w:rsid w:val="00576B0C"/>
    <w:rsid w:val="005779A2"/>
    <w:rsid w:val="00580DB3"/>
    <w:rsid w:val="00581CCF"/>
    <w:rsid w:val="0058325B"/>
    <w:rsid w:val="00584750"/>
    <w:rsid w:val="00584AF1"/>
    <w:rsid w:val="00585936"/>
    <w:rsid w:val="00585C19"/>
    <w:rsid w:val="00587A42"/>
    <w:rsid w:val="00587E03"/>
    <w:rsid w:val="00590674"/>
    <w:rsid w:val="00590A3D"/>
    <w:rsid w:val="005914AB"/>
    <w:rsid w:val="005916E3"/>
    <w:rsid w:val="00591E0F"/>
    <w:rsid w:val="00593181"/>
    <w:rsid w:val="00595474"/>
    <w:rsid w:val="00595F3C"/>
    <w:rsid w:val="0059646C"/>
    <w:rsid w:val="005966AE"/>
    <w:rsid w:val="00596D5D"/>
    <w:rsid w:val="005971C5"/>
    <w:rsid w:val="0059767E"/>
    <w:rsid w:val="005A236B"/>
    <w:rsid w:val="005A2FAB"/>
    <w:rsid w:val="005A30AC"/>
    <w:rsid w:val="005A4DE5"/>
    <w:rsid w:val="005A51CE"/>
    <w:rsid w:val="005A6FC7"/>
    <w:rsid w:val="005B0199"/>
    <w:rsid w:val="005B2181"/>
    <w:rsid w:val="005B3276"/>
    <w:rsid w:val="005B4014"/>
    <w:rsid w:val="005B467A"/>
    <w:rsid w:val="005B4ED5"/>
    <w:rsid w:val="005B61B7"/>
    <w:rsid w:val="005B67DB"/>
    <w:rsid w:val="005B730A"/>
    <w:rsid w:val="005B7550"/>
    <w:rsid w:val="005C0147"/>
    <w:rsid w:val="005C055C"/>
    <w:rsid w:val="005C075A"/>
    <w:rsid w:val="005C36EC"/>
    <w:rsid w:val="005C38CD"/>
    <w:rsid w:val="005C50FB"/>
    <w:rsid w:val="005C5BEF"/>
    <w:rsid w:val="005C5C78"/>
    <w:rsid w:val="005C73D0"/>
    <w:rsid w:val="005D151A"/>
    <w:rsid w:val="005D188C"/>
    <w:rsid w:val="005D25FA"/>
    <w:rsid w:val="005D261C"/>
    <w:rsid w:val="005D3B42"/>
    <w:rsid w:val="005D3B6E"/>
    <w:rsid w:val="005D3C36"/>
    <w:rsid w:val="005D3C89"/>
    <w:rsid w:val="005D41DA"/>
    <w:rsid w:val="005D4EED"/>
    <w:rsid w:val="005D678A"/>
    <w:rsid w:val="005D7702"/>
    <w:rsid w:val="005D7C72"/>
    <w:rsid w:val="005E0F6A"/>
    <w:rsid w:val="005E10B7"/>
    <w:rsid w:val="005E12AC"/>
    <w:rsid w:val="005E1CD9"/>
    <w:rsid w:val="005E1ED5"/>
    <w:rsid w:val="005E1F29"/>
    <w:rsid w:val="005E2E8B"/>
    <w:rsid w:val="005E2F6D"/>
    <w:rsid w:val="005E33A0"/>
    <w:rsid w:val="005E4B28"/>
    <w:rsid w:val="005E4DCD"/>
    <w:rsid w:val="005E50B9"/>
    <w:rsid w:val="005E5111"/>
    <w:rsid w:val="005E529F"/>
    <w:rsid w:val="005E5A28"/>
    <w:rsid w:val="005E6153"/>
    <w:rsid w:val="005E6AA2"/>
    <w:rsid w:val="005E6F21"/>
    <w:rsid w:val="005F0801"/>
    <w:rsid w:val="005F089E"/>
    <w:rsid w:val="005F1092"/>
    <w:rsid w:val="005F1134"/>
    <w:rsid w:val="005F184E"/>
    <w:rsid w:val="005F1862"/>
    <w:rsid w:val="005F1928"/>
    <w:rsid w:val="005F1E23"/>
    <w:rsid w:val="005F2299"/>
    <w:rsid w:val="005F2981"/>
    <w:rsid w:val="005F2994"/>
    <w:rsid w:val="005F4837"/>
    <w:rsid w:val="005F49E4"/>
    <w:rsid w:val="005F54D1"/>
    <w:rsid w:val="005F5597"/>
    <w:rsid w:val="005F67FC"/>
    <w:rsid w:val="005F7588"/>
    <w:rsid w:val="005F7B21"/>
    <w:rsid w:val="005F7B55"/>
    <w:rsid w:val="006004BF"/>
    <w:rsid w:val="006019A4"/>
    <w:rsid w:val="0060545C"/>
    <w:rsid w:val="006056E5"/>
    <w:rsid w:val="00605A8D"/>
    <w:rsid w:val="0060695A"/>
    <w:rsid w:val="00606F52"/>
    <w:rsid w:val="0061050A"/>
    <w:rsid w:val="00610A06"/>
    <w:rsid w:val="00610C34"/>
    <w:rsid w:val="00612AB3"/>
    <w:rsid w:val="0061303F"/>
    <w:rsid w:val="006138A0"/>
    <w:rsid w:val="00613C3E"/>
    <w:rsid w:val="006148BF"/>
    <w:rsid w:val="0061496F"/>
    <w:rsid w:val="006152C9"/>
    <w:rsid w:val="0061569B"/>
    <w:rsid w:val="006159F8"/>
    <w:rsid w:val="00615C39"/>
    <w:rsid w:val="00616202"/>
    <w:rsid w:val="00617FCB"/>
    <w:rsid w:val="0062017B"/>
    <w:rsid w:val="00620A55"/>
    <w:rsid w:val="00620AC0"/>
    <w:rsid w:val="006214B3"/>
    <w:rsid w:val="0062172D"/>
    <w:rsid w:val="006221FD"/>
    <w:rsid w:val="00622BE1"/>
    <w:rsid w:val="00623A85"/>
    <w:rsid w:val="00623C4E"/>
    <w:rsid w:val="006243B7"/>
    <w:rsid w:val="006257F7"/>
    <w:rsid w:val="00625966"/>
    <w:rsid w:val="00625E0A"/>
    <w:rsid w:val="00626BAC"/>
    <w:rsid w:val="0062748E"/>
    <w:rsid w:val="00630087"/>
    <w:rsid w:val="006312A9"/>
    <w:rsid w:val="006315EC"/>
    <w:rsid w:val="006333AD"/>
    <w:rsid w:val="00633E6C"/>
    <w:rsid w:val="00633EB5"/>
    <w:rsid w:val="0063489C"/>
    <w:rsid w:val="00635838"/>
    <w:rsid w:val="00637E33"/>
    <w:rsid w:val="00640156"/>
    <w:rsid w:val="00642700"/>
    <w:rsid w:val="006430E0"/>
    <w:rsid w:val="00643EAF"/>
    <w:rsid w:val="006440BC"/>
    <w:rsid w:val="00644F11"/>
    <w:rsid w:val="0064551C"/>
    <w:rsid w:val="0064613F"/>
    <w:rsid w:val="00646C8A"/>
    <w:rsid w:val="00646DEF"/>
    <w:rsid w:val="00646F17"/>
    <w:rsid w:val="00647035"/>
    <w:rsid w:val="006473B8"/>
    <w:rsid w:val="006475C7"/>
    <w:rsid w:val="00647971"/>
    <w:rsid w:val="00647F2F"/>
    <w:rsid w:val="00650CA8"/>
    <w:rsid w:val="00652197"/>
    <w:rsid w:val="00652694"/>
    <w:rsid w:val="006529E4"/>
    <w:rsid w:val="00652D14"/>
    <w:rsid w:val="006533E6"/>
    <w:rsid w:val="00653F0D"/>
    <w:rsid w:val="00653FAF"/>
    <w:rsid w:val="0065437C"/>
    <w:rsid w:val="00654497"/>
    <w:rsid w:val="006545DB"/>
    <w:rsid w:val="0065508B"/>
    <w:rsid w:val="006553E7"/>
    <w:rsid w:val="0065677A"/>
    <w:rsid w:val="006571E7"/>
    <w:rsid w:val="0066201B"/>
    <w:rsid w:val="006621E4"/>
    <w:rsid w:val="006627C9"/>
    <w:rsid w:val="00663B08"/>
    <w:rsid w:val="0066468A"/>
    <w:rsid w:val="00665DFF"/>
    <w:rsid w:val="0066613A"/>
    <w:rsid w:val="00666154"/>
    <w:rsid w:val="006663F8"/>
    <w:rsid w:val="006668C6"/>
    <w:rsid w:val="006700E9"/>
    <w:rsid w:val="0067124D"/>
    <w:rsid w:val="00671547"/>
    <w:rsid w:val="006715DB"/>
    <w:rsid w:val="00671855"/>
    <w:rsid w:val="00671C2F"/>
    <w:rsid w:val="006731CA"/>
    <w:rsid w:val="00673913"/>
    <w:rsid w:val="00673DC1"/>
    <w:rsid w:val="00673EA5"/>
    <w:rsid w:val="006742AD"/>
    <w:rsid w:val="00674515"/>
    <w:rsid w:val="006763C5"/>
    <w:rsid w:val="00676E25"/>
    <w:rsid w:val="0067710D"/>
    <w:rsid w:val="00677E3C"/>
    <w:rsid w:val="006804DE"/>
    <w:rsid w:val="00680651"/>
    <w:rsid w:val="00681025"/>
    <w:rsid w:val="006811A7"/>
    <w:rsid w:val="00682BDF"/>
    <w:rsid w:val="0068363C"/>
    <w:rsid w:val="00683701"/>
    <w:rsid w:val="0068422D"/>
    <w:rsid w:val="00684A31"/>
    <w:rsid w:val="00684A33"/>
    <w:rsid w:val="00684A8E"/>
    <w:rsid w:val="00684F67"/>
    <w:rsid w:val="00685198"/>
    <w:rsid w:val="00685B73"/>
    <w:rsid w:val="00686C73"/>
    <w:rsid w:val="00686EBB"/>
    <w:rsid w:val="0068770D"/>
    <w:rsid w:val="00687AA5"/>
    <w:rsid w:val="006903D7"/>
    <w:rsid w:val="006906DC"/>
    <w:rsid w:val="00690F26"/>
    <w:rsid w:val="00691891"/>
    <w:rsid w:val="00691F54"/>
    <w:rsid w:val="006934DA"/>
    <w:rsid w:val="006935EA"/>
    <w:rsid w:val="00693D35"/>
    <w:rsid w:val="0069453E"/>
    <w:rsid w:val="00694C38"/>
    <w:rsid w:val="00695E42"/>
    <w:rsid w:val="00696167"/>
    <w:rsid w:val="0069651C"/>
    <w:rsid w:val="00696804"/>
    <w:rsid w:val="00697892"/>
    <w:rsid w:val="006A0370"/>
    <w:rsid w:val="006A043B"/>
    <w:rsid w:val="006A1457"/>
    <w:rsid w:val="006A17F0"/>
    <w:rsid w:val="006A1CF6"/>
    <w:rsid w:val="006A1E9D"/>
    <w:rsid w:val="006A2AC9"/>
    <w:rsid w:val="006A2BA5"/>
    <w:rsid w:val="006A2E55"/>
    <w:rsid w:val="006A310A"/>
    <w:rsid w:val="006A4A18"/>
    <w:rsid w:val="006A56E8"/>
    <w:rsid w:val="006A5979"/>
    <w:rsid w:val="006A5EF6"/>
    <w:rsid w:val="006A6094"/>
    <w:rsid w:val="006A6A98"/>
    <w:rsid w:val="006A6B16"/>
    <w:rsid w:val="006A6B60"/>
    <w:rsid w:val="006A72FC"/>
    <w:rsid w:val="006A7562"/>
    <w:rsid w:val="006B01C2"/>
    <w:rsid w:val="006B255B"/>
    <w:rsid w:val="006B2F75"/>
    <w:rsid w:val="006B40AF"/>
    <w:rsid w:val="006B4BAB"/>
    <w:rsid w:val="006B4C38"/>
    <w:rsid w:val="006B5721"/>
    <w:rsid w:val="006B5A3A"/>
    <w:rsid w:val="006B5C92"/>
    <w:rsid w:val="006B5DF6"/>
    <w:rsid w:val="006B65CC"/>
    <w:rsid w:val="006B6824"/>
    <w:rsid w:val="006B6A35"/>
    <w:rsid w:val="006B6E11"/>
    <w:rsid w:val="006B702B"/>
    <w:rsid w:val="006B788C"/>
    <w:rsid w:val="006B7E4C"/>
    <w:rsid w:val="006C0CC3"/>
    <w:rsid w:val="006C146B"/>
    <w:rsid w:val="006C2F9C"/>
    <w:rsid w:val="006C3020"/>
    <w:rsid w:val="006C31EF"/>
    <w:rsid w:val="006C32B0"/>
    <w:rsid w:val="006C34ED"/>
    <w:rsid w:val="006C35F9"/>
    <w:rsid w:val="006C36F2"/>
    <w:rsid w:val="006C3763"/>
    <w:rsid w:val="006C3B9B"/>
    <w:rsid w:val="006C4F97"/>
    <w:rsid w:val="006C531A"/>
    <w:rsid w:val="006C542A"/>
    <w:rsid w:val="006C5BF1"/>
    <w:rsid w:val="006C5CC5"/>
    <w:rsid w:val="006C5F0E"/>
    <w:rsid w:val="006C6477"/>
    <w:rsid w:val="006C6A70"/>
    <w:rsid w:val="006C6E6B"/>
    <w:rsid w:val="006C7D8C"/>
    <w:rsid w:val="006D0CB2"/>
    <w:rsid w:val="006D11A8"/>
    <w:rsid w:val="006D1B25"/>
    <w:rsid w:val="006D22E4"/>
    <w:rsid w:val="006D2FA5"/>
    <w:rsid w:val="006D3121"/>
    <w:rsid w:val="006D3505"/>
    <w:rsid w:val="006D3B55"/>
    <w:rsid w:val="006D4E0C"/>
    <w:rsid w:val="006D578F"/>
    <w:rsid w:val="006D57FD"/>
    <w:rsid w:val="006D678E"/>
    <w:rsid w:val="006D6F4C"/>
    <w:rsid w:val="006D710E"/>
    <w:rsid w:val="006E0BF2"/>
    <w:rsid w:val="006E1537"/>
    <w:rsid w:val="006E3287"/>
    <w:rsid w:val="006E3D59"/>
    <w:rsid w:val="006E4101"/>
    <w:rsid w:val="006E4B75"/>
    <w:rsid w:val="006E4D85"/>
    <w:rsid w:val="006E5953"/>
    <w:rsid w:val="006E5FFB"/>
    <w:rsid w:val="006E62B4"/>
    <w:rsid w:val="006E62B5"/>
    <w:rsid w:val="006E6765"/>
    <w:rsid w:val="006E7083"/>
    <w:rsid w:val="006E70CE"/>
    <w:rsid w:val="006E7988"/>
    <w:rsid w:val="006E7D48"/>
    <w:rsid w:val="006F0229"/>
    <w:rsid w:val="006F28E5"/>
    <w:rsid w:val="006F2D74"/>
    <w:rsid w:val="006F4643"/>
    <w:rsid w:val="006F4923"/>
    <w:rsid w:val="006F5EF2"/>
    <w:rsid w:val="006F5F3C"/>
    <w:rsid w:val="006F6056"/>
    <w:rsid w:val="006F620D"/>
    <w:rsid w:val="006F6779"/>
    <w:rsid w:val="006F7053"/>
    <w:rsid w:val="006F733D"/>
    <w:rsid w:val="006F79F9"/>
    <w:rsid w:val="007009D3"/>
    <w:rsid w:val="00701A70"/>
    <w:rsid w:val="00702452"/>
    <w:rsid w:val="007026CF"/>
    <w:rsid w:val="00702B49"/>
    <w:rsid w:val="00702D95"/>
    <w:rsid w:val="00702F6E"/>
    <w:rsid w:val="007033B6"/>
    <w:rsid w:val="0070362D"/>
    <w:rsid w:val="00703D4A"/>
    <w:rsid w:val="007044C6"/>
    <w:rsid w:val="00704D61"/>
    <w:rsid w:val="00705A65"/>
    <w:rsid w:val="007072A7"/>
    <w:rsid w:val="00710683"/>
    <w:rsid w:val="007112A3"/>
    <w:rsid w:val="00711D18"/>
    <w:rsid w:val="00711F89"/>
    <w:rsid w:val="007122F0"/>
    <w:rsid w:val="007145C9"/>
    <w:rsid w:val="007145FD"/>
    <w:rsid w:val="00714FA2"/>
    <w:rsid w:val="00716AAB"/>
    <w:rsid w:val="00716D54"/>
    <w:rsid w:val="00717174"/>
    <w:rsid w:val="0072007A"/>
    <w:rsid w:val="00720691"/>
    <w:rsid w:val="007213F1"/>
    <w:rsid w:val="007225A2"/>
    <w:rsid w:val="007229AF"/>
    <w:rsid w:val="00723A5F"/>
    <w:rsid w:val="0072404B"/>
    <w:rsid w:val="007245B5"/>
    <w:rsid w:val="007248F5"/>
    <w:rsid w:val="00724F25"/>
    <w:rsid w:val="0072535E"/>
    <w:rsid w:val="00727ACD"/>
    <w:rsid w:val="00730351"/>
    <w:rsid w:val="0073082A"/>
    <w:rsid w:val="00730BE6"/>
    <w:rsid w:val="0073197E"/>
    <w:rsid w:val="00731E6C"/>
    <w:rsid w:val="00731FA4"/>
    <w:rsid w:val="00733546"/>
    <w:rsid w:val="007338C8"/>
    <w:rsid w:val="007340EA"/>
    <w:rsid w:val="0073432D"/>
    <w:rsid w:val="00734407"/>
    <w:rsid w:val="00734CA9"/>
    <w:rsid w:val="00735B28"/>
    <w:rsid w:val="00735DBD"/>
    <w:rsid w:val="007365F2"/>
    <w:rsid w:val="00736788"/>
    <w:rsid w:val="00736908"/>
    <w:rsid w:val="007378FF"/>
    <w:rsid w:val="0074067B"/>
    <w:rsid w:val="00741012"/>
    <w:rsid w:val="00741188"/>
    <w:rsid w:val="0074223A"/>
    <w:rsid w:val="0074251A"/>
    <w:rsid w:val="007438D3"/>
    <w:rsid w:val="00744922"/>
    <w:rsid w:val="00744C6F"/>
    <w:rsid w:val="0074671D"/>
    <w:rsid w:val="00746B57"/>
    <w:rsid w:val="00747A48"/>
    <w:rsid w:val="0075317F"/>
    <w:rsid w:val="0075381C"/>
    <w:rsid w:val="00753845"/>
    <w:rsid w:val="00754BCA"/>
    <w:rsid w:val="00754C8B"/>
    <w:rsid w:val="00754E25"/>
    <w:rsid w:val="007553BE"/>
    <w:rsid w:val="00755757"/>
    <w:rsid w:val="00756372"/>
    <w:rsid w:val="00756807"/>
    <w:rsid w:val="007568B0"/>
    <w:rsid w:val="007578C2"/>
    <w:rsid w:val="00757F5E"/>
    <w:rsid w:val="007600F8"/>
    <w:rsid w:val="00761226"/>
    <w:rsid w:val="0076140A"/>
    <w:rsid w:val="00762101"/>
    <w:rsid w:val="00762152"/>
    <w:rsid w:val="00762221"/>
    <w:rsid w:val="00762432"/>
    <w:rsid w:val="007629AD"/>
    <w:rsid w:val="00763655"/>
    <w:rsid w:val="00764265"/>
    <w:rsid w:val="00764A5D"/>
    <w:rsid w:val="007650FE"/>
    <w:rsid w:val="0076589C"/>
    <w:rsid w:val="00765BC3"/>
    <w:rsid w:val="00765DF1"/>
    <w:rsid w:val="00767962"/>
    <w:rsid w:val="00767B79"/>
    <w:rsid w:val="007702C3"/>
    <w:rsid w:val="007705DB"/>
    <w:rsid w:val="00770AB3"/>
    <w:rsid w:val="00771144"/>
    <w:rsid w:val="007725ED"/>
    <w:rsid w:val="0077316D"/>
    <w:rsid w:val="00773D90"/>
    <w:rsid w:val="00774003"/>
    <w:rsid w:val="00774419"/>
    <w:rsid w:val="007778DD"/>
    <w:rsid w:val="0077797E"/>
    <w:rsid w:val="00777C1A"/>
    <w:rsid w:val="00780AB3"/>
    <w:rsid w:val="00780E42"/>
    <w:rsid w:val="007813C8"/>
    <w:rsid w:val="007814C0"/>
    <w:rsid w:val="00782AE4"/>
    <w:rsid w:val="00782B96"/>
    <w:rsid w:val="00782C8E"/>
    <w:rsid w:val="00782CB4"/>
    <w:rsid w:val="00783253"/>
    <w:rsid w:val="007836FE"/>
    <w:rsid w:val="007839B4"/>
    <w:rsid w:val="00783F54"/>
    <w:rsid w:val="0078402D"/>
    <w:rsid w:val="00785087"/>
    <w:rsid w:val="00785267"/>
    <w:rsid w:val="007854FE"/>
    <w:rsid w:val="00786375"/>
    <w:rsid w:val="0078645A"/>
    <w:rsid w:val="00787015"/>
    <w:rsid w:val="0078735C"/>
    <w:rsid w:val="00787518"/>
    <w:rsid w:val="007875A6"/>
    <w:rsid w:val="007875B4"/>
    <w:rsid w:val="00791715"/>
    <w:rsid w:val="0079258B"/>
    <w:rsid w:val="00795566"/>
    <w:rsid w:val="00795881"/>
    <w:rsid w:val="00795D1C"/>
    <w:rsid w:val="007967EC"/>
    <w:rsid w:val="0079699C"/>
    <w:rsid w:val="00796AB3"/>
    <w:rsid w:val="00796DE5"/>
    <w:rsid w:val="00797B62"/>
    <w:rsid w:val="007A00F2"/>
    <w:rsid w:val="007A050C"/>
    <w:rsid w:val="007A0562"/>
    <w:rsid w:val="007A1452"/>
    <w:rsid w:val="007A240F"/>
    <w:rsid w:val="007A2AE1"/>
    <w:rsid w:val="007A2CD6"/>
    <w:rsid w:val="007A38E2"/>
    <w:rsid w:val="007A448B"/>
    <w:rsid w:val="007A573B"/>
    <w:rsid w:val="007A6513"/>
    <w:rsid w:val="007A6A7B"/>
    <w:rsid w:val="007A72EF"/>
    <w:rsid w:val="007A7E1D"/>
    <w:rsid w:val="007B130A"/>
    <w:rsid w:val="007B1B95"/>
    <w:rsid w:val="007B1D47"/>
    <w:rsid w:val="007B1FBE"/>
    <w:rsid w:val="007B2A82"/>
    <w:rsid w:val="007B2B2B"/>
    <w:rsid w:val="007B2CE4"/>
    <w:rsid w:val="007B2E7F"/>
    <w:rsid w:val="007B38B6"/>
    <w:rsid w:val="007B45A0"/>
    <w:rsid w:val="007B5AA3"/>
    <w:rsid w:val="007B6587"/>
    <w:rsid w:val="007B69A3"/>
    <w:rsid w:val="007B7940"/>
    <w:rsid w:val="007C0094"/>
    <w:rsid w:val="007C0107"/>
    <w:rsid w:val="007C0496"/>
    <w:rsid w:val="007C1286"/>
    <w:rsid w:val="007C17BA"/>
    <w:rsid w:val="007C1803"/>
    <w:rsid w:val="007C1883"/>
    <w:rsid w:val="007C35E5"/>
    <w:rsid w:val="007C4A15"/>
    <w:rsid w:val="007C5530"/>
    <w:rsid w:val="007C5A0B"/>
    <w:rsid w:val="007C5E65"/>
    <w:rsid w:val="007C6104"/>
    <w:rsid w:val="007C6BC8"/>
    <w:rsid w:val="007C7666"/>
    <w:rsid w:val="007C78BE"/>
    <w:rsid w:val="007C7CE2"/>
    <w:rsid w:val="007C7CF6"/>
    <w:rsid w:val="007D312D"/>
    <w:rsid w:val="007D31B9"/>
    <w:rsid w:val="007D4728"/>
    <w:rsid w:val="007D5021"/>
    <w:rsid w:val="007D5220"/>
    <w:rsid w:val="007D6559"/>
    <w:rsid w:val="007D6E4D"/>
    <w:rsid w:val="007D7075"/>
    <w:rsid w:val="007D73F6"/>
    <w:rsid w:val="007D7866"/>
    <w:rsid w:val="007D78C1"/>
    <w:rsid w:val="007D7FCB"/>
    <w:rsid w:val="007E0E0B"/>
    <w:rsid w:val="007E107C"/>
    <w:rsid w:val="007E142A"/>
    <w:rsid w:val="007E167E"/>
    <w:rsid w:val="007E1A89"/>
    <w:rsid w:val="007E2334"/>
    <w:rsid w:val="007E2623"/>
    <w:rsid w:val="007E2C66"/>
    <w:rsid w:val="007E373B"/>
    <w:rsid w:val="007E46D5"/>
    <w:rsid w:val="007E5077"/>
    <w:rsid w:val="007E5C9B"/>
    <w:rsid w:val="007E6BFA"/>
    <w:rsid w:val="007F04C6"/>
    <w:rsid w:val="007F180F"/>
    <w:rsid w:val="007F2723"/>
    <w:rsid w:val="007F2DC5"/>
    <w:rsid w:val="007F2E7C"/>
    <w:rsid w:val="007F3C05"/>
    <w:rsid w:val="007F3D61"/>
    <w:rsid w:val="007F3EAD"/>
    <w:rsid w:val="007F3F0F"/>
    <w:rsid w:val="007F42C3"/>
    <w:rsid w:val="007F5708"/>
    <w:rsid w:val="007F74A8"/>
    <w:rsid w:val="00800B00"/>
    <w:rsid w:val="008017DF"/>
    <w:rsid w:val="00801FA6"/>
    <w:rsid w:val="008024B3"/>
    <w:rsid w:val="00802594"/>
    <w:rsid w:val="00803643"/>
    <w:rsid w:val="00803C9C"/>
    <w:rsid w:val="00804334"/>
    <w:rsid w:val="00804B02"/>
    <w:rsid w:val="0080630D"/>
    <w:rsid w:val="00806311"/>
    <w:rsid w:val="00806446"/>
    <w:rsid w:val="00807710"/>
    <w:rsid w:val="00810298"/>
    <w:rsid w:val="00811B06"/>
    <w:rsid w:val="00812CE1"/>
    <w:rsid w:val="008131CD"/>
    <w:rsid w:val="00814201"/>
    <w:rsid w:val="0081598B"/>
    <w:rsid w:val="00816EB0"/>
    <w:rsid w:val="00816F83"/>
    <w:rsid w:val="008176E3"/>
    <w:rsid w:val="00820018"/>
    <w:rsid w:val="008202B4"/>
    <w:rsid w:val="008212C7"/>
    <w:rsid w:val="00821625"/>
    <w:rsid w:val="00822BCE"/>
    <w:rsid w:val="00822D60"/>
    <w:rsid w:val="0082325D"/>
    <w:rsid w:val="00825B70"/>
    <w:rsid w:val="00826A5A"/>
    <w:rsid w:val="008273B8"/>
    <w:rsid w:val="008279DC"/>
    <w:rsid w:val="00827C3C"/>
    <w:rsid w:val="008309E4"/>
    <w:rsid w:val="00830ABA"/>
    <w:rsid w:val="00830E24"/>
    <w:rsid w:val="00831106"/>
    <w:rsid w:val="00831961"/>
    <w:rsid w:val="00831C5C"/>
    <w:rsid w:val="008356F7"/>
    <w:rsid w:val="0083619E"/>
    <w:rsid w:val="00836EE6"/>
    <w:rsid w:val="00841244"/>
    <w:rsid w:val="008417D3"/>
    <w:rsid w:val="00841D6D"/>
    <w:rsid w:val="00842BC5"/>
    <w:rsid w:val="008434B2"/>
    <w:rsid w:val="00844296"/>
    <w:rsid w:val="00844387"/>
    <w:rsid w:val="008443A0"/>
    <w:rsid w:val="00844413"/>
    <w:rsid w:val="00844D1D"/>
    <w:rsid w:val="0084550C"/>
    <w:rsid w:val="0084589B"/>
    <w:rsid w:val="00845C24"/>
    <w:rsid w:val="00846B95"/>
    <w:rsid w:val="00846D8A"/>
    <w:rsid w:val="00846E0C"/>
    <w:rsid w:val="008471E9"/>
    <w:rsid w:val="00847986"/>
    <w:rsid w:val="008517FD"/>
    <w:rsid w:val="008518AB"/>
    <w:rsid w:val="00852EE9"/>
    <w:rsid w:val="008539B9"/>
    <w:rsid w:val="00853D10"/>
    <w:rsid w:val="00854B6D"/>
    <w:rsid w:val="00855778"/>
    <w:rsid w:val="0085579C"/>
    <w:rsid w:val="00855AD9"/>
    <w:rsid w:val="00855EA9"/>
    <w:rsid w:val="008577E6"/>
    <w:rsid w:val="00857E20"/>
    <w:rsid w:val="008602C0"/>
    <w:rsid w:val="00861199"/>
    <w:rsid w:val="00861CA4"/>
    <w:rsid w:val="00862B9C"/>
    <w:rsid w:val="0086391A"/>
    <w:rsid w:val="00864B7A"/>
    <w:rsid w:val="00865143"/>
    <w:rsid w:val="0086518E"/>
    <w:rsid w:val="0086532D"/>
    <w:rsid w:val="0086661C"/>
    <w:rsid w:val="008669A4"/>
    <w:rsid w:val="00866E2C"/>
    <w:rsid w:val="0086784C"/>
    <w:rsid w:val="00867C5E"/>
    <w:rsid w:val="00867E69"/>
    <w:rsid w:val="00867E87"/>
    <w:rsid w:val="008718D4"/>
    <w:rsid w:val="00871C34"/>
    <w:rsid w:val="00871D68"/>
    <w:rsid w:val="0087260F"/>
    <w:rsid w:val="008727FE"/>
    <w:rsid w:val="00872DD9"/>
    <w:rsid w:val="008739AC"/>
    <w:rsid w:val="00874F15"/>
    <w:rsid w:val="008751D9"/>
    <w:rsid w:val="00875375"/>
    <w:rsid w:val="00875466"/>
    <w:rsid w:val="00877B5D"/>
    <w:rsid w:val="00877BEC"/>
    <w:rsid w:val="00877E83"/>
    <w:rsid w:val="00883387"/>
    <w:rsid w:val="00883442"/>
    <w:rsid w:val="00883509"/>
    <w:rsid w:val="0088582A"/>
    <w:rsid w:val="00887C68"/>
    <w:rsid w:val="00887D59"/>
    <w:rsid w:val="00891129"/>
    <w:rsid w:val="00891E68"/>
    <w:rsid w:val="008922A0"/>
    <w:rsid w:val="0089243D"/>
    <w:rsid w:val="0089392F"/>
    <w:rsid w:val="00894B0F"/>
    <w:rsid w:val="00895DFD"/>
    <w:rsid w:val="00895F33"/>
    <w:rsid w:val="00896D69"/>
    <w:rsid w:val="00897031"/>
    <w:rsid w:val="00897990"/>
    <w:rsid w:val="008A0100"/>
    <w:rsid w:val="008A0158"/>
    <w:rsid w:val="008A091C"/>
    <w:rsid w:val="008A0D51"/>
    <w:rsid w:val="008A12D2"/>
    <w:rsid w:val="008A1DF1"/>
    <w:rsid w:val="008A1EC4"/>
    <w:rsid w:val="008A203C"/>
    <w:rsid w:val="008A2A63"/>
    <w:rsid w:val="008A3C25"/>
    <w:rsid w:val="008A52C4"/>
    <w:rsid w:val="008A5698"/>
    <w:rsid w:val="008A6059"/>
    <w:rsid w:val="008A608E"/>
    <w:rsid w:val="008A6D65"/>
    <w:rsid w:val="008A717D"/>
    <w:rsid w:val="008A7C3B"/>
    <w:rsid w:val="008B0159"/>
    <w:rsid w:val="008B1F06"/>
    <w:rsid w:val="008B217C"/>
    <w:rsid w:val="008B278A"/>
    <w:rsid w:val="008B357F"/>
    <w:rsid w:val="008B4CD1"/>
    <w:rsid w:val="008B4F5D"/>
    <w:rsid w:val="008B53F1"/>
    <w:rsid w:val="008B5928"/>
    <w:rsid w:val="008B620C"/>
    <w:rsid w:val="008B6248"/>
    <w:rsid w:val="008B6702"/>
    <w:rsid w:val="008B67E2"/>
    <w:rsid w:val="008C022D"/>
    <w:rsid w:val="008C1AB0"/>
    <w:rsid w:val="008C1E6B"/>
    <w:rsid w:val="008C204E"/>
    <w:rsid w:val="008C3545"/>
    <w:rsid w:val="008C39FB"/>
    <w:rsid w:val="008C458B"/>
    <w:rsid w:val="008C5015"/>
    <w:rsid w:val="008C5BA4"/>
    <w:rsid w:val="008C6306"/>
    <w:rsid w:val="008C64BC"/>
    <w:rsid w:val="008C6D87"/>
    <w:rsid w:val="008C72A7"/>
    <w:rsid w:val="008D00DA"/>
    <w:rsid w:val="008D0760"/>
    <w:rsid w:val="008D09EB"/>
    <w:rsid w:val="008D0E02"/>
    <w:rsid w:val="008D151B"/>
    <w:rsid w:val="008D258D"/>
    <w:rsid w:val="008D3631"/>
    <w:rsid w:val="008D398E"/>
    <w:rsid w:val="008D781B"/>
    <w:rsid w:val="008D7CC3"/>
    <w:rsid w:val="008E02E1"/>
    <w:rsid w:val="008E0BFE"/>
    <w:rsid w:val="008E159E"/>
    <w:rsid w:val="008E1D81"/>
    <w:rsid w:val="008E216D"/>
    <w:rsid w:val="008E25A4"/>
    <w:rsid w:val="008E4568"/>
    <w:rsid w:val="008E5109"/>
    <w:rsid w:val="008E5650"/>
    <w:rsid w:val="008E6B1A"/>
    <w:rsid w:val="008E6F73"/>
    <w:rsid w:val="008E767D"/>
    <w:rsid w:val="008E7790"/>
    <w:rsid w:val="008F0816"/>
    <w:rsid w:val="008F0ED4"/>
    <w:rsid w:val="008F1593"/>
    <w:rsid w:val="008F1835"/>
    <w:rsid w:val="008F1C22"/>
    <w:rsid w:val="008F2DDB"/>
    <w:rsid w:val="008F341A"/>
    <w:rsid w:val="008F39D4"/>
    <w:rsid w:val="008F43A6"/>
    <w:rsid w:val="008F449C"/>
    <w:rsid w:val="008F4B5E"/>
    <w:rsid w:val="008F6708"/>
    <w:rsid w:val="008F6D6A"/>
    <w:rsid w:val="008F7ABE"/>
    <w:rsid w:val="008F7E6F"/>
    <w:rsid w:val="00900A02"/>
    <w:rsid w:val="0090157C"/>
    <w:rsid w:val="00902018"/>
    <w:rsid w:val="0090218A"/>
    <w:rsid w:val="0090233F"/>
    <w:rsid w:val="009033C1"/>
    <w:rsid w:val="0090350C"/>
    <w:rsid w:val="00903B40"/>
    <w:rsid w:val="00904AC5"/>
    <w:rsid w:val="00905210"/>
    <w:rsid w:val="0090539B"/>
    <w:rsid w:val="00906DA4"/>
    <w:rsid w:val="00906E23"/>
    <w:rsid w:val="00911048"/>
    <w:rsid w:val="00911299"/>
    <w:rsid w:val="00912195"/>
    <w:rsid w:val="00912258"/>
    <w:rsid w:val="00912F05"/>
    <w:rsid w:val="009130A8"/>
    <w:rsid w:val="00913795"/>
    <w:rsid w:val="00913FA0"/>
    <w:rsid w:val="00914832"/>
    <w:rsid w:val="00914C53"/>
    <w:rsid w:val="00915728"/>
    <w:rsid w:val="00915ACA"/>
    <w:rsid w:val="0091653D"/>
    <w:rsid w:val="0091702A"/>
    <w:rsid w:val="0091755F"/>
    <w:rsid w:val="009178F7"/>
    <w:rsid w:val="00920412"/>
    <w:rsid w:val="00920A2E"/>
    <w:rsid w:val="00921717"/>
    <w:rsid w:val="00921BF2"/>
    <w:rsid w:val="00922166"/>
    <w:rsid w:val="00923809"/>
    <w:rsid w:val="00924D5C"/>
    <w:rsid w:val="00924F94"/>
    <w:rsid w:val="009259D4"/>
    <w:rsid w:val="00926D00"/>
    <w:rsid w:val="00931614"/>
    <w:rsid w:val="00931C99"/>
    <w:rsid w:val="00932A77"/>
    <w:rsid w:val="00932D92"/>
    <w:rsid w:val="009334CB"/>
    <w:rsid w:val="00933B7F"/>
    <w:rsid w:val="00934022"/>
    <w:rsid w:val="009341D6"/>
    <w:rsid w:val="0093426D"/>
    <w:rsid w:val="0093483C"/>
    <w:rsid w:val="00936225"/>
    <w:rsid w:val="00936412"/>
    <w:rsid w:val="0093744E"/>
    <w:rsid w:val="00937863"/>
    <w:rsid w:val="00937A35"/>
    <w:rsid w:val="00937CF5"/>
    <w:rsid w:val="009404D9"/>
    <w:rsid w:val="0094054D"/>
    <w:rsid w:val="00940C67"/>
    <w:rsid w:val="00940E35"/>
    <w:rsid w:val="00940F49"/>
    <w:rsid w:val="009427B9"/>
    <w:rsid w:val="00943AD4"/>
    <w:rsid w:val="009441C4"/>
    <w:rsid w:val="00944657"/>
    <w:rsid w:val="009446C8"/>
    <w:rsid w:val="00944E8B"/>
    <w:rsid w:val="00945324"/>
    <w:rsid w:val="00945AD0"/>
    <w:rsid w:val="009467C0"/>
    <w:rsid w:val="0095014C"/>
    <w:rsid w:val="009502BE"/>
    <w:rsid w:val="00951B1F"/>
    <w:rsid w:val="00951E67"/>
    <w:rsid w:val="00953566"/>
    <w:rsid w:val="00954491"/>
    <w:rsid w:val="00955975"/>
    <w:rsid w:val="00956655"/>
    <w:rsid w:val="00957565"/>
    <w:rsid w:val="00957B42"/>
    <w:rsid w:val="00957CF7"/>
    <w:rsid w:val="00960BA7"/>
    <w:rsid w:val="00960D89"/>
    <w:rsid w:val="0096333F"/>
    <w:rsid w:val="00963C44"/>
    <w:rsid w:val="009645CC"/>
    <w:rsid w:val="00966A60"/>
    <w:rsid w:val="00966BBC"/>
    <w:rsid w:val="009677E4"/>
    <w:rsid w:val="0096788A"/>
    <w:rsid w:val="009702C7"/>
    <w:rsid w:val="00971432"/>
    <w:rsid w:val="009718C3"/>
    <w:rsid w:val="009721F3"/>
    <w:rsid w:val="009723F5"/>
    <w:rsid w:val="009724FB"/>
    <w:rsid w:val="00972523"/>
    <w:rsid w:val="00972948"/>
    <w:rsid w:val="00972A85"/>
    <w:rsid w:val="00972AF2"/>
    <w:rsid w:val="00972C2B"/>
    <w:rsid w:val="0097355D"/>
    <w:rsid w:val="00974C65"/>
    <w:rsid w:val="00974D56"/>
    <w:rsid w:val="00975204"/>
    <w:rsid w:val="00975792"/>
    <w:rsid w:val="00975C0A"/>
    <w:rsid w:val="009761D3"/>
    <w:rsid w:val="009764D7"/>
    <w:rsid w:val="00977007"/>
    <w:rsid w:val="00977E3D"/>
    <w:rsid w:val="009809FC"/>
    <w:rsid w:val="0098191D"/>
    <w:rsid w:val="00981FF8"/>
    <w:rsid w:val="0098210D"/>
    <w:rsid w:val="009829E4"/>
    <w:rsid w:val="00982B1A"/>
    <w:rsid w:val="00982BFF"/>
    <w:rsid w:val="00982F94"/>
    <w:rsid w:val="00983FE1"/>
    <w:rsid w:val="009851BD"/>
    <w:rsid w:val="009851D2"/>
    <w:rsid w:val="00985674"/>
    <w:rsid w:val="00986340"/>
    <w:rsid w:val="0098726A"/>
    <w:rsid w:val="00987969"/>
    <w:rsid w:val="00990FA1"/>
    <w:rsid w:val="00991544"/>
    <w:rsid w:val="00992A10"/>
    <w:rsid w:val="00992C4F"/>
    <w:rsid w:val="009939A6"/>
    <w:rsid w:val="00993D0A"/>
    <w:rsid w:val="0099489C"/>
    <w:rsid w:val="00996876"/>
    <w:rsid w:val="009A0E37"/>
    <w:rsid w:val="009A127A"/>
    <w:rsid w:val="009A1D9C"/>
    <w:rsid w:val="009A1E59"/>
    <w:rsid w:val="009A258E"/>
    <w:rsid w:val="009A344E"/>
    <w:rsid w:val="009A43C1"/>
    <w:rsid w:val="009A4477"/>
    <w:rsid w:val="009A487C"/>
    <w:rsid w:val="009A4C14"/>
    <w:rsid w:val="009A578D"/>
    <w:rsid w:val="009A5848"/>
    <w:rsid w:val="009A64A3"/>
    <w:rsid w:val="009A6684"/>
    <w:rsid w:val="009B026E"/>
    <w:rsid w:val="009B189B"/>
    <w:rsid w:val="009B1C16"/>
    <w:rsid w:val="009B249C"/>
    <w:rsid w:val="009B28B3"/>
    <w:rsid w:val="009B2CDE"/>
    <w:rsid w:val="009B31BE"/>
    <w:rsid w:val="009B45C6"/>
    <w:rsid w:val="009B4CA9"/>
    <w:rsid w:val="009B4EF4"/>
    <w:rsid w:val="009B5458"/>
    <w:rsid w:val="009B5917"/>
    <w:rsid w:val="009B5DF9"/>
    <w:rsid w:val="009B6098"/>
    <w:rsid w:val="009B61E3"/>
    <w:rsid w:val="009B6278"/>
    <w:rsid w:val="009B645A"/>
    <w:rsid w:val="009B75BA"/>
    <w:rsid w:val="009B7AA4"/>
    <w:rsid w:val="009C0025"/>
    <w:rsid w:val="009C037B"/>
    <w:rsid w:val="009C09DF"/>
    <w:rsid w:val="009C0D2A"/>
    <w:rsid w:val="009C1350"/>
    <w:rsid w:val="009C445F"/>
    <w:rsid w:val="009C4681"/>
    <w:rsid w:val="009C4931"/>
    <w:rsid w:val="009C4AED"/>
    <w:rsid w:val="009C4F9B"/>
    <w:rsid w:val="009C5A15"/>
    <w:rsid w:val="009C649F"/>
    <w:rsid w:val="009C6786"/>
    <w:rsid w:val="009C7AF8"/>
    <w:rsid w:val="009C7C75"/>
    <w:rsid w:val="009D06F5"/>
    <w:rsid w:val="009D102E"/>
    <w:rsid w:val="009D1C61"/>
    <w:rsid w:val="009D1E30"/>
    <w:rsid w:val="009D432A"/>
    <w:rsid w:val="009D63FB"/>
    <w:rsid w:val="009D712C"/>
    <w:rsid w:val="009D71E1"/>
    <w:rsid w:val="009E00B7"/>
    <w:rsid w:val="009E059C"/>
    <w:rsid w:val="009E14E6"/>
    <w:rsid w:val="009E1F05"/>
    <w:rsid w:val="009E3050"/>
    <w:rsid w:val="009E46BB"/>
    <w:rsid w:val="009E511F"/>
    <w:rsid w:val="009E5750"/>
    <w:rsid w:val="009E783F"/>
    <w:rsid w:val="009E7A99"/>
    <w:rsid w:val="009F0217"/>
    <w:rsid w:val="009F0338"/>
    <w:rsid w:val="009F16B3"/>
    <w:rsid w:val="009F3536"/>
    <w:rsid w:val="009F3FB7"/>
    <w:rsid w:val="009F4A26"/>
    <w:rsid w:val="009F4AD5"/>
    <w:rsid w:val="009F50D2"/>
    <w:rsid w:val="009F51CF"/>
    <w:rsid w:val="009F5345"/>
    <w:rsid w:val="009F5F5C"/>
    <w:rsid w:val="009F6CD6"/>
    <w:rsid w:val="009F740B"/>
    <w:rsid w:val="00A00792"/>
    <w:rsid w:val="00A00A05"/>
    <w:rsid w:val="00A01DB1"/>
    <w:rsid w:val="00A046C1"/>
    <w:rsid w:val="00A05757"/>
    <w:rsid w:val="00A05D7C"/>
    <w:rsid w:val="00A05ED3"/>
    <w:rsid w:val="00A07745"/>
    <w:rsid w:val="00A07F30"/>
    <w:rsid w:val="00A103F0"/>
    <w:rsid w:val="00A10EC4"/>
    <w:rsid w:val="00A1101D"/>
    <w:rsid w:val="00A11CCE"/>
    <w:rsid w:val="00A12506"/>
    <w:rsid w:val="00A133B4"/>
    <w:rsid w:val="00A13546"/>
    <w:rsid w:val="00A150A3"/>
    <w:rsid w:val="00A15313"/>
    <w:rsid w:val="00A15B5B"/>
    <w:rsid w:val="00A17300"/>
    <w:rsid w:val="00A20D03"/>
    <w:rsid w:val="00A20FCD"/>
    <w:rsid w:val="00A21372"/>
    <w:rsid w:val="00A22491"/>
    <w:rsid w:val="00A22CF3"/>
    <w:rsid w:val="00A22D05"/>
    <w:rsid w:val="00A232E6"/>
    <w:rsid w:val="00A2363A"/>
    <w:rsid w:val="00A23A33"/>
    <w:rsid w:val="00A23FD0"/>
    <w:rsid w:val="00A24578"/>
    <w:rsid w:val="00A259B1"/>
    <w:rsid w:val="00A2600B"/>
    <w:rsid w:val="00A26108"/>
    <w:rsid w:val="00A300A3"/>
    <w:rsid w:val="00A309C1"/>
    <w:rsid w:val="00A30F4B"/>
    <w:rsid w:val="00A325E5"/>
    <w:rsid w:val="00A32816"/>
    <w:rsid w:val="00A328D9"/>
    <w:rsid w:val="00A334AC"/>
    <w:rsid w:val="00A34E08"/>
    <w:rsid w:val="00A3541A"/>
    <w:rsid w:val="00A35518"/>
    <w:rsid w:val="00A35533"/>
    <w:rsid w:val="00A36963"/>
    <w:rsid w:val="00A41AFB"/>
    <w:rsid w:val="00A41D81"/>
    <w:rsid w:val="00A41E1F"/>
    <w:rsid w:val="00A41EDB"/>
    <w:rsid w:val="00A41F66"/>
    <w:rsid w:val="00A428D9"/>
    <w:rsid w:val="00A4335F"/>
    <w:rsid w:val="00A44380"/>
    <w:rsid w:val="00A4522D"/>
    <w:rsid w:val="00A45364"/>
    <w:rsid w:val="00A4762D"/>
    <w:rsid w:val="00A50686"/>
    <w:rsid w:val="00A511C7"/>
    <w:rsid w:val="00A520ED"/>
    <w:rsid w:val="00A522DB"/>
    <w:rsid w:val="00A52850"/>
    <w:rsid w:val="00A528FD"/>
    <w:rsid w:val="00A52BDF"/>
    <w:rsid w:val="00A534C3"/>
    <w:rsid w:val="00A53631"/>
    <w:rsid w:val="00A53AB6"/>
    <w:rsid w:val="00A53F4E"/>
    <w:rsid w:val="00A5464E"/>
    <w:rsid w:val="00A546C5"/>
    <w:rsid w:val="00A54C5D"/>
    <w:rsid w:val="00A56311"/>
    <w:rsid w:val="00A56CC3"/>
    <w:rsid w:val="00A57CEA"/>
    <w:rsid w:val="00A57D12"/>
    <w:rsid w:val="00A61AA0"/>
    <w:rsid w:val="00A62210"/>
    <w:rsid w:val="00A630BB"/>
    <w:rsid w:val="00A630BE"/>
    <w:rsid w:val="00A63175"/>
    <w:rsid w:val="00A63A21"/>
    <w:rsid w:val="00A641F3"/>
    <w:rsid w:val="00A646EF"/>
    <w:rsid w:val="00A64C3F"/>
    <w:rsid w:val="00A659B9"/>
    <w:rsid w:val="00A65E81"/>
    <w:rsid w:val="00A65EF3"/>
    <w:rsid w:val="00A665A4"/>
    <w:rsid w:val="00A6688E"/>
    <w:rsid w:val="00A6713A"/>
    <w:rsid w:val="00A6748C"/>
    <w:rsid w:val="00A70A1E"/>
    <w:rsid w:val="00A71C6F"/>
    <w:rsid w:val="00A73B26"/>
    <w:rsid w:val="00A73BE0"/>
    <w:rsid w:val="00A73C0B"/>
    <w:rsid w:val="00A74253"/>
    <w:rsid w:val="00A7455D"/>
    <w:rsid w:val="00A755BF"/>
    <w:rsid w:val="00A772EE"/>
    <w:rsid w:val="00A775F1"/>
    <w:rsid w:val="00A8095B"/>
    <w:rsid w:val="00A81843"/>
    <w:rsid w:val="00A825A7"/>
    <w:rsid w:val="00A84421"/>
    <w:rsid w:val="00A84A6B"/>
    <w:rsid w:val="00A84A8F"/>
    <w:rsid w:val="00A85237"/>
    <w:rsid w:val="00A85306"/>
    <w:rsid w:val="00A853C0"/>
    <w:rsid w:val="00A85745"/>
    <w:rsid w:val="00A85A9A"/>
    <w:rsid w:val="00A86006"/>
    <w:rsid w:val="00A86100"/>
    <w:rsid w:val="00A8616F"/>
    <w:rsid w:val="00A87396"/>
    <w:rsid w:val="00A87477"/>
    <w:rsid w:val="00A874BF"/>
    <w:rsid w:val="00A87A39"/>
    <w:rsid w:val="00A87E6E"/>
    <w:rsid w:val="00A9080C"/>
    <w:rsid w:val="00A9378F"/>
    <w:rsid w:val="00A94063"/>
    <w:rsid w:val="00A950B1"/>
    <w:rsid w:val="00A954BE"/>
    <w:rsid w:val="00A954E6"/>
    <w:rsid w:val="00A97539"/>
    <w:rsid w:val="00A97653"/>
    <w:rsid w:val="00A97757"/>
    <w:rsid w:val="00AA0020"/>
    <w:rsid w:val="00AA0066"/>
    <w:rsid w:val="00AA1176"/>
    <w:rsid w:val="00AA18DB"/>
    <w:rsid w:val="00AA2A95"/>
    <w:rsid w:val="00AA2CD2"/>
    <w:rsid w:val="00AA38AB"/>
    <w:rsid w:val="00AA3CA0"/>
    <w:rsid w:val="00AA4FAC"/>
    <w:rsid w:val="00AA5198"/>
    <w:rsid w:val="00AA581B"/>
    <w:rsid w:val="00AA64F2"/>
    <w:rsid w:val="00AA6823"/>
    <w:rsid w:val="00AA6A73"/>
    <w:rsid w:val="00AA7BC5"/>
    <w:rsid w:val="00AB192D"/>
    <w:rsid w:val="00AB237B"/>
    <w:rsid w:val="00AB2A8E"/>
    <w:rsid w:val="00AB2D7E"/>
    <w:rsid w:val="00AB3609"/>
    <w:rsid w:val="00AB3EB4"/>
    <w:rsid w:val="00AB5ACF"/>
    <w:rsid w:val="00AB6DCF"/>
    <w:rsid w:val="00AB6EDD"/>
    <w:rsid w:val="00AC0962"/>
    <w:rsid w:val="00AC1AF6"/>
    <w:rsid w:val="00AC2BD0"/>
    <w:rsid w:val="00AC5471"/>
    <w:rsid w:val="00AC57CF"/>
    <w:rsid w:val="00AC5871"/>
    <w:rsid w:val="00AC5E8A"/>
    <w:rsid w:val="00AC65AA"/>
    <w:rsid w:val="00AD1041"/>
    <w:rsid w:val="00AD137B"/>
    <w:rsid w:val="00AD2139"/>
    <w:rsid w:val="00AD2361"/>
    <w:rsid w:val="00AD2463"/>
    <w:rsid w:val="00AD2917"/>
    <w:rsid w:val="00AD2B2B"/>
    <w:rsid w:val="00AD3FD3"/>
    <w:rsid w:val="00AD403A"/>
    <w:rsid w:val="00AD4296"/>
    <w:rsid w:val="00AD466A"/>
    <w:rsid w:val="00AD4CD3"/>
    <w:rsid w:val="00AD5189"/>
    <w:rsid w:val="00AD56D9"/>
    <w:rsid w:val="00AD5EAB"/>
    <w:rsid w:val="00AD6130"/>
    <w:rsid w:val="00AD6691"/>
    <w:rsid w:val="00AD6E40"/>
    <w:rsid w:val="00AD6F20"/>
    <w:rsid w:val="00AD719E"/>
    <w:rsid w:val="00AE08CD"/>
    <w:rsid w:val="00AE0ABA"/>
    <w:rsid w:val="00AE2E11"/>
    <w:rsid w:val="00AE34B9"/>
    <w:rsid w:val="00AE3B52"/>
    <w:rsid w:val="00AE529F"/>
    <w:rsid w:val="00AE5417"/>
    <w:rsid w:val="00AE64B1"/>
    <w:rsid w:val="00AE69C8"/>
    <w:rsid w:val="00AE6A64"/>
    <w:rsid w:val="00AE7DFB"/>
    <w:rsid w:val="00AF07C7"/>
    <w:rsid w:val="00AF0B40"/>
    <w:rsid w:val="00AF27C5"/>
    <w:rsid w:val="00AF2A6F"/>
    <w:rsid w:val="00AF3202"/>
    <w:rsid w:val="00AF360D"/>
    <w:rsid w:val="00AF398C"/>
    <w:rsid w:val="00AF421A"/>
    <w:rsid w:val="00AF478A"/>
    <w:rsid w:val="00AF5332"/>
    <w:rsid w:val="00AF555A"/>
    <w:rsid w:val="00AF5E21"/>
    <w:rsid w:val="00AF5E89"/>
    <w:rsid w:val="00AF6472"/>
    <w:rsid w:val="00AF67E1"/>
    <w:rsid w:val="00AF6B0F"/>
    <w:rsid w:val="00AF738B"/>
    <w:rsid w:val="00AF7C0D"/>
    <w:rsid w:val="00B0082B"/>
    <w:rsid w:val="00B01F3D"/>
    <w:rsid w:val="00B02113"/>
    <w:rsid w:val="00B024CA"/>
    <w:rsid w:val="00B026BD"/>
    <w:rsid w:val="00B02BA2"/>
    <w:rsid w:val="00B02EE9"/>
    <w:rsid w:val="00B03757"/>
    <w:rsid w:val="00B0483C"/>
    <w:rsid w:val="00B04BBE"/>
    <w:rsid w:val="00B05402"/>
    <w:rsid w:val="00B056FC"/>
    <w:rsid w:val="00B060CA"/>
    <w:rsid w:val="00B11BD6"/>
    <w:rsid w:val="00B12094"/>
    <w:rsid w:val="00B12FB1"/>
    <w:rsid w:val="00B13B37"/>
    <w:rsid w:val="00B13EEF"/>
    <w:rsid w:val="00B13EF0"/>
    <w:rsid w:val="00B1456D"/>
    <w:rsid w:val="00B14B1F"/>
    <w:rsid w:val="00B16CEA"/>
    <w:rsid w:val="00B1703C"/>
    <w:rsid w:val="00B2024D"/>
    <w:rsid w:val="00B22435"/>
    <w:rsid w:val="00B2246D"/>
    <w:rsid w:val="00B22D96"/>
    <w:rsid w:val="00B25132"/>
    <w:rsid w:val="00B2612F"/>
    <w:rsid w:val="00B26874"/>
    <w:rsid w:val="00B270BE"/>
    <w:rsid w:val="00B275FB"/>
    <w:rsid w:val="00B27C3A"/>
    <w:rsid w:val="00B308DE"/>
    <w:rsid w:val="00B30C84"/>
    <w:rsid w:val="00B30FB9"/>
    <w:rsid w:val="00B3107E"/>
    <w:rsid w:val="00B317AC"/>
    <w:rsid w:val="00B323BD"/>
    <w:rsid w:val="00B33D08"/>
    <w:rsid w:val="00B3403B"/>
    <w:rsid w:val="00B34119"/>
    <w:rsid w:val="00B357B4"/>
    <w:rsid w:val="00B403EB"/>
    <w:rsid w:val="00B40919"/>
    <w:rsid w:val="00B41FBD"/>
    <w:rsid w:val="00B423D6"/>
    <w:rsid w:val="00B4266E"/>
    <w:rsid w:val="00B430A4"/>
    <w:rsid w:val="00B4426B"/>
    <w:rsid w:val="00B450CC"/>
    <w:rsid w:val="00B5113A"/>
    <w:rsid w:val="00B5147C"/>
    <w:rsid w:val="00B51599"/>
    <w:rsid w:val="00B52101"/>
    <w:rsid w:val="00B52F87"/>
    <w:rsid w:val="00B5343E"/>
    <w:rsid w:val="00B53759"/>
    <w:rsid w:val="00B54637"/>
    <w:rsid w:val="00B548E4"/>
    <w:rsid w:val="00B5517A"/>
    <w:rsid w:val="00B56641"/>
    <w:rsid w:val="00B57368"/>
    <w:rsid w:val="00B5770E"/>
    <w:rsid w:val="00B60635"/>
    <w:rsid w:val="00B60964"/>
    <w:rsid w:val="00B60B2F"/>
    <w:rsid w:val="00B612AA"/>
    <w:rsid w:val="00B61687"/>
    <w:rsid w:val="00B630E6"/>
    <w:rsid w:val="00B664A5"/>
    <w:rsid w:val="00B70CE5"/>
    <w:rsid w:val="00B71076"/>
    <w:rsid w:val="00B71C2E"/>
    <w:rsid w:val="00B71F6F"/>
    <w:rsid w:val="00B72496"/>
    <w:rsid w:val="00B72D0D"/>
    <w:rsid w:val="00B73E3C"/>
    <w:rsid w:val="00B73F3B"/>
    <w:rsid w:val="00B75962"/>
    <w:rsid w:val="00B77074"/>
    <w:rsid w:val="00B777C2"/>
    <w:rsid w:val="00B77CA9"/>
    <w:rsid w:val="00B808F3"/>
    <w:rsid w:val="00B810BA"/>
    <w:rsid w:val="00B81138"/>
    <w:rsid w:val="00B81F79"/>
    <w:rsid w:val="00B82BC9"/>
    <w:rsid w:val="00B82DA8"/>
    <w:rsid w:val="00B8428B"/>
    <w:rsid w:val="00B84FE9"/>
    <w:rsid w:val="00B859F4"/>
    <w:rsid w:val="00B86B77"/>
    <w:rsid w:val="00B8713D"/>
    <w:rsid w:val="00B908FD"/>
    <w:rsid w:val="00B90E67"/>
    <w:rsid w:val="00B911E1"/>
    <w:rsid w:val="00B918CF"/>
    <w:rsid w:val="00B91C4B"/>
    <w:rsid w:val="00B933C1"/>
    <w:rsid w:val="00B947F6"/>
    <w:rsid w:val="00B96B69"/>
    <w:rsid w:val="00B97084"/>
    <w:rsid w:val="00BA15F0"/>
    <w:rsid w:val="00BA1692"/>
    <w:rsid w:val="00BA2FE7"/>
    <w:rsid w:val="00BA350F"/>
    <w:rsid w:val="00BA38DA"/>
    <w:rsid w:val="00BA3BB3"/>
    <w:rsid w:val="00BA4884"/>
    <w:rsid w:val="00BA4C25"/>
    <w:rsid w:val="00BA4D3D"/>
    <w:rsid w:val="00BA50C6"/>
    <w:rsid w:val="00BA54D4"/>
    <w:rsid w:val="00BA584E"/>
    <w:rsid w:val="00BA5C3C"/>
    <w:rsid w:val="00BA75BA"/>
    <w:rsid w:val="00BA7A99"/>
    <w:rsid w:val="00BB0041"/>
    <w:rsid w:val="00BB0400"/>
    <w:rsid w:val="00BB09E1"/>
    <w:rsid w:val="00BB10F2"/>
    <w:rsid w:val="00BB270D"/>
    <w:rsid w:val="00BB4322"/>
    <w:rsid w:val="00BB4F1F"/>
    <w:rsid w:val="00BB54B2"/>
    <w:rsid w:val="00BB5DB2"/>
    <w:rsid w:val="00BC05AF"/>
    <w:rsid w:val="00BC0D9F"/>
    <w:rsid w:val="00BC189B"/>
    <w:rsid w:val="00BC2DF3"/>
    <w:rsid w:val="00BC33C7"/>
    <w:rsid w:val="00BC36FA"/>
    <w:rsid w:val="00BC41D0"/>
    <w:rsid w:val="00BC45B6"/>
    <w:rsid w:val="00BC45E6"/>
    <w:rsid w:val="00BC4F3B"/>
    <w:rsid w:val="00BC71B4"/>
    <w:rsid w:val="00BC71B6"/>
    <w:rsid w:val="00BD1967"/>
    <w:rsid w:val="00BD2646"/>
    <w:rsid w:val="00BD284C"/>
    <w:rsid w:val="00BD3398"/>
    <w:rsid w:val="00BD5F0F"/>
    <w:rsid w:val="00BD660A"/>
    <w:rsid w:val="00BD6638"/>
    <w:rsid w:val="00BD68B8"/>
    <w:rsid w:val="00BD6DC4"/>
    <w:rsid w:val="00BD748A"/>
    <w:rsid w:val="00BD75FB"/>
    <w:rsid w:val="00BE0C2C"/>
    <w:rsid w:val="00BE0FEC"/>
    <w:rsid w:val="00BE2521"/>
    <w:rsid w:val="00BE26BC"/>
    <w:rsid w:val="00BE34C1"/>
    <w:rsid w:val="00BE354A"/>
    <w:rsid w:val="00BE471A"/>
    <w:rsid w:val="00BE47DA"/>
    <w:rsid w:val="00BE4BC0"/>
    <w:rsid w:val="00BE631F"/>
    <w:rsid w:val="00BE6BA5"/>
    <w:rsid w:val="00BE71FD"/>
    <w:rsid w:val="00BE78EE"/>
    <w:rsid w:val="00BF07C4"/>
    <w:rsid w:val="00BF1207"/>
    <w:rsid w:val="00BF15C7"/>
    <w:rsid w:val="00BF2134"/>
    <w:rsid w:val="00BF24F8"/>
    <w:rsid w:val="00BF44B5"/>
    <w:rsid w:val="00BF4C7D"/>
    <w:rsid w:val="00BF552C"/>
    <w:rsid w:val="00BF57B8"/>
    <w:rsid w:val="00BF6519"/>
    <w:rsid w:val="00BF6584"/>
    <w:rsid w:val="00BF65F4"/>
    <w:rsid w:val="00BF703F"/>
    <w:rsid w:val="00BF7200"/>
    <w:rsid w:val="00BF792C"/>
    <w:rsid w:val="00C00125"/>
    <w:rsid w:val="00C0051F"/>
    <w:rsid w:val="00C00784"/>
    <w:rsid w:val="00C00A05"/>
    <w:rsid w:val="00C01258"/>
    <w:rsid w:val="00C016AC"/>
    <w:rsid w:val="00C01E64"/>
    <w:rsid w:val="00C02045"/>
    <w:rsid w:val="00C02D4E"/>
    <w:rsid w:val="00C03AF9"/>
    <w:rsid w:val="00C03B6C"/>
    <w:rsid w:val="00C04004"/>
    <w:rsid w:val="00C06AF9"/>
    <w:rsid w:val="00C06D83"/>
    <w:rsid w:val="00C06F6D"/>
    <w:rsid w:val="00C0770C"/>
    <w:rsid w:val="00C1079F"/>
    <w:rsid w:val="00C114BE"/>
    <w:rsid w:val="00C12631"/>
    <w:rsid w:val="00C13E5A"/>
    <w:rsid w:val="00C14BD4"/>
    <w:rsid w:val="00C14C2B"/>
    <w:rsid w:val="00C16793"/>
    <w:rsid w:val="00C2003A"/>
    <w:rsid w:val="00C20552"/>
    <w:rsid w:val="00C20571"/>
    <w:rsid w:val="00C21479"/>
    <w:rsid w:val="00C2223F"/>
    <w:rsid w:val="00C2244D"/>
    <w:rsid w:val="00C22982"/>
    <w:rsid w:val="00C237EB"/>
    <w:rsid w:val="00C24524"/>
    <w:rsid w:val="00C24C7D"/>
    <w:rsid w:val="00C24DCC"/>
    <w:rsid w:val="00C25C78"/>
    <w:rsid w:val="00C25EF2"/>
    <w:rsid w:val="00C2738C"/>
    <w:rsid w:val="00C27555"/>
    <w:rsid w:val="00C27DF3"/>
    <w:rsid w:val="00C31593"/>
    <w:rsid w:val="00C31DFF"/>
    <w:rsid w:val="00C323D7"/>
    <w:rsid w:val="00C33A82"/>
    <w:rsid w:val="00C353C6"/>
    <w:rsid w:val="00C356D0"/>
    <w:rsid w:val="00C35A62"/>
    <w:rsid w:val="00C3736A"/>
    <w:rsid w:val="00C401F1"/>
    <w:rsid w:val="00C40B9C"/>
    <w:rsid w:val="00C41337"/>
    <w:rsid w:val="00C41490"/>
    <w:rsid w:val="00C4349E"/>
    <w:rsid w:val="00C43C04"/>
    <w:rsid w:val="00C445FA"/>
    <w:rsid w:val="00C448E2"/>
    <w:rsid w:val="00C4715B"/>
    <w:rsid w:val="00C47B87"/>
    <w:rsid w:val="00C5061C"/>
    <w:rsid w:val="00C50E7B"/>
    <w:rsid w:val="00C51398"/>
    <w:rsid w:val="00C520BD"/>
    <w:rsid w:val="00C525FE"/>
    <w:rsid w:val="00C5351C"/>
    <w:rsid w:val="00C53557"/>
    <w:rsid w:val="00C53B75"/>
    <w:rsid w:val="00C53C70"/>
    <w:rsid w:val="00C557EA"/>
    <w:rsid w:val="00C55E08"/>
    <w:rsid w:val="00C606F4"/>
    <w:rsid w:val="00C6074E"/>
    <w:rsid w:val="00C60882"/>
    <w:rsid w:val="00C60B36"/>
    <w:rsid w:val="00C61923"/>
    <w:rsid w:val="00C6388B"/>
    <w:rsid w:val="00C64013"/>
    <w:rsid w:val="00C649E1"/>
    <w:rsid w:val="00C64E31"/>
    <w:rsid w:val="00C6559F"/>
    <w:rsid w:val="00C668BB"/>
    <w:rsid w:val="00C67714"/>
    <w:rsid w:val="00C6774C"/>
    <w:rsid w:val="00C7067A"/>
    <w:rsid w:val="00C70B5F"/>
    <w:rsid w:val="00C71C17"/>
    <w:rsid w:val="00C72559"/>
    <w:rsid w:val="00C729EC"/>
    <w:rsid w:val="00C72BD5"/>
    <w:rsid w:val="00C72E2F"/>
    <w:rsid w:val="00C7307F"/>
    <w:rsid w:val="00C73E75"/>
    <w:rsid w:val="00C73EF7"/>
    <w:rsid w:val="00C740FD"/>
    <w:rsid w:val="00C74700"/>
    <w:rsid w:val="00C75146"/>
    <w:rsid w:val="00C75257"/>
    <w:rsid w:val="00C75AA1"/>
    <w:rsid w:val="00C75EC0"/>
    <w:rsid w:val="00C76289"/>
    <w:rsid w:val="00C766BB"/>
    <w:rsid w:val="00C769AC"/>
    <w:rsid w:val="00C76D66"/>
    <w:rsid w:val="00C7780A"/>
    <w:rsid w:val="00C77A38"/>
    <w:rsid w:val="00C80765"/>
    <w:rsid w:val="00C80A0D"/>
    <w:rsid w:val="00C80F3B"/>
    <w:rsid w:val="00C81979"/>
    <w:rsid w:val="00C821BD"/>
    <w:rsid w:val="00C82CC0"/>
    <w:rsid w:val="00C836E0"/>
    <w:rsid w:val="00C8469F"/>
    <w:rsid w:val="00C84F5A"/>
    <w:rsid w:val="00C850F3"/>
    <w:rsid w:val="00C857D1"/>
    <w:rsid w:val="00C869D3"/>
    <w:rsid w:val="00C86CFC"/>
    <w:rsid w:val="00C9055B"/>
    <w:rsid w:val="00C91111"/>
    <w:rsid w:val="00C91252"/>
    <w:rsid w:val="00C924B3"/>
    <w:rsid w:val="00C95B78"/>
    <w:rsid w:val="00C96078"/>
    <w:rsid w:val="00C9623B"/>
    <w:rsid w:val="00C96244"/>
    <w:rsid w:val="00C96F9C"/>
    <w:rsid w:val="00C97D1A"/>
    <w:rsid w:val="00CA0225"/>
    <w:rsid w:val="00CA0D45"/>
    <w:rsid w:val="00CA1165"/>
    <w:rsid w:val="00CA1D65"/>
    <w:rsid w:val="00CA352A"/>
    <w:rsid w:val="00CA3595"/>
    <w:rsid w:val="00CA3E09"/>
    <w:rsid w:val="00CA4EA4"/>
    <w:rsid w:val="00CA518B"/>
    <w:rsid w:val="00CA51C0"/>
    <w:rsid w:val="00CA51CA"/>
    <w:rsid w:val="00CA5970"/>
    <w:rsid w:val="00CA6122"/>
    <w:rsid w:val="00CA73D5"/>
    <w:rsid w:val="00CA7D20"/>
    <w:rsid w:val="00CB0025"/>
    <w:rsid w:val="00CB351B"/>
    <w:rsid w:val="00CB43DB"/>
    <w:rsid w:val="00CB479E"/>
    <w:rsid w:val="00CB4DA5"/>
    <w:rsid w:val="00CB4F79"/>
    <w:rsid w:val="00CB5272"/>
    <w:rsid w:val="00CB5505"/>
    <w:rsid w:val="00CB56A9"/>
    <w:rsid w:val="00CB5C50"/>
    <w:rsid w:val="00CB69EB"/>
    <w:rsid w:val="00CB6A1B"/>
    <w:rsid w:val="00CB75E8"/>
    <w:rsid w:val="00CB77BE"/>
    <w:rsid w:val="00CB7F61"/>
    <w:rsid w:val="00CC0D76"/>
    <w:rsid w:val="00CC10B8"/>
    <w:rsid w:val="00CC174E"/>
    <w:rsid w:val="00CC1C50"/>
    <w:rsid w:val="00CC2118"/>
    <w:rsid w:val="00CC28CA"/>
    <w:rsid w:val="00CC29B8"/>
    <w:rsid w:val="00CC33BB"/>
    <w:rsid w:val="00CC4D3F"/>
    <w:rsid w:val="00CC55CE"/>
    <w:rsid w:val="00CC5AB8"/>
    <w:rsid w:val="00CC665D"/>
    <w:rsid w:val="00CC6A2A"/>
    <w:rsid w:val="00CC6CE2"/>
    <w:rsid w:val="00CC7A1C"/>
    <w:rsid w:val="00CD06A2"/>
    <w:rsid w:val="00CD093C"/>
    <w:rsid w:val="00CD12F8"/>
    <w:rsid w:val="00CD2A3B"/>
    <w:rsid w:val="00CD3377"/>
    <w:rsid w:val="00CD49B4"/>
    <w:rsid w:val="00CD4E43"/>
    <w:rsid w:val="00CD5ABE"/>
    <w:rsid w:val="00CD5F1B"/>
    <w:rsid w:val="00CD5FE2"/>
    <w:rsid w:val="00CD65E3"/>
    <w:rsid w:val="00CD6841"/>
    <w:rsid w:val="00CD7B3E"/>
    <w:rsid w:val="00CE08DE"/>
    <w:rsid w:val="00CE0EE1"/>
    <w:rsid w:val="00CE117C"/>
    <w:rsid w:val="00CE1A2F"/>
    <w:rsid w:val="00CE1C48"/>
    <w:rsid w:val="00CE1D79"/>
    <w:rsid w:val="00CE2D48"/>
    <w:rsid w:val="00CE2F6B"/>
    <w:rsid w:val="00CE3043"/>
    <w:rsid w:val="00CE393C"/>
    <w:rsid w:val="00CE511D"/>
    <w:rsid w:val="00CE6983"/>
    <w:rsid w:val="00CE734A"/>
    <w:rsid w:val="00CE73FC"/>
    <w:rsid w:val="00CF3201"/>
    <w:rsid w:val="00CF3472"/>
    <w:rsid w:val="00CF43D9"/>
    <w:rsid w:val="00CF443A"/>
    <w:rsid w:val="00CF48F1"/>
    <w:rsid w:val="00CF5553"/>
    <w:rsid w:val="00CF5891"/>
    <w:rsid w:val="00CF7237"/>
    <w:rsid w:val="00CF7F42"/>
    <w:rsid w:val="00D009A9"/>
    <w:rsid w:val="00D01053"/>
    <w:rsid w:val="00D01355"/>
    <w:rsid w:val="00D017C7"/>
    <w:rsid w:val="00D01A1C"/>
    <w:rsid w:val="00D0215C"/>
    <w:rsid w:val="00D02C91"/>
    <w:rsid w:val="00D0332D"/>
    <w:rsid w:val="00D033DD"/>
    <w:rsid w:val="00D034E7"/>
    <w:rsid w:val="00D03B49"/>
    <w:rsid w:val="00D04B51"/>
    <w:rsid w:val="00D05249"/>
    <w:rsid w:val="00D06841"/>
    <w:rsid w:val="00D06BBB"/>
    <w:rsid w:val="00D06C4B"/>
    <w:rsid w:val="00D073FA"/>
    <w:rsid w:val="00D107F5"/>
    <w:rsid w:val="00D113AA"/>
    <w:rsid w:val="00D11A5D"/>
    <w:rsid w:val="00D13432"/>
    <w:rsid w:val="00D1356F"/>
    <w:rsid w:val="00D1385A"/>
    <w:rsid w:val="00D13A95"/>
    <w:rsid w:val="00D150C0"/>
    <w:rsid w:val="00D17A48"/>
    <w:rsid w:val="00D17AAF"/>
    <w:rsid w:val="00D20315"/>
    <w:rsid w:val="00D20667"/>
    <w:rsid w:val="00D20835"/>
    <w:rsid w:val="00D20A48"/>
    <w:rsid w:val="00D22139"/>
    <w:rsid w:val="00D221D1"/>
    <w:rsid w:val="00D232CC"/>
    <w:rsid w:val="00D23CC9"/>
    <w:rsid w:val="00D24094"/>
    <w:rsid w:val="00D24CC0"/>
    <w:rsid w:val="00D253D1"/>
    <w:rsid w:val="00D256C7"/>
    <w:rsid w:val="00D30505"/>
    <w:rsid w:val="00D3102C"/>
    <w:rsid w:val="00D3344D"/>
    <w:rsid w:val="00D34E27"/>
    <w:rsid w:val="00D35C04"/>
    <w:rsid w:val="00D35FF6"/>
    <w:rsid w:val="00D41E71"/>
    <w:rsid w:val="00D422DF"/>
    <w:rsid w:val="00D432A8"/>
    <w:rsid w:val="00D43496"/>
    <w:rsid w:val="00D44219"/>
    <w:rsid w:val="00D444FA"/>
    <w:rsid w:val="00D4659B"/>
    <w:rsid w:val="00D47A14"/>
    <w:rsid w:val="00D47AC0"/>
    <w:rsid w:val="00D47C7B"/>
    <w:rsid w:val="00D50832"/>
    <w:rsid w:val="00D515E1"/>
    <w:rsid w:val="00D527AC"/>
    <w:rsid w:val="00D53287"/>
    <w:rsid w:val="00D5353A"/>
    <w:rsid w:val="00D53715"/>
    <w:rsid w:val="00D54F92"/>
    <w:rsid w:val="00D5579F"/>
    <w:rsid w:val="00D55EB9"/>
    <w:rsid w:val="00D5750C"/>
    <w:rsid w:val="00D57A37"/>
    <w:rsid w:val="00D602ED"/>
    <w:rsid w:val="00D6055D"/>
    <w:rsid w:val="00D60A78"/>
    <w:rsid w:val="00D60D94"/>
    <w:rsid w:val="00D628DE"/>
    <w:rsid w:val="00D64012"/>
    <w:rsid w:val="00D64E92"/>
    <w:rsid w:val="00D65569"/>
    <w:rsid w:val="00D66BE5"/>
    <w:rsid w:val="00D66C13"/>
    <w:rsid w:val="00D67AD2"/>
    <w:rsid w:val="00D67F4A"/>
    <w:rsid w:val="00D70712"/>
    <w:rsid w:val="00D7237D"/>
    <w:rsid w:val="00D72543"/>
    <w:rsid w:val="00D73715"/>
    <w:rsid w:val="00D741C3"/>
    <w:rsid w:val="00D75091"/>
    <w:rsid w:val="00D75500"/>
    <w:rsid w:val="00D75888"/>
    <w:rsid w:val="00D75F35"/>
    <w:rsid w:val="00D768C0"/>
    <w:rsid w:val="00D7705F"/>
    <w:rsid w:val="00D775C2"/>
    <w:rsid w:val="00D77674"/>
    <w:rsid w:val="00D807B7"/>
    <w:rsid w:val="00D81396"/>
    <w:rsid w:val="00D8169B"/>
    <w:rsid w:val="00D81A31"/>
    <w:rsid w:val="00D81F55"/>
    <w:rsid w:val="00D824B8"/>
    <w:rsid w:val="00D833F9"/>
    <w:rsid w:val="00D83FFD"/>
    <w:rsid w:val="00D84380"/>
    <w:rsid w:val="00D848DB"/>
    <w:rsid w:val="00D8538D"/>
    <w:rsid w:val="00D85CC9"/>
    <w:rsid w:val="00D8665E"/>
    <w:rsid w:val="00D86F69"/>
    <w:rsid w:val="00D87F8B"/>
    <w:rsid w:val="00D91488"/>
    <w:rsid w:val="00D917F6"/>
    <w:rsid w:val="00D92168"/>
    <w:rsid w:val="00D9273E"/>
    <w:rsid w:val="00D93769"/>
    <w:rsid w:val="00D9443D"/>
    <w:rsid w:val="00D94922"/>
    <w:rsid w:val="00D9517D"/>
    <w:rsid w:val="00D95852"/>
    <w:rsid w:val="00D95AF8"/>
    <w:rsid w:val="00D95CEE"/>
    <w:rsid w:val="00D95E2A"/>
    <w:rsid w:val="00D95F95"/>
    <w:rsid w:val="00D978CD"/>
    <w:rsid w:val="00D97F49"/>
    <w:rsid w:val="00DA09ED"/>
    <w:rsid w:val="00DA0CA8"/>
    <w:rsid w:val="00DA1133"/>
    <w:rsid w:val="00DA252B"/>
    <w:rsid w:val="00DA283A"/>
    <w:rsid w:val="00DA33D3"/>
    <w:rsid w:val="00DA3CA6"/>
    <w:rsid w:val="00DA4B86"/>
    <w:rsid w:val="00DA5194"/>
    <w:rsid w:val="00DA5387"/>
    <w:rsid w:val="00DA579F"/>
    <w:rsid w:val="00DA5897"/>
    <w:rsid w:val="00DA5BF5"/>
    <w:rsid w:val="00DA629D"/>
    <w:rsid w:val="00DB0285"/>
    <w:rsid w:val="00DB1017"/>
    <w:rsid w:val="00DB1FE0"/>
    <w:rsid w:val="00DB2204"/>
    <w:rsid w:val="00DB2497"/>
    <w:rsid w:val="00DB2B9F"/>
    <w:rsid w:val="00DB2C23"/>
    <w:rsid w:val="00DB2D0E"/>
    <w:rsid w:val="00DB2D37"/>
    <w:rsid w:val="00DB3ED0"/>
    <w:rsid w:val="00DB4914"/>
    <w:rsid w:val="00DB5641"/>
    <w:rsid w:val="00DB6657"/>
    <w:rsid w:val="00DB6C23"/>
    <w:rsid w:val="00DB722D"/>
    <w:rsid w:val="00DC007E"/>
    <w:rsid w:val="00DC16C7"/>
    <w:rsid w:val="00DC22CD"/>
    <w:rsid w:val="00DC277C"/>
    <w:rsid w:val="00DC29C4"/>
    <w:rsid w:val="00DC4AA2"/>
    <w:rsid w:val="00DC4BBB"/>
    <w:rsid w:val="00DC6786"/>
    <w:rsid w:val="00DC68AC"/>
    <w:rsid w:val="00DC6F71"/>
    <w:rsid w:val="00DD0E13"/>
    <w:rsid w:val="00DD1434"/>
    <w:rsid w:val="00DD1F9C"/>
    <w:rsid w:val="00DD38FE"/>
    <w:rsid w:val="00DD3A3B"/>
    <w:rsid w:val="00DD3EBA"/>
    <w:rsid w:val="00DD45BD"/>
    <w:rsid w:val="00DD5462"/>
    <w:rsid w:val="00DD6D3F"/>
    <w:rsid w:val="00DD6F3A"/>
    <w:rsid w:val="00DD7AEC"/>
    <w:rsid w:val="00DD7F24"/>
    <w:rsid w:val="00DE0168"/>
    <w:rsid w:val="00DE0867"/>
    <w:rsid w:val="00DE0E1A"/>
    <w:rsid w:val="00DE15E0"/>
    <w:rsid w:val="00DE1E6E"/>
    <w:rsid w:val="00DE2CCC"/>
    <w:rsid w:val="00DE2D8C"/>
    <w:rsid w:val="00DE3066"/>
    <w:rsid w:val="00DE3E13"/>
    <w:rsid w:val="00DE47D6"/>
    <w:rsid w:val="00DE57BD"/>
    <w:rsid w:val="00DE581C"/>
    <w:rsid w:val="00DE5E09"/>
    <w:rsid w:val="00DE5FBA"/>
    <w:rsid w:val="00DE68F5"/>
    <w:rsid w:val="00DE6E84"/>
    <w:rsid w:val="00DE7223"/>
    <w:rsid w:val="00DE7D19"/>
    <w:rsid w:val="00DE7E0A"/>
    <w:rsid w:val="00DE7F78"/>
    <w:rsid w:val="00DF0538"/>
    <w:rsid w:val="00DF2020"/>
    <w:rsid w:val="00DF2462"/>
    <w:rsid w:val="00DF266C"/>
    <w:rsid w:val="00DF2810"/>
    <w:rsid w:val="00DF2CB5"/>
    <w:rsid w:val="00DF2D74"/>
    <w:rsid w:val="00DF3A58"/>
    <w:rsid w:val="00DF478F"/>
    <w:rsid w:val="00DF49A6"/>
    <w:rsid w:val="00DF4FD5"/>
    <w:rsid w:val="00DF6697"/>
    <w:rsid w:val="00DF6F9A"/>
    <w:rsid w:val="00DF7411"/>
    <w:rsid w:val="00DF7D85"/>
    <w:rsid w:val="00E00998"/>
    <w:rsid w:val="00E00B1E"/>
    <w:rsid w:val="00E034DC"/>
    <w:rsid w:val="00E052CC"/>
    <w:rsid w:val="00E0553D"/>
    <w:rsid w:val="00E0763D"/>
    <w:rsid w:val="00E07D13"/>
    <w:rsid w:val="00E07D19"/>
    <w:rsid w:val="00E07FC7"/>
    <w:rsid w:val="00E10F9D"/>
    <w:rsid w:val="00E118A3"/>
    <w:rsid w:val="00E12A20"/>
    <w:rsid w:val="00E14984"/>
    <w:rsid w:val="00E14ED7"/>
    <w:rsid w:val="00E15199"/>
    <w:rsid w:val="00E16AF1"/>
    <w:rsid w:val="00E177A7"/>
    <w:rsid w:val="00E17A72"/>
    <w:rsid w:val="00E17F68"/>
    <w:rsid w:val="00E213F8"/>
    <w:rsid w:val="00E22722"/>
    <w:rsid w:val="00E22A46"/>
    <w:rsid w:val="00E24CA8"/>
    <w:rsid w:val="00E2687B"/>
    <w:rsid w:val="00E26E92"/>
    <w:rsid w:val="00E26F70"/>
    <w:rsid w:val="00E2736D"/>
    <w:rsid w:val="00E273D1"/>
    <w:rsid w:val="00E27C7D"/>
    <w:rsid w:val="00E3094D"/>
    <w:rsid w:val="00E31A64"/>
    <w:rsid w:val="00E31C57"/>
    <w:rsid w:val="00E32F3F"/>
    <w:rsid w:val="00E33A2A"/>
    <w:rsid w:val="00E343C6"/>
    <w:rsid w:val="00E3574D"/>
    <w:rsid w:val="00E35889"/>
    <w:rsid w:val="00E35A1D"/>
    <w:rsid w:val="00E3714D"/>
    <w:rsid w:val="00E41580"/>
    <w:rsid w:val="00E415D0"/>
    <w:rsid w:val="00E41822"/>
    <w:rsid w:val="00E422F3"/>
    <w:rsid w:val="00E432ED"/>
    <w:rsid w:val="00E434E8"/>
    <w:rsid w:val="00E455AA"/>
    <w:rsid w:val="00E456BB"/>
    <w:rsid w:val="00E462F3"/>
    <w:rsid w:val="00E478E1"/>
    <w:rsid w:val="00E50024"/>
    <w:rsid w:val="00E51BBF"/>
    <w:rsid w:val="00E51F32"/>
    <w:rsid w:val="00E52326"/>
    <w:rsid w:val="00E52AC1"/>
    <w:rsid w:val="00E53994"/>
    <w:rsid w:val="00E5517C"/>
    <w:rsid w:val="00E5557C"/>
    <w:rsid w:val="00E55803"/>
    <w:rsid w:val="00E56B7D"/>
    <w:rsid w:val="00E56E74"/>
    <w:rsid w:val="00E61D4E"/>
    <w:rsid w:val="00E61E1E"/>
    <w:rsid w:val="00E639A8"/>
    <w:rsid w:val="00E6455E"/>
    <w:rsid w:val="00E651CB"/>
    <w:rsid w:val="00E6577D"/>
    <w:rsid w:val="00E65986"/>
    <w:rsid w:val="00E65C73"/>
    <w:rsid w:val="00E67E63"/>
    <w:rsid w:val="00E71008"/>
    <w:rsid w:val="00E71114"/>
    <w:rsid w:val="00E71339"/>
    <w:rsid w:val="00E71B44"/>
    <w:rsid w:val="00E72DD1"/>
    <w:rsid w:val="00E74412"/>
    <w:rsid w:val="00E745AB"/>
    <w:rsid w:val="00E74853"/>
    <w:rsid w:val="00E765E9"/>
    <w:rsid w:val="00E77327"/>
    <w:rsid w:val="00E77E6F"/>
    <w:rsid w:val="00E802F4"/>
    <w:rsid w:val="00E8032A"/>
    <w:rsid w:val="00E80561"/>
    <w:rsid w:val="00E8323B"/>
    <w:rsid w:val="00E83992"/>
    <w:rsid w:val="00E840D6"/>
    <w:rsid w:val="00E8452A"/>
    <w:rsid w:val="00E846F9"/>
    <w:rsid w:val="00E84D46"/>
    <w:rsid w:val="00E863A3"/>
    <w:rsid w:val="00E87246"/>
    <w:rsid w:val="00E87515"/>
    <w:rsid w:val="00E875C1"/>
    <w:rsid w:val="00E90020"/>
    <w:rsid w:val="00E910B2"/>
    <w:rsid w:val="00E92F9E"/>
    <w:rsid w:val="00E94689"/>
    <w:rsid w:val="00E94E6F"/>
    <w:rsid w:val="00E95D3C"/>
    <w:rsid w:val="00E95DB6"/>
    <w:rsid w:val="00E95EE3"/>
    <w:rsid w:val="00E9640E"/>
    <w:rsid w:val="00E965D8"/>
    <w:rsid w:val="00E96B61"/>
    <w:rsid w:val="00E97055"/>
    <w:rsid w:val="00E974D7"/>
    <w:rsid w:val="00E97632"/>
    <w:rsid w:val="00E97FC0"/>
    <w:rsid w:val="00EA0B52"/>
    <w:rsid w:val="00EA103A"/>
    <w:rsid w:val="00EA12FA"/>
    <w:rsid w:val="00EA1344"/>
    <w:rsid w:val="00EA20EC"/>
    <w:rsid w:val="00EA2EBC"/>
    <w:rsid w:val="00EA3D04"/>
    <w:rsid w:val="00EA4201"/>
    <w:rsid w:val="00EA5538"/>
    <w:rsid w:val="00EA735D"/>
    <w:rsid w:val="00EA7A12"/>
    <w:rsid w:val="00EA7C8A"/>
    <w:rsid w:val="00EA7F68"/>
    <w:rsid w:val="00EB02CC"/>
    <w:rsid w:val="00EB10C1"/>
    <w:rsid w:val="00EB23E2"/>
    <w:rsid w:val="00EB3A15"/>
    <w:rsid w:val="00EB3D00"/>
    <w:rsid w:val="00EB48FA"/>
    <w:rsid w:val="00EB55AA"/>
    <w:rsid w:val="00EB7E7B"/>
    <w:rsid w:val="00EC010C"/>
    <w:rsid w:val="00EC1545"/>
    <w:rsid w:val="00EC2A46"/>
    <w:rsid w:val="00EC2C72"/>
    <w:rsid w:val="00EC3F96"/>
    <w:rsid w:val="00EC4178"/>
    <w:rsid w:val="00EC4A14"/>
    <w:rsid w:val="00EC6970"/>
    <w:rsid w:val="00EC6D96"/>
    <w:rsid w:val="00EC7D40"/>
    <w:rsid w:val="00ED021A"/>
    <w:rsid w:val="00ED0B70"/>
    <w:rsid w:val="00ED0E2D"/>
    <w:rsid w:val="00ED1E7A"/>
    <w:rsid w:val="00ED22CC"/>
    <w:rsid w:val="00ED29A2"/>
    <w:rsid w:val="00ED2A96"/>
    <w:rsid w:val="00ED2DBB"/>
    <w:rsid w:val="00ED3A58"/>
    <w:rsid w:val="00ED3DD9"/>
    <w:rsid w:val="00ED5153"/>
    <w:rsid w:val="00ED780C"/>
    <w:rsid w:val="00ED799F"/>
    <w:rsid w:val="00ED7AEA"/>
    <w:rsid w:val="00EE1141"/>
    <w:rsid w:val="00EE1FC0"/>
    <w:rsid w:val="00EE264F"/>
    <w:rsid w:val="00EE38D2"/>
    <w:rsid w:val="00EE3C4D"/>
    <w:rsid w:val="00EE413C"/>
    <w:rsid w:val="00EE4491"/>
    <w:rsid w:val="00EE478F"/>
    <w:rsid w:val="00EE4F04"/>
    <w:rsid w:val="00EE4FFF"/>
    <w:rsid w:val="00EE562A"/>
    <w:rsid w:val="00EE7135"/>
    <w:rsid w:val="00EE71EF"/>
    <w:rsid w:val="00EF0798"/>
    <w:rsid w:val="00EF18D9"/>
    <w:rsid w:val="00EF2B5B"/>
    <w:rsid w:val="00EF3A4B"/>
    <w:rsid w:val="00EF49E3"/>
    <w:rsid w:val="00EF4B36"/>
    <w:rsid w:val="00EF4D71"/>
    <w:rsid w:val="00EF613E"/>
    <w:rsid w:val="00EF75A7"/>
    <w:rsid w:val="00F00467"/>
    <w:rsid w:val="00F00ACA"/>
    <w:rsid w:val="00F026A3"/>
    <w:rsid w:val="00F03E72"/>
    <w:rsid w:val="00F051C1"/>
    <w:rsid w:val="00F06868"/>
    <w:rsid w:val="00F06EB4"/>
    <w:rsid w:val="00F0755B"/>
    <w:rsid w:val="00F07B99"/>
    <w:rsid w:val="00F10930"/>
    <w:rsid w:val="00F10F42"/>
    <w:rsid w:val="00F11D38"/>
    <w:rsid w:val="00F11F91"/>
    <w:rsid w:val="00F1206A"/>
    <w:rsid w:val="00F123F9"/>
    <w:rsid w:val="00F12AC3"/>
    <w:rsid w:val="00F134AF"/>
    <w:rsid w:val="00F134CC"/>
    <w:rsid w:val="00F1358B"/>
    <w:rsid w:val="00F136EB"/>
    <w:rsid w:val="00F14A80"/>
    <w:rsid w:val="00F1540C"/>
    <w:rsid w:val="00F15478"/>
    <w:rsid w:val="00F15C7B"/>
    <w:rsid w:val="00F16015"/>
    <w:rsid w:val="00F160CC"/>
    <w:rsid w:val="00F16402"/>
    <w:rsid w:val="00F16A3D"/>
    <w:rsid w:val="00F17D2F"/>
    <w:rsid w:val="00F202D2"/>
    <w:rsid w:val="00F20EDE"/>
    <w:rsid w:val="00F21069"/>
    <w:rsid w:val="00F22431"/>
    <w:rsid w:val="00F233E4"/>
    <w:rsid w:val="00F235E6"/>
    <w:rsid w:val="00F257C5"/>
    <w:rsid w:val="00F26D35"/>
    <w:rsid w:val="00F2793D"/>
    <w:rsid w:val="00F3162D"/>
    <w:rsid w:val="00F31A5E"/>
    <w:rsid w:val="00F32425"/>
    <w:rsid w:val="00F32BE3"/>
    <w:rsid w:val="00F32C86"/>
    <w:rsid w:val="00F3352C"/>
    <w:rsid w:val="00F3444F"/>
    <w:rsid w:val="00F34633"/>
    <w:rsid w:val="00F3490F"/>
    <w:rsid w:val="00F36813"/>
    <w:rsid w:val="00F369E3"/>
    <w:rsid w:val="00F36F8F"/>
    <w:rsid w:val="00F370E6"/>
    <w:rsid w:val="00F372CB"/>
    <w:rsid w:val="00F40334"/>
    <w:rsid w:val="00F410D3"/>
    <w:rsid w:val="00F41414"/>
    <w:rsid w:val="00F41C4E"/>
    <w:rsid w:val="00F41FB1"/>
    <w:rsid w:val="00F42125"/>
    <w:rsid w:val="00F422C8"/>
    <w:rsid w:val="00F42CE9"/>
    <w:rsid w:val="00F42F3F"/>
    <w:rsid w:val="00F435B7"/>
    <w:rsid w:val="00F452D1"/>
    <w:rsid w:val="00F4583B"/>
    <w:rsid w:val="00F4703C"/>
    <w:rsid w:val="00F47450"/>
    <w:rsid w:val="00F4784F"/>
    <w:rsid w:val="00F47C48"/>
    <w:rsid w:val="00F47DC6"/>
    <w:rsid w:val="00F5138D"/>
    <w:rsid w:val="00F52055"/>
    <w:rsid w:val="00F5249C"/>
    <w:rsid w:val="00F5342A"/>
    <w:rsid w:val="00F54FFF"/>
    <w:rsid w:val="00F55398"/>
    <w:rsid w:val="00F55500"/>
    <w:rsid w:val="00F56EC7"/>
    <w:rsid w:val="00F579C6"/>
    <w:rsid w:val="00F60A88"/>
    <w:rsid w:val="00F60DD0"/>
    <w:rsid w:val="00F6276B"/>
    <w:rsid w:val="00F64E19"/>
    <w:rsid w:val="00F64F64"/>
    <w:rsid w:val="00F65624"/>
    <w:rsid w:val="00F65E6A"/>
    <w:rsid w:val="00F66979"/>
    <w:rsid w:val="00F7017F"/>
    <w:rsid w:val="00F70372"/>
    <w:rsid w:val="00F71366"/>
    <w:rsid w:val="00F71830"/>
    <w:rsid w:val="00F73711"/>
    <w:rsid w:val="00F7497C"/>
    <w:rsid w:val="00F74DD3"/>
    <w:rsid w:val="00F75BE8"/>
    <w:rsid w:val="00F75E87"/>
    <w:rsid w:val="00F75F6C"/>
    <w:rsid w:val="00F768B0"/>
    <w:rsid w:val="00F76CEB"/>
    <w:rsid w:val="00F76E57"/>
    <w:rsid w:val="00F776BF"/>
    <w:rsid w:val="00F776C6"/>
    <w:rsid w:val="00F7779F"/>
    <w:rsid w:val="00F77AE0"/>
    <w:rsid w:val="00F77DE1"/>
    <w:rsid w:val="00F8022D"/>
    <w:rsid w:val="00F803F8"/>
    <w:rsid w:val="00F814E0"/>
    <w:rsid w:val="00F81DB0"/>
    <w:rsid w:val="00F82B26"/>
    <w:rsid w:val="00F8307B"/>
    <w:rsid w:val="00F8342C"/>
    <w:rsid w:val="00F83F09"/>
    <w:rsid w:val="00F84D39"/>
    <w:rsid w:val="00F851E2"/>
    <w:rsid w:val="00F864DA"/>
    <w:rsid w:val="00F86AE9"/>
    <w:rsid w:val="00F87B20"/>
    <w:rsid w:val="00F904EA"/>
    <w:rsid w:val="00F908A1"/>
    <w:rsid w:val="00F909FC"/>
    <w:rsid w:val="00F91121"/>
    <w:rsid w:val="00F91306"/>
    <w:rsid w:val="00F91B00"/>
    <w:rsid w:val="00F92678"/>
    <w:rsid w:val="00F9345C"/>
    <w:rsid w:val="00F9357A"/>
    <w:rsid w:val="00F94033"/>
    <w:rsid w:val="00F96996"/>
    <w:rsid w:val="00FA124C"/>
    <w:rsid w:val="00FA2FAD"/>
    <w:rsid w:val="00FA3812"/>
    <w:rsid w:val="00FA3953"/>
    <w:rsid w:val="00FA51FB"/>
    <w:rsid w:val="00FA60AF"/>
    <w:rsid w:val="00FA6A1D"/>
    <w:rsid w:val="00FA6C2B"/>
    <w:rsid w:val="00FA7580"/>
    <w:rsid w:val="00FA761C"/>
    <w:rsid w:val="00FA7E78"/>
    <w:rsid w:val="00FB014B"/>
    <w:rsid w:val="00FB0689"/>
    <w:rsid w:val="00FB220E"/>
    <w:rsid w:val="00FB23C4"/>
    <w:rsid w:val="00FB2D7B"/>
    <w:rsid w:val="00FB4414"/>
    <w:rsid w:val="00FB59E4"/>
    <w:rsid w:val="00FB6736"/>
    <w:rsid w:val="00FB6FFE"/>
    <w:rsid w:val="00FB7A28"/>
    <w:rsid w:val="00FB7C0F"/>
    <w:rsid w:val="00FC0456"/>
    <w:rsid w:val="00FC0621"/>
    <w:rsid w:val="00FC0A58"/>
    <w:rsid w:val="00FC191B"/>
    <w:rsid w:val="00FC1975"/>
    <w:rsid w:val="00FC1BBF"/>
    <w:rsid w:val="00FC20C7"/>
    <w:rsid w:val="00FC2A33"/>
    <w:rsid w:val="00FC304E"/>
    <w:rsid w:val="00FC48B1"/>
    <w:rsid w:val="00FC5074"/>
    <w:rsid w:val="00FC56F2"/>
    <w:rsid w:val="00FC7D72"/>
    <w:rsid w:val="00FD1200"/>
    <w:rsid w:val="00FD2BF4"/>
    <w:rsid w:val="00FD35B0"/>
    <w:rsid w:val="00FD5361"/>
    <w:rsid w:val="00FD5F58"/>
    <w:rsid w:val="00FD6F6B"/>
    <w:rsid w:val="00FD7021"/>
    <w:rsid w:val="00FE0446"/>
    <w:rsid w:val="00FE1A5E"/>
    <w:rsid w:val="00FE1A9F"/>
    <w:rsid w:val="00FE215B"/>
    <w:rsid w:val="00FE2A5A"/>
    <w:rsid w:val="00FE33E6"/>
    <w:rsid w:val="00FE3555"/>
    <w:rsid w:val="00FE3608"/>
    <w:rsid w:val="00FE3FD8"/>
    <w:rsid w:val="00FE4450"/>
    <w:rsid w:val="00FE486D"/>
    <w:rsid w:val="00FE5139"/>
    <w:rsid w:val="00FE55E1"/>
    <w:rsid w:val="00FE5EB4"/>
    <w:rsid w:val="00FE68F8"/>
    <w:rsid w:val="00FE69FE"/>
    <w:rsid w:val="00FF08A8"/>
    <w:rsid w:val="00FF0ADA"/>
    <w:rsid w:val="00FF0F4D"/>
    <w:rsid w:val="00FF226F"/>
    <w:rsid w:val="00FF286B"/>
    <w:rsid w:val="00FF348D"/>
    <w:rsid w:val="00FF5ACF"/>
    <w:rsid w:val="00FF5E19"/>
    <w:rsid w:val="00FF637D"/>
    <w:rsid w:val="00FF63F4"/>
    <w:rsid w:val="00FF699D"/>
    <w:rsid w:val="00FF6DCD"/>
    <w:rsid w:val="00FF72C9"/>
    <w:rsid w:val="00FF7546"/>
    <w:rsid w:val="00FF7D04"/>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13D7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073D9"/>
    <w:pPr>
      <w:spacing w:after="0" w:line="240" w:lineRule="auto"/>
    </w:pPr>
    <w:rPr>
      <w:rFonts w:ascii="Segoe UI" w:hAnsi="Segoe UI" w:cs="Segoe UI Light"/>
      <w:sz w:val="17"/>
    </w:rPr>
  </w:style>
  <w:style w:type="paragraph" w:styleId="Heading1">
    <w:name w:val="heading 1"/>
    <w:basedOn w:val="Normal"/>
    <w:next w:val="Normal"/>
    <w:link w:val="Heading1Char"/>
    <w:uiPriority w:val="9"/>
    <w:qFormat/>
    <w:rsid w:val="00C72BD5"/>
    <w:pPr>
      <w:pageBreakBefore/>
      <w:pBdr>
        <w:top w:val="single" w:sz="8" w:space="5" w:color="00BCF2"/>
      </w:pBdr>
      <w:spacing w:before="720"/>
      <w:ind w:right="74"/>
      <w:jc w:val="right"/>
      <w:outlineLvl w:val="0"/>
    </w:pPr>
    <w:rPr>
      <w:rFonts w:asciiTheme="majorHAnsi" w:eastAsiaTheme="majorEastAsia" w:hAnsiTheme="majorHAnsi" w:cstheme="majorBidi"/>
      <w:caps/>
      <w:color w:val="00BCF2"/>
      <w:spacing w:val="15"/>
      <w:sz w:val="52"/>
    </w:rPr>
  </w:style>
  <w:style w:type="paragraph" w:styleId="Heading2">
    <w:name w:val="heading 2"/>
    <w:basedOn w:val="Normal"/>
    <w:next w:val="Normal"/>
    <w:link w:val="Heading2Char"/>
    <w:uiPriority w:val="9"/>
    <w:unhideWhenUsed/>
    <w:qFormat/>
    <w:rsid w:val="007C6BC8"/>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eastAsiaTheme="minorHAnsi"/>
      <w:b/>
      <w:bCs/>
      <w:caps/>
      <w:color w:val="FFFFFF" w:themeColor="background1"/>
    </w:rPr>
  </w:style>
  <w:style w:type="paragraph" w:styleId="Heading3">
    <w:name w:val="heading 3"/>
    <w:basedOn w:val="Normal"/>
    <w:next w:val="Normal"/>
    <w:link w:val="Heading3Char"/>
    <w:uiPriority w:val="9"/>
    <w:unhideWhenUsed/>
    <w:qFormat/>
    <w:rsid w:val="000E6814"/>
    <w:pPr>
      <w:pBdr>
        <w:bottom w:val="single" w:sz="6" w:space="1" w:color="099BDD" w:themeColor="text2"/>
      </w:pBdr>
      <w:spacing w:before="300" w:after="240"/>
      <w:outlineLvl w:val="2"/>
    </w:pPr>
    <w:rPr>
      <w:rFonts w:eastAsiaTheme="majorEastAsia"/>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F44BF3"/>
    <w:pPr>
      <w:pBdr>
        <w:bottom w:val="single" w:sz="6" w:space="1" w:color="099BDD" w:themeColor="text2"/>
      </w:pBdr>
      <w:spacing w:before="200"/>
      <w:outlineLvl w:val="4"/>
    </w:pPr>
    <w:rPr>
      <w:rFonts w:asciiTheme="majorHAnsi" w:eastAsiaTheme="majorEastAsia" w:hAnsiTheme="majorHAnsi" w:cstheme="majorBidi"/>
      <w:color w:val="0673A5" w:themeColor="text2" w:themeShade="BF"/>
      <w:spacing w:val="10"/>
    </w:rPr>
  </w:style>
  <w:style w:type="paragraph" w:styleId="Heading6">
    <w:name w:val="heading 6"/>
    <w:basedOn w:val="Normal"/>
    <w:next w:val="Normal"/>
    <w:link w:val="Heading6Char"/>
    <w:uiPriority w:val="9"/>
    <w:unhideWhenUsed/>
    <w:qFormat/>
    <w:p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unhideWhenUsed/>
    <w:qFormat/>
    <w:pPr>
      <w:spacing w:before="20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unhideWhenUsed/>
    <w:qFormat/>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D5"/>
    <w:rPr>
      <w:rFonts w:asciiTheme="majorHAnsi" w:eastAsiaTheme="majorEastAsia" w:hAnsiTheme="majorHAnsi" w:cstheme="majorBidi"/>
      <w:caps/>
      <w:color w:val="00BCF2"/>
      <w:spacing w:val="15"/>
      <w:sz w:val="52"/>
    </w:rPr>
  </w:style>
  <w:style w:type="character" w:customStyle="1" w:styleId="Heading2Char">
    <w:name w:val="Heading 2 Char"/>
    <w:basedOn w:val="DefaultParagraphFont"/>
    <w:link w:val="Heading2"/>
    <w:uiPriority w:val="9"/>
    <w:rsid w:val="007C6BC8"/>
    <w:rPr>
      <w:rFonts w:ascii="Segoe UI" w:hAnsi="Segoe UI" w:eastAsiaTheme="minorHAnsi" w:cs="Segoe UI Light"/>
      <w:b/>
      <w:bCs/>
      <w:caps/>
      <w:color w:val="FFFFFF" w:themeColor="background1"/>
      <w:sz w:val="17"/>
      <w:shd w:val="clear" w:color="auto" w:fill="00BCF2"/>
    </w:rPr>
  </w:style>
  <w:style w:type="character" w:customStyle="1" w:styleId="Heading3Char">
    <w:name w:val="Heading 3 Char"/>
    <w:basedOn w:val="DefaultParagraphFont"/>
    <w:link w:val="Heading3"/>
    <w:uiPriority w:val="9"/>
    <w:rsid w:val="000E6814"/>
    <w:rPr>
      <w:rFonts w:ascii="Segoe UI Light" w:hAnsi="Segoe UI Light" w:eastAsiaTheme="majorEastAsia" w:cs="Segoe UI Light"/>
      <w:color w:val="044D6E" w:themeColor="text2" w:themeShade="80"/>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44BF3"/>
    <w:rPr>
      <w:rFonts w:asciiTheme="majorHAnsi" w:eastAsiaTheme="majorEastAsia" w:hAnsiTheme="majorHAnsi" w:cstheme="majorBidi"/>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550C32"/>
    <w:pPr>
      <w:spacing w:before="0"/>
    </w:pPr>
    <w:rPr>
      <w:rFonts w:asciiTheme="majorHAnsi" w:eastAsiaTheme="majorEastAsia" w:hAnsiTheme="majorHAnsi" w:cstheme="majorBidi"/>
      <w:caps/>
      <w:color w:val="0079D6"/>
      <w:spacing w:val="10"/>
      <w:sz w:val="52"/>
      <w:szCs w:val="52"/>
    </w:rPr>
  </w:style>
  <w:style w:type="character" w:customStyle="1" w:styleId="TitleChar">
    <w:name w:val="Title Char"/>
    <w:basedOn w:val="DefaultParagraphFont"/>
    <w:link w:val="Title"/>
    <w:uiPriority w:val="10"/>
    <w:rsid w:val="00550C32"/>
    <w:rPr>
      <w:rFonts w:asciiTheme="majorHAnsi" w:eastAsiaTheme="majorEastAsia" w:hAnsiTheme="majorHAnsi" w:cstheme="majorBidi"/>
      <w:caps/>
      <w:color w:val="0079D6"/>
      <w:spacing w:val="10"/>
      <w:sz w:val="52"/>
      <w:szCs w:val="52"/>
    </w:rPr>
  </w:style>
  <w:style w:type="paragraph" w:styleId="Subtitle">
    <w:name w:val="Subtitle"/>
    <w:basedOn w:val="Normal"/>
    <w:next w:val="Normal"/>
    <w:link w:val="SubtitleChar"/>
    <w:uiPriority w:val="11"/>
    <w:qFormat/>
    <w:rsid w:val="00C748DB"/>
    <w:pPr>
      <w:shd w:val="clear" w:color="auto" w:fill="282D32"/>
      <w:spacing w:before="0"/>
      <w:ind w:left="-56" w:firstLine="56"/>
      <w:jc w:val="center"/>
    </w:pPr>
    <w:rPr>
      <w:sz w:val="16"/>
    </w:rPr>
  </w:style>
  <w:style w:type="character" w:customStyle="1" w:styleId="SubtitleChar">
    <w:name w:val="Subtitle Char"/>
    <w:basedOn w:val="DefaultParagraphFont"/>
    <w:link w:val="Subtitle"/>
    <w:uiPriority w:val="11"/>
    <w:rsid w:val="00C748DB"/>
    <w:rPr>
      <w:rFonts w:ascii="Segoe UI Light" w:hAnsi="Segoe UI Light" w:cs="Segoe UI Light"/>
      <w:sz w:val="16"/>
      <w:shd w:val="clear" w:color="auto" w:fill="282D32"/>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styleId="Strong">
    <w:name w:val="Strong"/>
    <w:uiPriority w:val="22"/>
    <w:qFormat/>
    <w:rPr>
      <w:b/>
      <w:bCs/>
    </w:rPr>
  </w:style>
  <w:style w:type="paragraph" w:styleId="TOCHeading">
    <w:name w:val="TOC Heading"/>
    <w:basedOn w:val="Heading1"/>
    <w:next w:val="Normal"/>
    <w:uiPriority w:val="39"/>
    <w:unhideWhenUsed/>
    <w:qFormat/>
    <w:rsid w:val="00837BBE"/>
    <w:pPr>
      <w:keepNext/>
      <w:outlineLvl w:val="9"/>
    </w:pPr>
  </w:style>
  <w:style w:type="paragraph" w:styleId="TOC1">
    <w:name w:val="toc 1"/>
    <w:basedOn w:val="Normal"/>
    <w:next w:val="Normal"/>
    <w:autoRedefine/>
    <w:uiPriority w:val="39"/>
    <w:unhideWhenUsed/>
    <w:rsid w:val="001860D2"/>
    <w:pPr>
      <w:tabs>
        <w:tab w:val="right" w:leader="dot" w:pos="9350"/>
      </w:tabs>
      <w:spacing w:after="100"/>
    </w:pPr>
  </w:style>
  <w:style w:type="character" w:styleId="Hyperlink">
    <w:name w:val="Hyperlink"/>
    <w:basedOn w:val="DefaultParagraphFont"/>
    <w:uiPriority w:val="99"/>
    <w:unhideWhenUsed/>
    <w:rsid w:val="002E6984"/>
    <w:rPr>
      <w:color w:val="005DBA" w:themeColor="hyperlink"/>
      <w:u w:val="single"/>
    </w:rPr>
  </w:style>
  <w:style w:type="paragraph" w:styleId="TOC2">
    <w:name w:val="toc 2"/>
    <w:basedOn w:val="Normal"/>
    <w:next w:val="Normal"/>
    <w:autoRedefine/>
    <w:uiPriority w:val="39"/>
    <w:unhideWhenUsed/>
    <w:rsid w:val="001C36C1"/>
    <w:pPr>
      <w:spacing w:after="100"/>
      <w:ind w:left="220"/>
    </w:pPr>
  </w:style>
  <w:style w:type="table" w:customStyle="1" w:styleId="PlainTable11">
    <w:name w:val="Plain Table 11"/>
    <w:basedOn w:val="TableNormal"/>
    <w:uiPriority w:val="41"/>
    <w:rsid w:val="001C36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E66EAC"/>
    <w:pPr>
      <w:spacing w:after="100"/>
      <w:ind w:left="440"/>
    </w:pPr>
  </w:style>
  <w:style w:type="table" w:customStyle="1" w:styleId="TableGridLight1">
    <w:name w:val="Table Grid Light1"/>
    <w:basedOn w:val="TableNormal"/>
    <w:uiPriority w:val="40"/>
    <w:rsid w:val="004841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D7FE4"/>
    <w:rPr>
      <w:color w:val="808080"/>
    </w:rPr>
  </w:style>
  <w:style w:type="table" w:customStyle="1" w:styleId="PlainTable41">
    <w:name w:val="Plain Table 41"/>
    <w:basedOn w:val="TableNormal"/>
    <w:uiPriority w:val="44"/>
    <w:rsid w:val="001902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C498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988"/>
    <w:rPr>
      <w:rFonts w:ascii="Tahoma" w:hAnsi="Tahoma" w:cs="Tahoma"/>
      <w:sz w:val="16"/>
      <w:szCs w:val="16"/>
    </w:rPr>
  </w:style>
  <w:style w:type="paragraph" w:styleId="TOC4">
    <w:name w:val="toc 4"/>
    <w:basedOn w:val="Normal"/>
    <w:next w:val="Normal"/>
    <w:autoRedefine/>
    <w:uiPriority w:val="39"/>
    <w:unhideWhenUsed/>
    <w:rsid w:val="00264836"/>
    <w:pPr>
      <w:spacing w:after="100"/>
      <w:ind w:left="660"/>
    </w:pPr>
  </w:style>
  <w:style w:type="paragraph" w:styleId="TOC5">
    <w:name w:val="toc 5"/>
    <w:basedOn w:val="Normal"/>
    <w:next w:val="Normal"/>
    <w:autoRedefine/>
    <w:uiPriority w:val="39"/>
    <w:unhideWhenUsed/>
    <w:rsid w:val="00264836"/>
    <w:pPr>
      <w:spacing w:after="100"/>
      <w:ind w:left="880"/>
    </w:pPr>
  </w:style>
  <w:style w:type="paragraph" w:styleId="TOC6">
    <w:name w:val="toc 6"/>
    <w:basedOn w:val="Normal"/>
    <w:next w:val="Normal"/>
    <w:autoRedefine/>
    <w:uiPriority w:val="39"/>
    <w:unhideWhenUsed/>
    <w:rsid w:val="00503FC9"/>
    <w:pPr>
      <w:spacing w:before="0" w:after="100" w:line="259" w:lineRule="auto"/>
      <w:ind w:left="1100"/>
    </w:pPr>
    <w:rPr>
      <w:rFonts w:asciiTheme="minorHAnsi" w:hAnsiTheme="minorHAnsi" w:cstheme="minorBidi"/>
      <w:lang w:eastAsia="en-US"/>
    </w:rPr>
  </w:style>
  <w:style w:type="paragraph" w:styleId="TOC7">
    <w:name w:val="toc 7"/>
    <w:basedOn w:val="Normal"/>
    <w:next w:val="Normal"/>
    <w:autoRedefine/>
    <w:uiPriority w:val="39"/>
    <w:unhideWhenUsed/>
    <w:rsid w:val="00503FC9"/>
    <w:pPr>
      <w:spacing w:before="0" w:after="100" w:line="259" w:lineRule="auto"/>
      <w:ind w:left="1320"/>
    </w:pPr>
    <w:rPr>
      <w:rFonts w:asciiTheme="minorHAnsi" w:hAnsiTheme="minorHAnsi" w:cstheme="minorBidi"/>
      <w:lang w:eastAsia="en-US"/>
    </w:rPr>
  </w:style>
  <w:style w:type="paragraph" w:styleId="TOC8">
    <w:name w:val="toc 8"/>
    <w:basedOn w:val="Normal"/>
    <w:next w:val="Normal"/>
    <w:autoRedefine/>
    <w:uiPriority w:val="39"/>
    <w:unhideWhenUsed/>
    <w:rsid w:val="00503FC9"/>
    <w:pPr>
      <w:spacing w:before="0" w:after="100" w:line="259" w:lineRule="auto"/>
      <w:ind w:left="1540"/>
    </w:pPr>
    <w:rPr>
      <w:rFonts w:asciiTheme="minorHAnsi" w:hAnsiTheme="minorHAnsi" w:cstheme="minorBidi"/>
      <w:lang w:eastAsia="en-US"/>
    </w:rPr>
  </w:style>
  <w:style w:type="paragraph" w:styleId="TOC9">
    <w:name w:val="toc 9"/>
    <w:basedOn w:val="Normal"/>
    <w:next w:val="Normal"/>
    <w:autoRedefine/>
    <w:uiPriority w:val="39"/>
    <w:unhideWhenUsed/>
    <w:rsid w:val="00503FC9"/>
    <w:pPr>
      <w:spacing w:before="0" w:after="100" w:line="259" w:lineRule="auto"/>
      <w:ind w:left="1760"/>
    </w:pPr>
    <w:rPr>
      <w:rFonts w:asciiTheme="minorHAnsi" w:hAnsiTheme="minorHAnsi" w:cstheme="minorBidi"/>
      <w:lang w:eastAsia="en-US"/>
    </w:rPr>
  </w:style>
  <w:style w:type="paragraph" w:styleId="Header">
    <w:name w:val="header"/>
    <w:basedOn w:val="Normal"/>
    <w:link w:val="HeaderChar"/>
    <w:uiPriority w:val="99"/>
    <w:unhideWhenUsed/>
    <w:rsid w:val="000A3D46"/>
    <w:pPr>
      <w:tabs>
        <w:tab w:val="center" w:pos="4680"/>
        <w:tab w:val="right" w:pos="9360"/>
      </w:tabs>
      <w:spacing w:before="0"/>
    </w:pPr>
  </w:style>
  <w:style w:type="character" w:customStyle="1" w:styleId="HeaderChar">
    <w:name w:val="Header Char"/>
    <w:basedOn w:val="DefaultParagraphFont"/>
    <w:link w:val="Header"/>
    <w:uiPriority w:val="99"/>
    <w:rsid w:val="000A3D46"/>
    <w:rPr>
      <w:rFonts w:ascii="Segoe UI" w:hAnsi="Segoe UI" w:cs="Segoe UI Light"/>
      <w:sz w:val="17"/>
    </w:rPr>
  </w:style>
  <w:style w:type="paragraph" w:styleId="Footer">
    <w:name w:val="footer"/>
    <w:basedOn w:val="Normal"/>
    <w:link w:val="FooterChar"/>
    <w:uiPriority w:val="99"/>
    <w:unhideWhenUsed/>
    <w:rsid w:val="000A3D46"/>
    <w:pPr>
      <w:tabs>
        <w:tab w:val="center" w:pos="4680"/>
        <w:tab w:val="right" w:pos="9360"/>
      </w:tabs>
      <w:spacing w:before="0"/>
    </w:pPr>
  </w:style>
  <w:style w:type="character" w:customStyle="1" w:styleId="FooterChar">
    <w:name w:val="Footer Char"/>
    <w:basedOn w:val="DefaultParagraphFont"/>
    <w:link w:val="Footer"/>
    <w:uiPriority w:val="99"/>
    <w:rsid w:val="000A3D46"/>
    <w:rPr>
      <w:rFonts w:ascii="Segoe UI" w:hAnsi="Segoe UI" w:cs="Segoe UI Light"/>
      <w:sz w:val="17"/>
    </w:rPr>
  </w:style>
  <w:style w:type="table" w:styleId="GridTable1LightAccent1">
    <w:name w:val="Grid Table 1 Light Accent 1"/>
    <w:basedOn w:val="TableNormal"/>
    <w:uiPriority w:val="46"/>
    <w:rsid w:val="00CA74C7"/>
    <w:pPr>
      <w:spacing w:after="0"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CB1E42"/>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6ColorfulAccent3">
    <w:name w:val="Grid Table 6 Colorful Accent 3"/>
    <w:basedOn w:val="TableNormal"/>
    <w:uiPriority w:val="51"/>
    <w:rsid w:val="00CB1E42"/>
    <w:pPr>
      <w:spacing w:after="0"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GridTable5DarkAccent3">
    <w:name w:val="Grid Table 5 Dark Accent 3"/>
    <w:basedOn w:val="TableNormal"/>
    <w:uiPriority w:val="50"/>
    <w:rsid w:val="00CB1E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GridTable4Accent4">
    <w:name w:val="Grid Table 4 Accent 4"/>
    <w:basedOn w:val="TableNormal"/>
    <w:uiPriority w:val="49"/>
    <w:rsid w:val="00CB1E42"/>
    <w:pPr>
      <w:spacing w:after="0"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paragraph" w:customStyle="1" w:styleId="TrialMessage">
    <w:name w:val="Trial Message"/>
    <w:basedOn w:val="Title"/>
    <w:link w:val="TrialMessageChar"/>
    <w:rsid w:val="002D1112"/>
    <w:pPr>
      <w:jc w:val="right"/>
    </w:pPr>
    <w:rPr>
      <w:caps w:val="0"/>
      <w:color w:val="FF0000"/>
      <w:sz w:val="44"/>
    </w:rPr>
  </w:style>
  <w:style w:type="character" w:customStyle="1" w:styleId="TrialMessageChar">
    <w:name w:val="Trial Message Char"/>
    <w:basedOn w:val="TitleChar"/>
    <w:link w:val="TrialMessage"/>
    <w:rsid w:val="002D1112"/>
    <w:rPr>
      <w:rFonts w:asciiTheme="majorHAnsi" w:eastAsiaTheme="majorEastAsia" w:hAnsiTheme="majorHAnsi" w:cstheme="majorBidi"/>
      <w:caps w:val="0"/>
      <w:color w:val="FF0000"/>
      <w:spacing w:val="10"/>
      <w:sz w:val="44"/>
      <w:szCs w:val="52"/>
    </w:rPr>
  </w:style>
  <w:style w:type="character" w:customStyle="1" w:styleId="Mention1">
    <w:name w:val="Mention1"/>
    <w:basedOn w:val="DefaultParagraphFont"/>
    <w:uiPriority w:val="99"/>
    <w:semiHidden/>
    <w:unhideWhenUsed/>
    <w:rsid w:val="005A1D33"/>
    <w:rPr>
      <w:color w:val="2B579A"/>
      <w:shd w:val="clear" w:color="auto" w:fill="E6E6E6"/>
    </w:rPr>
  </w:style>
  <w:style w:type="character" w:customStyle="1" w:styleId="StyleForCode">
    <w:name w:val="StyleForCode"/>
    <w:basedOn w:val="DefaultParagraphFont"/>
    <w:uiPriority w:val="1"/>
    <w:rsid w:val="00C12417"/>
    <w:rPr>
      <w:rFonts w:ascii="Consolas" w:hAnsi="Consolas"/>
    </w:rPr>
  </w:style>
  <w:style w:type="paragraph" w:customStyle="1" w:styleId="Code">
    <w:name w:val="Code"/>
    <w:basedOn w:val="Normal"/>
    <w:link w:val="CodeChar"/>
    <w:qFormat/>
    <w:rsid w:val="00077793"/>
    <w:pPr>
      <w:spacing w:line="120" w:lineRule="exact"/>
      <w:contextualSpacing/>
    </w:pPr>
    <w:rPr>
      <w:rFonts w:ascii="Consolas" w:hAnsi="Consolas"/>
      <w:sz w:val="12"/>
    </w:rPr>
  </w:style>
  <w:style w:type="character" w:customStyle="1" w:styleId="CodeChar">
    <w:name w:val="Code Char"/>
    <w:basedOn w:val="DefaultParagraphFont"/>
    <w:link w:val="Code"/>
    <w:rsid w:val="00077793"/>
    <w:rPr>
      <w:rFonts w:ascii="Consolas" w:hAnsi="Consolas" w:cs="Segoe UI Light"/>
      <w:sz w:val="12"/>
    </w:rPr>
  </w:style>
  <w:style w:type="character" w:customStyle="1" w:styleId="UnresolvedMention1">
    <w:name w:val="Unresolved Mention1"/>
    <w:basedOn w:val="DefaultParagraphFont"/>
    <w:uiPriority w:val="99"/>
    <w:semiHidden/>
    <w:unhideWhenUsed/>
    <w:rsid w:val="00841BCD"/>
    <w:rPr>
      <w:color w:val="808080"/>
      <w:shd w:val="clear" w:color="auto" w:fill="E6E6E6"/>
    </w:rPr>
  </w:style>
  <w:style w:type="character" w:styleId="FollowedHyperlink">
    <w:name w:val="FollowedHyperlink"/>
    <w:basedOn w:val="DefaultParagraphFont"/>
    <w:uiPriority w:val="99"/>
    <w:semiHidden/>
    <w:unhideWhenUsed/>
    <w:rsid w:val="00C26D22"/>
    <w:rPr>
      <w:color w:val="6C606A" w:themeColor="followedHyperlink"/>
      <w:u w:val="single"/>
    </w:rPr>
  </w:style>
  <w:style w:type="paragraph" w:customStyle="1" w:styleId="msonormal">
    <w:name w:val="msonormal"/>
    <w:basedOn w:val="Normal"/>
    <w:rsid w:val="00C26D2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ManagementLocks">
    <w:name w:val="Management Locks"/>
    <w:basedOn w:val="Heading3"/>
    <w:link w:val="ManagementLocksChar"/>
    <w:rsid w:val="002C611A"/>
    <w:rPr>
      <w:noProof/>
    </w:rPr>
  </w:style>
  <w:style w:type="character" w:customStyle="1" w:styleId="ManagementLocksChar">
    <w:name w:val="Management Locks Char"/>
    <w:basedOn w:val="Heading3Char"/>
    <w:link w:val="ManagementLocks"/>
    <w:rsid w:val="002C611A"/>
    <w:rPr>
      <w:rFonts w:ascii="Segoe UI" w:hAnsi="Segoe UI" w:eastAsiaTheme="majorEastAsia" w:cs="Segoe UI Light"/>
      <w:noProof/>
      <w:color w:val="044D6E" w:themeColor="text2" w:themeShade="80"/>
      <w:spacing w:val="15"/>
      <w:sz w:val="17"/>
    </w:rPr>
  </w:style>
  <w:style w:type="character" w:customStyle="1" w:styleId="UnresolvedMention2">
    <w:name w:val="Unresolved Mention2"/>
    <w:basedOn w:val="DefaultParagraphFont"/>
    <w:uiPriority w:val="99"/>
    <w:unhideWhenUsed/>
    <w:rsid w:val="0035277F"/>
    <w:rPr>
      <w:color w:val="605E5C"/>
      <w:shd w:val="clear" w:color="auto" w:fill="E1DFDD"/>
    </w:rPr>
  </w:style>
  <w:style w:type="table" w:customStyle="1" w:styleId="TableauGrille4-Accentuation41">
    <w:name w:val="Tableau Grille 4 - Accentuation 41"/>
    <w:basedOn w:val="TableNormal"/>
    <w:next w:val="GridTable4Accent4"/>
    <w:uiPriority w:val="49"/>
    <w:rsid w:val="00B70CE5"/>
    <w:pPr>
      <w:spacing w:after="0" w:line="240" w:lineRule="auto"/>
    </w:pPr>
    <w:rPr>
      <w:rFonts w:ascii="Corbel" w:eastAsia="SimSun" w:hAnsi="Corbel" w:cs="Tahoma"/>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customStyle="1" w:styleId="PlainTable111">
    <w:name w:val="Plain Table 111"/>
    <w:basedOn w:val="TableNormal"/>
    <w:uiPriority w:val="41"/>
    <w:rsid w:val="00B70CE5"/>
    <w:pPr>
      <w:spacing w:after="0" w:line="240" w:lineRule="auto"/>
    </w:pPr>
    <w:rPr>
      <w:rFonts w:ascii="Corbel" w:eastAsia="SimSun" w:hAnsi="Corbel" w:cs="Tahom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loudockitTableWarnings">
    <w:name w:val="Cloudockit Table Warnings"/>
    <w:basedOn w:val="TableNormal"/>
    <w:uiPriority w:val="99"/>
    <w:rsid w:val="000E0FD9"/>
    <w:pPr>
      <w:spacing w:before="0"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8C00"/>
      <w:tcMar>
        <w:top w:w="28" w:type="dxa"/>
        <w:bottom w:w="57" w:type="dxa"/>
      </w:tcMar>
    </w:tcPr>
    <w:tblStylePr w:type="firstRow">
      <w:rPr>
        <w:b/>
        <w:color w:val="auto"/>
      </w:rPr>
    </w:tblStylePr>
    <w:tblStylePr w:type="firstCol">
      <w:pPr>
        <w:wordWrap/>
        <w:ind w:left="170" w:right="0" w:hanging="170" w:leftChars="0" w:rightChars="0" w:firstLineChars="0"/>
        <w:jc w:val="left"/>
      </w:pPr>
      <w:rPr>
        <w:b w:val="0"/>
      </w:rPr>
    </w:tblStylePr>
  </w:style>
  <w:style w:type="paragraph" w:customStyle="1" w:styleId="Rulename">
    <w:name w:val="Rule name"/>
    <w:basedOn w:val="Normal"/>
    <w:link w:val="RulenameChar"/>
    <w:qFormat/>
    <w:rsid w:val="000E0FD9"/>
    <w:pPr>
      <w:spacing w:before="0"/>
    </w:pPr>
    <w:rPr>
      <w:b/>
      <w:bCs/>
    </w:rPr>
  </w:style>
  <w:style w:type="character" w:customStyle="1" w:styleId="RulenameChar">
    <w:name w:val="Rule name Char"/>
    <w:basedOn w:val="DefaultParagraphFont"/>
    <w:link w:val="Rulename"/>
    <w:rsid w:val="000E0FD9"/>
    <w:rPr>
      <w:rFonts w:ascii="Segoe UI" w:hAnsi="Segoe UI" w:cs="Segoe UI Light"/>
      <w:b/>
      <w:bCs/>
      <w:sz w:val="17"/>
    </w:rPr>
  </w:style>
  <w:style w:type="character" w:customStyle="1" w:styleId="UnresolvedMention3">
    <w:name w:val="Unresolved Mention3"/>
    <w:basedOn w:val="DefaultParagraphFont"/>
    <w:uiPriority w:val="99"/>
    <w:unhideWhenUsed/>
    <w:rsid w:val="009F3FB7"/>
    <w:rPr>
      <w:color w:val="605E5C"/>
      <w:shd w:val="clear" w:color="auto" w:fill="E1DFDD"/>
    </w:rPr>
  </w:style>
  <w:style w:type="character" w:customStyle="1" w:styleId="UnresolvedMention4">
    <w:name w:val="Unresolved Mention4"/>
    <w:basedOn w:val="DefaultParagraphFont"/>
    <w:uiPriority w:val="99"/>
    <w:unhideWhenUsed/>
    <w:rsid w:val="003E1EEF"/>
    <w:rPr>
      <w:color w:val="605E5C"/>
      <w:shd w:val="clear" w:color="auto" w:fill="E1DFDD"/>
    </w:rPr>
  </w:style>
  <w:style w:type="character" w:customStyle="1" w:styleId="UnresolvedMention5">
    <w:name w:val="Unresolved Mention5"/>
    <w:basedOn w:val="DefaultParagraphFont"/>
    <w:uiPriority w:val="99"/>
    <w:unhideWhenUsed/>
    <w:rsid w:val="00B82DA8"/>
    <w:rPr>
      <w:color w:val="605E5C"/>
      <w:shd w:val="clear" w:color="auto" w:fill="E1DFDD"/>
    </w:rPr>
  </w:style>
  <w:style w:type="character" w:customStyle="1" w:styleId="UnresolvedMention">
    <w:name w:val="Unresolved Mention"/>
    <w:basedOn w:val="DefaultParagraphFont"/>
    <w:uiPriority w:val="99"/>
    <w:unhideWhenUsed/>
    <w:rsid w:val="00374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footer" Target="footer1.xml" /><Relationship Id="rId16" Type="http://schemas.openxmlformats.org/officeDocument/2006/relationships/glossaryDocument" Target="glossary/document.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numbering.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media/image11.png" /><Relationship Id="rId3" Type="http://schemas.openxmlformats.org/officeDocument/2006/relationships/image" Target="media/image12.png" /><Relationship Id="rId4" Type="http://schemas.openxmlformats.org/officeDocument/2006/relationships/image" Target="media/image13.png" /><Relationship Id="rId5" Type="http://schemas.openxmlformats.org/officeDocument/2006/relationships/image" Target="media/image14.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32412FF3146482BB8310DF5DEDB19E1"/>
        <w:category>
          <w:name w:val="General"/>
          <w:gallery w:val="placeholder"/>
        </w:category>
        <w:types>
          <w:type w:val="bbPlcHdr"/>
        </w:types>
        <w:behaviors>
          <w:behavior w:val="content"/>
        </w:behaviors>
        <w:guid w:val="{3DEE4643-C8D7-4BE2-99F4-A8BC05462EEA}"/>
      </w:docPartPr>
      <w:docPartBody>
        <w:p w:rsidR="00C22982" w:rsidP="001F1B68">
          <w:pPr>
            <w:pStyle w:val="F32412FF3146482BB8310DF5DEDB19E1"/>
          </w:pPr>
          <w:r w:rsidRPr="00381D54">
            <w:t>Principal Name</w:t>
          </w:r>
        </w:p>
      </w:docPartBody>
    </w:docPart>
    <w:docPart>
      <w:docPartPr>
        <w:name w:val="DefaultPlaceholder_22675703"/>
        <w:category>
          <w:name w:val="General"/>
          <w:gallery w:val="placeholder"/>
        </w:category>
        <w:types>
          <w:type w:val="bbPlcHdr"/>
        </w:types>
        <w:behaviors>
          <w:behavior w:val="content"/>
        </w:behaviors>
        <w:guid w:val="{C63B8AAD-A948-4AE4-9AA1-0FDE5E760291}"/>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1" w:formatting="1" w:inkAnnotations="0" w:insDel="1" w:markup="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7D3"/>
    <w:rsid w:val="00000C60"/>
    <w:rsid w:val="000018C6"/>
    <w:rsid w:val="00001AA1"/>
    <w:rsid w:val="00003246"/>
    <w:rsid w:val="00004958"/>
    <w:rsid w:val="00005115"/>
    <w:rsid w:val="00006311"/>
    <w:rsid w:val="00007873"/>
    <w:rsid w:val="00011635"/>
    <w:rsid w:val="00011859"/>
    <w:rsid w:val="00017781"/>
    <w:rsid w:val="00021C12"/>
    <w:rsid w:val="0002678E"/>
    <w:rsid w:val="000306E0"/>
    <w:rsid w:val="000335F6"/>
    <w:rsid w:val="000368BF"/>
    <w:rsid w:val="00037CD6"/>
    <w:rsid w:val="00037D78"/>
    <w:rsid w:val="00037D82"/>
    <w:rsid w:val="00041591"/>
    <w:rsid w:val="000432F0"/>
    <w:rsid w:val="000444B3"/>
    <w:rsid w:val="00045139"/>
    <w:rsid w:val="000465F8"/>
    <w:rsid w:val="00046E6B"/>
    <w:rsid w:val="00051459"/>
    <w:rsid w:val="000519D3"/>
    <w:rsid w:val="00051AEB"/>
    <w:rsid w:val="00052F39"/>
    <w:rsid w:val="00055B19"/>
    <w:rsid w:val="00055CBD"/>
    <w:rsid w:val="00055F30"/>
    <w:rsid w:val="000560D6"/>
    <w:rsid w:val="00064022"/>
    <w:rsid w:val="000645FE"/>
    <w:rsid w:val="000646F5"/>
    <w:rsid w:val="00065525"/>
    <w:rsid w:val="00070092"/>
    <w:rsid w:val="00070DF4"/>
    <w:rsid w:val="0007187A"/>
    <w:rsid w:val="00074D77"/>
    <w:rsid w:val="00081702"/>
    <w:rsid w:val="00082FBE"/>
    <w:rsid w:val="00083D39"/>
    <w:rsid w:val="00086315"/>
    <w:rsid w:val="0009218C"/>
    <w:rsid w:val="00094E92"/>
    <w:rsid w:val="0009649D"/>
    <w:rsid w:val="00096D08"/>
    <w:rsid w:val="000978EA"/>
    <w:rsid w:val="000A35FF"/>
    <w:rsid w:val="000A37A1"/>
    <w:rsid w:val="000A3E54"/>
    <w:rsid w:val="000A4225"/>
    <w:rsid w:val="000A4D75"/>
    <w:rsid w:val="000B028B"/>
    <w:rsid w:val="000B20B0"/>
    <w:rsid w:val="000B6412"/>
    <w:rsid w:val="000B6E52"/>
    <w:rsid w:val="000B77C3"/>
    <w:rsid w:val="000C0151"/>
    <w:rsid w:val="000C2D9C"/>
    <w:rsid w:val="000C49AC"/>
    <w:rsid w:val="000C5AF1"/>
    <w:rsid w:val="000C70AB"/>
    <w:rsid w:val="000C7F41"/>
    <w:rsid w:val="000D4AE6"/>
    <w:rsid w:val="000E02EA"/>
    <w:rsid w:val="000E3F0A"/>
    <w:rsid w:val="000E57B6"/>
    <w:rsid w:val="000F3895"/>
    <w:rsid w:val="000F45D1"/>
    <w:rsid w:val="000F5697"/>
    <w:rsid w:val="000F5D8D"/>
    <w:rsid w:val="000F7B4F"/>
    <w:rsid w:val="000F7B67"/>
    <w:rsid w:val="00101017"/>
    <w:rsid w:val="00101F9C"/>
    <w:rsid w:val="00102866"/>
    <w:rsid w:val="00102CC0"/>
    <w:rsid w:val="0010578D"/>
    <w:rsid w:val="001105B9"/>
    <w:rsid w:val="00112147"/>
    <w:rsid w:val="001122BE"/>
    <w:rsid w:val="00114FE8"/>
    <w:rsid w:val="001163FB"/>
    <w:rsid w:val="001216CA"/>
    <w:rsid w:val="0012399F"/>
    <w:rsid w:val="001242BF"/>
    <w:rsid w:val="0012438E"/>
    <w:rsid w:val="001255A4"/>
    <w:rsid w:val="001255DC"/>
    <w:rsid w:val="0013021A"/>
    <w:rsid w:val="00130F2F"/>
    <w:rsid w:val="00142813"/>
    <w:rsid w:val="00145936"/>
    <w:rsid w:val="00151064"/>
    <w:rsid w:val="00151827"/>
    <w:rsid w:val="00152B84"/>
    <w:rsid w:val="001608B2"/>
    <w:rsid w:val="00160EBC"/>
    <w:rsid w:val="00161BA0"/>
    <w:rsid w:val="00161F0C"/>
    <w:rsid w:val="00162894"/>
    <w:rsid w:val="0016461C"/>
    <w:rsid w:val="00172733"/>
    <w:rsid w:val="001749A1"/>
    <w:rsid w:val="00174FF3"/>
    <w:rsid w:val="00180268"/>
    <w:rsid w:val="00183CA2"/>
    <w:rsid w:val="00193929"/>
    <w:rsid w:val="001958B3"/>
    <w:rsid w:val="001973A0"/>
    <w:rsid w:val="001A475C"/>
    <w:rsid w:val="001A4D08"/>
    <w:rsid w:val="001A7C35"/>
    <w:rsid w:val="001B1D3E"/>
    <w:rsid w:val="001B6EA7"/>
    <w:rsid w:val="001B78AF"/>
    <w:rsid w:val="001C14E9"/>
    <w:rsid w:val="001C1F4E"/>
    <w:rsid w:val="001C2F1B"/>
    <w:rsid w:val="001C378B"/>
    <w:rsid w:val="001C4531"/>
    <w:rsid w:val="001C67A8"/>
    <w:rsid w:val="001D0311"/>
    <w:rsid w:val="001D2357"/>
    <w:rsid w:val="001D3458"/>
    <w:rsid w:val="001D3B77"/>
    <w:rsid w:val="001D3CEA"/>
    <w:rsid w:val="001D6471"/>
    <w:rsid w:val="001D78D1"/>
    <w:rsid w:val="001E1455"/>
    <w:rsid w:val="001E16AD"/>
    <w:rsid w:val="001E4B9A"/>
    <w:rsid w:val="001E5B67"/>
    <w:rsid w:val="001E6320"/>
    <w:rsid w:val="001E73F5"/>
    <w:rsid w:val="001F00FB"/>
    <w:rsid w:val="001F1B68"/>
    <w:rsid w:val="001F2DE4"/>
    <w:rsid w:val="001F4701"/>
    <w:rsid w:val="001F695B"/>
    <w:rsid w:val="00204DE3"/>
    <w:rsid w:val="002055FE"/>
    <w:rsid w:val="0021052E"/>
    <w:rsid w:val="00210BCC"/>
    <w:rsid w:val="002117F6"/>
    <w:rsid w:val="002133C4"/>
    <w:rsid w:val="00217398"/>
    <w:rsid w:val="00221225"/>
    <w:rsid w:val="00221776"/>
    <w:rsid w:val="00221989"/>
    <w:rsid w:val="00221B4B"/>
    <w:rsid w:val="00221F81"/>
    <w:rsid w:val="002235D5"/>
    <w:rsid w:val="00224E22"/>
    <w:rsid w:val="0022661D"/>
    <w:rsid w:val="00227437"/>
    <w:rsid w:val="00230F2D"/>
    <w:rsid w:val="002324EE"/>
    <w:rsid w:val="002335A2"/>
    <w:rsid w:val="00233AE6"/>
    <w:rsid w:val="00233ED3"/>
    <w:rsid w:val="0024291B"/>
    <w:rsid w:val="002442AC"/>
    <w:rsid w:val="0024629E"/>
    <w:rsid w:val="00246692"/>
    <w:rsid w:val="00247563"/>
    <w:rsid w:val="00250736"/>
    <w:rsid w:val="00250DA0"/>
    <w:rsid w:val="002528E0"/>
    <w:rsid w:val="00252A47"/>
    <w:rsid w:val="00252C49"/>
    <w:rsid w:val="00253713"/>
    <w:rsid w:val="00255B79"/>
    <w:rsid w:val="00256F2D"/>
    <w:rsid w:val="00261D9E"/>
    <w:rsid w:val="00261DA9"/>
    <w:rsid w:val="00263CCF"/>
    <w:rsid w:val="002643F6"/>
    <w:rsid w:val="00264BF9"/>
    <w:rsid w:val="002651C6"/>
    <w:rsid w:val="00266791"/>
    <w:rsid w:val="0027583C"/>
    <w:rsid w:val="002815D9"/>
    <w:rsid w:val="0028611F"/>
    <w:rsid w:val="002866A3"/>
    <w:rsid w:val="002868FA"/>
    <w:rsid w:val="0028799B"/>
    <w:rsid w:val="00290432"/>
    <w:rsid w:val="00290A25"/>
    <w:rsid w:val="0029332F"/>
    <w:rsid w:val="00293D59"/>
    <w:rsid w:val="00295A35"/>
    <w:rsid w:val="00296D7F"/>
    <w:rsid w:val="002A0D15"/>
    <w:rsid w:val="002A26BB"/>
    <w:rsid w:val="002A45D3"/>
    <w:rsid w:val="002A4DBB"/>
    <w:rsid w:val="002B067B"/>
    <w:rsid w:val="002B59E3"/>
    <w:rsid w:val="002B7CA4"/>
    <w:rsid w:val="002C20CD"/>
    <w:rsid w:val="002C2773"/>
    <w:rsid w:val="002C330D"/>
    <w:rsid w:val="002C7A95"/>
    <w:rsid w:val="002D0DFB"/>
    <w:rsid w:val="002D2505"/>
    <w:rsid w:val="002E0DAC"/>
    <w:rsid w:val="002E1D1B"/>
    <w:rsid w:val="002E635E"/>
    <w:rsid w:val="002F4445"/>
    <w:rsid w:val="002F6C98"/>
    <w:rsid w:val="003004D7"/>
    <w:rsid w:val="00300D5C"/>
    <w:rsid w:val="00301A1D"/>
    <w:rsid w:val="003038A9"/>
    <w:rsid w:val="00303C5E"/>
    <w:rsid w:val="00311A27"/>
    <w:rsid w:val="00312F07"/>
    <w:rsid w:val="00313357"/>
    <w:rsid w:val="0031421B"/>
    <w:rsid w:val="003234CD"/>
    <w:rsid w:val="003327D8"/>
    <w:rsid w:val="0033391A"/>
    <w:rsid w:val="0033416B"/>
    <w:rsid w:val="00335E55"/>
    <w:rsid w:val="003372A5"/>
    <w:rsid w:val="0034100F"/>
    <w:rsid w:val="00343DAB"/>
    <w:rsid w:val="003455A5"/>
    <w:rsid w:val="00345793"/>
    <w:rsid w:val="00346B03"/>
    <w:rsid w:val="003500C9"/>
    <w:rsid w:val="003529E8"/>
    <w:rsid w:val="00353399"/>
    <w:rsid w:val="00361E8C"/>
    <w:rsid w:val="00366A98"/>
    <w:rsid w:val="00366B23"/>
    <w:rsid w:val="0037056B"/>
    <w:rsid w:val="003710A5"/>
    <w:rsid w:val="00376CBF"/>
    <w:rsid w:val="00380499"/>
    <w:rsid w:val="00382308"/>
    <w:rsid w:val="00382852"/>
    <w:rsid w:val="00383E48"/>
    <w:rsid w:val="00384B67"/>
    <w:rsid w:val="0039785B"/>
    <w:rsid w:val="003A0B45"/>
    <w:rsid w:val="003A516B"/>
    <w:rsid w:val="003A5961"/>
    <w:rsid w:val="003A5C51"/>
    <w:rsid w:val="003A5C55"/>
    <w:rsid w:val="003A604B"/>
    <w:rsid w:val="003B0E63"/>
    <w:rsid w:val="003B1051"/>
    <w:rsid w:val="003B1E0D"/>
    <w:rsid w:val="003B52D9"/>
    <w:rsid w:val="003C1026"/>
    <w:rsid w:val="003C1D30"/>
    <w:rsid w:val="003C2F25"/>
    <w:rsid w:val="003C3EC8"/>
    <w:rsid w:val="003C41C2"/>
    <w:rsid w:val="003C5C45"/>
    <w:rsid w:val="003C72D9"/>
    <w:rsid w:val="003D03A4"/>
    <w:rsid w:val="003D0B0F"/>
    <w:rsid w:val="003D16EF"/>
    <w:rsid w:val="003D209A"/>
    <w:rsid w:val="003D25A8"/>
    <w:rsid w:val="003D295E"/>
    <w:rsid w:val="003D310E"/>
    <w:rsid w:val="003D49DD"/>
    <w:rsid w:val="003D4B34"/>
    <w:rsid w:val="003D5032"/>
    <w:rsid w:val="003D6549"/>
    <w:rsid w:val="003D7B87"/>
    <w:rsid w:val="003E1E54"/>
    <w:rsid w:val="003E1F2C"/>
    <w:rsid w:val="003F07A1"/>
    <w:rsid w:val="003F2076"/>
    <w:rsid w:val="003F5DC1"/>
    <w:rsid w:val="003F6668"/>
    <w:rsid w:val="0040127B"/>
    <w:rsid w:val="00401C10"/>
    <w:rsid w:val="00401E9A"/>
    <w:rsid w:val="00403829"/>
    <w:rsid w:val="00404FE0"/>
    <w:rsid w:val="004061DB"/>
    <w:rsid w:val="00410B23"/>
    <w:rsid w:val="004118BC"/>
    <w:rsid w:val="00412838"/>
    <w:rsid w:val="004130A8"/>
    <w:rsid w:val="00415AFC"/>
    <w:rsid w:val="00417770"/>
    <w:rsid w:val="004203FF"/>
    <w:rsid w:val="0042320C"/>
    <w:rsid w:val="004233B2"/>
    <w:rsid w:val="00426451"/>
    <w:rsid w:val="00427B47"/>
    <w:rsid w:val="00430A59"/>
    <w:rsid w:val="004311B3"/>
    <w:rsid w:val="00433450"/>
    <w:rsid w:val="00433DC0"/>
    <w:rsid w:val="004355C0"/>
    <w:rsid w:val="00435FBE"/>
    <w:rsid w:val="00436DE8"/>
    <w:rsid w:val="00437510"/>
    <w:rsid w:val="004457EC"/>
    <w:rsid w:val="0044617A"/>
    <w:rsid w:val="00447B31"/>
    <w:rsid w:val="00450C9E"/>
    <w:rsid w:val="00451247"/>
    <w:rsid w:val="004526C5"/>
    <w:rsid w:val="0045364A"/>
    <w:rsid w:val="00454611"/>
    <w:rsid w:val="00455023"/>
    <w:rsid w:val="00455131"/>
    <w:rsid w:val="004558B7"/>
    <w:rsid w:val="00455EDE"/>
    <w:rsid w:val="004623A8"/>
    <w:rsid w:val="00462E3A"/>
    <w:rsid w:val="00463F25"/>
    <w:rsid w:val="0046612C"/>
    <w:rsid w:val="00467CB8"/>
    <w:rsid w:val="004709FE"/>
    <w:rsid w:val="0047350A"/>
    <w:rsid w:val="00483177"/>
    <w:rsid w:val="00490474"/>
    <w:rsid w:val="00490EE0"/>
    <w:rsid w:val="0049175F"/>
    <w:rsid w:val="00494E91"/>
    <w:rsid w:val="0049696A"/>
    <w:rsid w:val="004A06D4"/>
    <w:rsid w:val="004A19E9"/>
    <w:rsid w:val="004A3736"/>
    <w:rsid w:val="004A7356"/>
    <w:rsid w:val="004A7952"/>
    <w:rsid w:val="004A7A04"/>
    <w:rsid w:val="004B0B60"/>
    <w:rsid w:val="004B1C91"/>
    <w:rsid w:val="004B2941"/>
    <w:rsid w:val="004B63AD"/>
    <w:rsid w:val="004C229C"/>
    <w:rsid w:val="004C4B82"/>
    <w:rsid w:val="004C543B"/>
    <w:rsid w:val="004D07B2"/>
    <w:rsid w:val="004D7CCD"/>
    <w:rsid w:val="004E0D08"/>
    <w:rsid w:val="004E3930"/>
    <w:rsid w:val="004E405E"/>
    <w:rsid w:val="004E4184"/>
    <w:rsid w:val="004E5FDD"/>
    <w:rsid w:val="004E7D76"/>
    <w:rsid w:val="004E7F37"/>
    <w:rsid w:val="004F2508"/>
    <w:rsid w:val="004F3B30"/>
    <w:rsid w:val="004F504C"/>
    <w:rsid w:val="004F69D4"/>
    <w:rsid w:val="0050188C"/>
    <w:rsid w:val="00503A92"/>
    <w:rsid w:val="005074F5"/>
    <w:rsid w:val="00507B3C"/>
    <w:rsid w:val="00511F54"/>
    <w:rsid w:val="0051332C"/>
    <w:rsid w:val="0051586A"/>
    <w:rsid w:val="0051707F"/>
    <w:rsid w:val="00524728"/>
    <w:rsid w:val="005250D4"/>
    <w:rsid w:val="005273D6"/>
    <w:rsid w:val="00531488"/>
    <w:rsid w:val="00532F06"/>
    <w:rsid w:val="0053526A"/>
    <w:rsid w:val="005358BA"/>
    <w:rsid w:val="00540981"/>
    <w:rsid w:val="005413D8"/>
    <w:rsid w:val="00542537"/>
    <w:rsid w:val="00542794"/>
    <w:rsid w:val="00545C20"/>
    <w:rsid w:val="005470D0"/>
    <w:rsid w:val="00551198"/>
    <w:rsid w:val="00552565"/>
    <w:rsid w:val="00553924"/>
    <w:rsid w:val="00553C2A"/>
    <w:rsid w:val="00554B46"/>
    <w:rsid w:val="00556E63"/>
    <w:rsid w:val="005603FB"/>
    <w:rsid w:val="0056058F"/>
    <w:rsid w:val="005617E7"/>
    <w:rsid w:val="0056530E"/>
    <w:rsid w:val="005671C8"/>
    <w:rsid w:val="00567BEC"/>
    <w:rsid w:val="00572F08"/>
    <w:rsid w:val="00573917"/>
    <w:rsid w:val="00573D5F"/>
    <w:rsid w:val="00580561"/>
    <w:rsid w:val="0058227D"/>
    <w:rsid w:val="005830C8"/>
    <w:rsid w:val="0058397F"/>
    <w:rsid w:val="00583D2A"/>
    <w:rsid w:val="00585572"/>
    <w:rsid w:val="00586046"/>
    <w:rsid w:val="00590F23"/>
    <w:rsid w:val="00590FA4"/>
    <w:rsid w:val="00591898"/>
    <w:rsid w:val="00593048"/>
    <w:rsid w:val="005945A2"/>
    <w:rsid w:val="005956FD"/>
    <w:rsid w:val="00596E56"/>
    <w:rsid w:val="005A1A90"/>
    <w:rsid w:val="005A1AE3"/>
    <w:rsid w:val="005A3C0B"/>
    <w:rsid w:val="005A42AA"/>
    <w:rsid w:val="005A57D3"/>
    <w:rsid w:val="005A60D9"/>
    <w:rsid w:val="005A7057"/>
    <w:rsid w:val="005B08A2"/>
    <w:rsid w:val="005B2DE0"/>
    <w:rsid w:val="005B3603"/>
    <w:rsid w:val="005B3C6D"/>
    <w:rsid w:val="005C1150"/>
    <w:rsid w:val="005C123B"/>
    <w:rsid w:val="005C6FC1"/>
    <w:rsid w:val="005C711D"/>
    <w:rsid w:val="005C713D"/>
    <w:rsid w:val="005D2C0F"/>
    <w:rsid w:val="005D4596"/>
    <w:rsid w:val="005D64B8"/>
    <w:rsid w:val="005D7165"/>
    <w:rsid w:val="005D7518"/>
    <w:rsid w:val="005E02DC"/>
    <w:rsid w:val="005E395E"/>
    <w:rsid w:val="005E50B9"/>
    <w:rsid w:val="005F261B"/>
    <w:rsid w:val="005F49E4"/>
    <w:rsid w:val="00600045"/>
    <w:rsid w:val="00600437"/>
    <w:rsid w:val="00600876"/>
    <w:rsid w:val="00600894"/>
    <w:rsid w:val="00600DAB"/>
    <w:rsid w:val="00601F75"/>
    <w:rsid w:val="006023C1"/>
    <w:rsid w:val="00602857"/>
    <w:rsid w:val="00604060"/>
    <w:rsid w:val="0060545C"/>
    <w:rsid w:val="0061070D"/>
    <w:rsid w:val="0061262D"/>
    <w:rsid w:val="00613CC0"/>
    <w:rsid w:val="00613D94"/>
    <w:rsid w:val="0061569B"/>
    <w:rsid w:val="00616315"/>
    <w:rsid w:val="0061778C"/>
    <w:rsid w:val="006178AF"/>
    <w:rsid w:val="00620914"/>
    <w:rsid w:val="00620E09"/>
    <w:rsid w:val="006217C5"/>
    <w:rsid w:val="0062212F"/>
    <w:rsid w:val="00623332"/>
    <w:rsid w:val="00624A8F"/>
    <w:rsid w:val="00624C2B"/>
    <w:rsid w:val="0062685F"/>
    <w:rsid w:val="00632624"/>
    <w:rsid w:val="00633D70"/>
    <w:rsid w:val="00635838"/>
    <w:rsid w:val="006419F8"/>
    <w:rsid w:val="00644704"/>
    <w:rsid w:val="00645E9B"/>
    <w:rsid w:val="00646A48"/>
    <w:rsid w:val="00646D42"/>
    <w:rsid w:val="00652439"/>
    <w:rsid w:val="006526CB"/>
    <w:rsid w:val="00652EE8"/>
    <w:rsid w:val="00653B38"/>
    <w:rsid w:val="0065592C"/>
    <w:rsid w:val="0065626C"/>
    <w:rsid w:val="006579CF"/>
    <w:rsid w:val="00663A52"/>
    <w:rsid w:val="0066559B"/>
    <w:rsid w:val="00666E60"/>
    <w:rsid w:val="0066731A"/>
    <w:rsid w:val="0067067D"/>
    <w:rsid w:val="00672B6B"/>
    <w:rsid w:val="00672BF8"/>
    <w:rsid w:val="006768E7"/>
    <w:rsid w:val="00677405"/>
    <w:rsid w:val="00681311"/>
    <w:rsid w:val="00685D02"/>
    <w:rsid w:val="00687C19"/>
    <w:rsid w:val="00687C39"/>
    <w:rsid w:val="00690F9A"/>
    <w:rsid w:val="0069504A"/>
    <w:rsid w:val="00695D94"/>
    <w:rsid w:val="006A0D90"/>
    <w:rsid w:val="006A1093"/>
    <w:rsid w:val="006A4F9F"/>
    <w:rsid w:val="006A5383"/>
    <w:rsid w:val="006A5C7B"/>
    <w:rsid w:val="006A6A17"/>
    <w:rsid w:val="006A7BCD"/>
    <w:rsid w:val="006B268F"/>
    <w:rsid w:val="006B3536"/>
    <w:rsid w:val="006B46B5"/>
    <w:rsid w:val="006C3125"/>
    <w:rsid w:val="006C4228"/>
    <w:rsid w:val="006C463E"/>
    <w:rsid w:val="006C5BA1"/>
    <w:rsid w:val="006C7F6E"/>
    <w:rsid w:val="006D0DA1"/>
    <w:rsid w:val="006D3ED4"/>
    <w:rsid w:val="006D66FA"/>
    <w:rsid w:val="006E0937"/>
    <w:rsid w:val="006E3D37"/>
    <w:rsid w:val="006E4526"/>
    <w:rsid w:val="006E5323"/>
    <w:rsid w:val="006E7E8F"/>
    <w:rsid w:val="006F04EB"/>
    <w:rsid w:val="006F110D"/>
    <w:rsid w:val="006F2C03"/>
    <w:rsid w:val="006F407A"/>
    <w:rsid w:val="006F5BDF"/>
    <w:rsid w:val="006F7CF4"/>
    <w:rsid w:val="0070302F"/>
    <w:rsid w:val="00703A72"/>
    <w:rsid w:val="00703FEA"/>
    <w:rsid w:val="00704981"/>
    <w:rsid w:val="007071E1"/>
    <w:rsid w:val="00707666"/>
    <w:rsid w:val="00707914"/>
    <w:rsid w:val="00710F2C"/>
    <w:rsid w:val="00714859"/>
    <w:rsid w:val="0072630E"/>
    <w:rsid w:val="00726402"/>
    <w:rsid w:val="00726FAF"/>
    <w:rsid w:val="00727446"/>
    <w:rsid w:val="007338C8"/>
    <w:rsid w:val="0073516B"/>
    <w:rsid w:val="007362DF"/>
    <w:rsid w:val="00745DAF"/>
    <w:rsid w:val="00745DDE"/>
    <w:rsid w:val="00746841"/>
    <w:rsid w:val="00750750"/>
    <w:rsid w:val="00750A35"/>
    <w:rsid w:val="00754E0B"/>
    <w:rsid w:val="00755CEF"/>
    <w:rsid w:val="00756A83"/>
    <w:rsid w:val="00762221"/>
    <w:rsid w:val="00763E09"/>
    <w:rsid w:val="00764A3B"/>
    <w:rsid w:val="007658C7"/>
    <w:rsid w:val="00766C0A"/>
    <w:rsid w:val="00766DF6"/>
    <w:rsid w:val="00773E74"/>
    <w:rsid w:val="007756CD"/>
    <w:rsid w:val="00782083"/>
    <w:rsid w:val="0078268A"/>
    <w:rsid w:val="007854FE"/>
    <w:rsid w:val="007903D8"/>
    <w:rsid w:val="00790701"/>
    <w:rsid w:val="00791300"/>
    <w:rsid w:val="00793FEF"/>
    <w:rsid w:val="0079503E"/>
    <w:rsid w:val="007956B3"/>
    <w:rsid w:val="00795A3E"/>
    <w:rsid w:val="00797054"/>
    <w:rsid w:val="007A2D4B"/>
    <w:rsid w:val="007A4EC0"/>
    <w:rsid w:val="007A59BF"/>
    <w:rsid w:val="007A643C"/>
    <w:rsid w:val="007B0416"/>
    <w:rsid w:val="007B07AD"/>
    <w:rsid w:val="007B1B95"/>
    <w:rsid w:val="007B410E"/>
    <w:rsid w:val="007B4A97"/>
    <w:rsid w:val="007B6BE9"/>
    <w:rsid w:val="007C4A15"/>
    <w:rsid w:val="007D1647"/>
    <w:rsid w:val="007D2A0F"/>
    <w:rsid w:val="007D312D"/>
    <w:rsid w:val="007D64F5"/>
    <w:rsid w:val="007D6CF5"/>
    <w:rsid w:val="007D75BF"/>
    <w:rsid w:val="007E1C11"/>
    <w:rsid w:val="007E49CE"/>
    <w:rsid w:val="007E568C"/>
    <w:rsid w:val="007F3810"/>
    <w:rsid w:val="007F4B83"/>
    <w:rsid w:val="00802D33"/>
    <w:rsid w:val="00802D44"/>
    <w:rsid w:val="008072CC"/>
    <w:rsid w:val="008138DA"/>
    <w:rsid w:val="00814425"/>
    <w:rsid w:val="00816029"/>
    <w:rsid w:val="00817940"/>
    <w:rsid w:val="0082030E"/>
    <w:rsid w:val="00821644"/>
    <w:rsid w:val="00830F7B"/>
    <w:rsid w:val="00832E7A"/>
    <w:rsid w:val="00840542"/>
    <w:rsid w:val="0084164B"/>
    <w:rsid w:val="00841EA4"/>
    <w:rsid w:val="00843D91"/>
    <w:rsid w:val="008528B1"/>
    <w:rsid w:val="00853904"/>
    <w:rsid w:val="008564D5"/>
    <w:rsid w:val="00857782"/>
    <w:rsid w:val="00861199"/>
    <w:rsid w:val="00861AD1"/>
    <w:rsid w:val="0086237B"/>
    <w:rsid w:val="008649A0"/>
    <w:rsid w:val="00865977"/>
    <w:rsid w:val="008760B3"/>
    <w:rsid w:val="00876634"/>
    <w:rsid w:val="00877E80"/>
    <w:rsid w:val="00882155"/>
    <w:rsid w:val="00883509"/>
    <w:rsid w:val="00883E2E"/>
    <w:rsid w:val="00883E68"/>
    <w:rsid w:val="00884A58"/>
    <w:rsid w:val="00884BC0"/>
    <w:rsid w:val="0088500B"/>
    <w:rsid w:val="00885C5E"/>
    <w:rsid w:val="00886EBE"/>
    <w:rsid w:val="00887FE3"/>
    <w:rsid w:val="00894277"/>
    <w:rsid w:val="008944D0"/>
    <w:rsid w:val="00894761"/>
    <w:rsid w:val="00894BBA"/>
    <w:rsid w:val="008A66B5"/>
    <w:rsid w:val="008B128B"/>
    <w:rsid w:val="008B2826"/>
    <w:rsid w:val="008B4390"/>
    <w:rsid w:val="008B5248"/>
    <w:rsid w:val="008B5EB9"/>
    <w:rsid w:val="008B7B6E"/>
    <w:rsid w:val="008C53A4"/>
    <w:rsid w:val="008D0A23"/>
    <w:rsid w:val="008D18DC"/>
    <w:rsid w:val="008D258D"/>
    <w:rsid w:val="008D43D6"/>
    <w:rsid w:val="008E54CE"/>
    <w:rsid w:val="008E5D68"/>
    <w:rsid w:val="008E77C8"/>
    <w:rsid w:val="008E7F1A"/>
    <w:rsid w:val="008F0928"/>
    <w:rsid w:val="009017C6"/>
    <w:rsid w:val="009033C1"/>
    <w:rsid w:val="0090626E"/>
    <w:rsid w:val="009072E6"/>
    <w:rsid w:val="009101EA"/>
    <w:rsid w:val="00911DCE"/>
    <w:rsid w:val="00914155"/>
    <w:rsid w:val="00914321"/>
    <w:rsid w:val="0091435C"/>
    <w:rsid w:val="00921469"/>
    <w:rsid w:val="00921CE7"/>
    <w:rsid w:val="00924694"/>
    <w:rsid w:val="0092496A"/>
    <w:rsid w:val="00924EB0"/>
    <w:rsid w:val="00926D23"/>
    <w:rsid w:val="00934642"/>
    <w:rsid w:val="00935931"/>
    <w:rsid w:val="0093640A"/>
    <w:rsid w:val="00937DD7"/>
    <w:rsid w:val="00945AD0"/>
    <w:rsid w:val="0094634A"/>
    <w:rsid w:val="00952B77"/>
    <w:rsid w:val="00953566"/>
    <w:rsid w:val="009546B6"/>
    <w:rsid w:val="00956D24"/>
    <w:rsid w:val="00960378"/>
    <w:rsid w:val="00961FCB"/>
    <w:rsid w:val="00964760"/>
    <w:rsid w:val="00973667"/>
    <w:rsid w:val="00974063"/>
    <w:rsid w:val="00977DB7"/>
    <w:rsid w:val="009862E3"/>
    <w:rsid w:val="00995B6F"/>
    <w:rsid w:val="00997916"/>
    <w:rsid w:val="009A4511"/>
    <w:rsid w:val="009A5356"/>
    <w:rsid w:val="009B10E9"/>
    <w:rsid w:val="009B1160"/>
    <w:rsid w:val="009B3E95"/>
    <w:rsid w:val="009B6A68"/>
    <w:rsid w:val="009B7A50"/>
    <w:rsid w:val="009C3308"/>
    <w:rsid w:val="009C562F"/>
    <w:rsid w:val="009C7B71"/>
    <w:rsid w:val="009D3B3B"/>
    <w:rsid w:val="009D730A"/>
    <w:rsid w:val="009D7453"/>
    <w:rsid w:val="009E67EB"/>
    <w:rsid w:val="009E6C32"/>
    <w:rsid w:val="009E783F"/>
    <w:rsid w:val="009E7E49"/>
    <w:rsid w:val="009F2255"/>
    <w:rsid w:val="009F5345"/>
    <w:rsid w:val="00A03C01"/>
    <w:rsid w:val="00A064B9"/>
    <w:rsid w:val="00A07766"/>
    <w:rsid w:val="00A1288D"/>
    <w:rsid w:val="00A156B9"/>
    <w:rsid w:val="00A16491"/>
    <w:rsid w:val="00A221D7"/>
    <w:rsid w:val="00A27753"/>
    <w:rsid w:val="00A302B4"/>
    <w:rsid w:val="00A31EA9"/>
    <w:rsid w:val="00A34D4C"/>
    <w:rsid w:val="00A37091"/>
    <w:rsid w:val="00A372F6"/>
    <w:rsid w:val="00A379E4"/>
    <w:rsid w:val="00A414AC"/>
    <w:rsid w:val="00A4189D"/>
    <w:rsid w:val="00A41F1D"/>
    <w:rsid w:val="00A43639"/>
    <w:rsid w:val="00A521DF"/>
    <w:rsid w:val="00A53015"/>
    <w:rsid w:val="00A572ED"/>
    <w:rsid w:val="00A60CDC"/>
    <w:rsid w:val="00A61EAB"/>
    <w:rsid w:val="00A62A51"/>
    <w:rsid w:val="00A63059"/>
    <w:rsid w:val="00A63C1B"/>
    <w:rsid w:val="00A659B9"/>
    <w:rsid w:val="00A6625C"/>
    <w:rsid w:val="00A72705"/>
    <w:rsid w:val="00A7285D"/>
    <w:rsid w:val="00A73332"/>
    <w:rsid w:val="00A755BF"/>
    <w:rsid w:val="00A75AB4"/>
    <w:rsid w:val="00A75AF5"/>
    <w:rsid w:val="00A77546"/>
    <w:rsid w:val="00A81506"/>
    <w:rsid w:val="00A97055"/>
    <w:rsid w:val="00AA0166"/>
    <w:rsid w:val="00AA0FBC"/>
    <w:rsid w:val="00AA114B"/>
    <w:rsid w:val="00AA288F"/>
    <w:rsid w:val="00AB098F"/>
    <w:rsid w:val="00AB129F"/>
    <w:rsid w:val="00AB3D46"/>
    <w:rsid w:val="00AB4C1D"/>
    <w:rsid w:val="00AB6424"/>
    <w:rsid w:val="00AB6700"/>
    <w:rsid w:val="00AC06BA"/>
    <w:rsid w:val="00AC2FCA"/>
    <w:rsid w:val="00AC57CD"/>
    <w:rsid w:val="00AD080D"/>
    <w:rsid w:val="00AD15F0"/>
    <w:rsid w:val="00AD182A"/>
    <w:rsid w:val="00AD1E43"/>
    <w:rsid w:val="00AD25DB"/>
    <w:rsid w:val="00AD3A28"/>
    <w:rsid w:val="00AD4F71"/>
    <w:rsid w:val="00AD6363"/>
    <w:rsid w:val="00AE03E2"/>
    <w:rsid w:val="00AE71DC"/>
    <w:rsid w:val="00AF43D4"/>
    <w:rsid w:val="00B0331D"/>
    <w:rsid w:val="00B036A7"/>
    <w:rsid w:val="00B056FC"/>
    <w:rsid w:val="00B0733F"/>
    <w:rsid w:val="00B11AE7"/>
    <w:rsid w:val="00B134BC"/>
    <w:rsid w:val="00B13B37"/>
    <w:rsid w:val="00B140E8"/>
    <w:rsid w:val="00B16949"/>
    <w:rsid w:val="00B17EAA"/>
    <w:rsid w:val="00B22287"/>
    <w:rsid w:val="00B22F55"/>
    <w:rsid w:val="00B23241"/>
    <w:rsid w:val="00B23B30"/>
    <w:rsid w:val="00B25C6A"/>
    <w:rsid w:val="00B26008"/>
    <w:rsid w:val="00B344C5"/>
    <w:rsid w:val="00B34A3D"/>
    <w:rsid w:val="00B34F3D"/>
    <w:rsid w:val="00B37FD5"/>
    <w:rsid w:val="00B60FA9"/>
    <w:rsid w:val="00B61C11"/>
    <w:rsid w:val="00B62281"/>
    <w:rsid w:val="00B62A46"/>
    <w:rsid w:val="00B6596F"/>
    <w:rsid w:val="00B72D23"/>
    <w:rsid w:val="00B758F7"/>
    <w:rsid w:val="00B77AC5"/>
    <w:rsid w:val="00B77D29"/>
    <w:rsid w:val="00B836B0"/>
    <w:rsid w:val="00B86766"/>
    <w:rsid w:val="00B875DA"/>
    <w:rsid w:val="00B93EAA"/>
    <w:rsid w:val="00BA296D"/>
    <w:rsid w:val="00BA30BB"/>
    <w:rsid w:val="00BA3ED5"/>
    <w:rsid w:val="00BA51A6"/>
    <w:rsid w:val="00BA6226"/>
    <w:rsid w:val="00BB0013"/>
    <w:rsid w:val="00BB1D00"/>
    <w:rsid w:val="00BB2135"/>
    <w:rsid w:val="00BB56CB"/>
    <w:rsid w:val="00BC00C1"/>
    <w:rsid w:val="00BC04BC"/>
    <w:rsid w:val="00BC0522"/>
    <w:rsid w:val="00BC3815"/>
    <w:rsid w:val="00BC5EE1"/>
    <w:rsid w:val="00BD0630"/>
    <w:rsid w:val="00BD0EED"/>
    <w:rsid w:val="00BD1545"/>
    <w:rsid w:val="00BD1D27"/>
    <w:rsid w:val="00BD2D76"/>
    <w:rsid w:val="00BD3AD8"/>
    <w:rsid w:val="00BD51E7"/>
    <w:rsid w:val="00BD5302"/>
    <w:rsid w:val="00BD63FE"/>
    <w:rsid w:val="00BD6499"/>
    <w:rsid w:val="00BE3D2B"/>
    <w:rsid w:val="00BE41FF"/>
    <w:rsid w:val="00BE6CA6"/>
    <w:rsid w:val="00BF1A95"/>
    <w:rsid w:val="00BF20B3"/>
    <w:rsid w:val="00BF30CA"/>
    <w:rsid w:val="00C01B17"/>
    <w:rsid w:val="00C05B3E"/>
    <w:rsid w:val="00C139F9"/>
    <w:rsid w:val="00C13FEE"/>
    <w:rsid w:val="00C15408"/>
    <w:rsid w:val="00C20A51"/>
    <w:rsid w:val="00C22566"/>
    <w:rsid w:val="00C22982"/>
    <w:rsid w:val="00C23257"/>
    <w:rsid w:val="00C2467C"/>
    <w:rsid w:val="00C24C7D"/>
    <w:rsid w:val="00C2591B"/>
    <w:rsid w:val="00C26535"/>
    <w:rsid w:val="00C30701"/>
    <w:rsid w:val="00C30743"/>
    <w:rsid w:val="00C30748"/>
    <w:rsid w:val="00C33BDC"/>
    <w:rsid w:val="00C36B00"/>
    <w:rsid w:val="00C409FC"/>
    <w:rsid w:val="00C4147C"/>
    <w:rsid w:val="00C427F1"/>
    <w:rsid w:val="00C47C39"/>
    <w:rsid w:val="00C5024C"/>
    <w:rsid w:val="00C51EFD"/>
    <w:rsid w:val="00C5472A"/>
    <w:rsid w:val="00C5532E"/>
    <w:rsid w:val="00C576A2"/>
    <w:rsid w:val="00C6113B"/>
    <w:rsid w:val="00C62077"/>
    <w:rsid w:val="00C63FC9"/>
    <w:rsid w:val="00C64319"/>
    <w:rsid w:val="00C67570"/>
    <w:rsid w:val="00C70F9B"/>
    <w:rsid w:val="00C72504"/>
    <w:rsid w:val="00C81711"/>
    <w:rsid w:val="00C81D56"/>
    <w:rsid w:val="00C8267D"/>
    <w:rsid w:val="00C837FB"/>
    <w:rsid w:val="00C850E6"/>
    <w:rsid w:val="00C912B4"/>
    <w:rsid w:val="00C94E88"/>
    <w:rsid w:val="00C95AE5"/>
    <w:rsid w:val="00C96931"/>
    <w:rsid w:val="00C9775F"/>
    <w:rsid w:val="00CA1E64"/>
    <w:rsid w:val="00CA2CAD"/>
    <w:rsid w:val="00CA3C3F"/>
    <w:rsid w:val="00CA3C5A"/>
    <w:rsid w:val="00CA4E77"/>
    <w:rsid w:val="00CA51C0"/>
    <w:rsid w:val="00CB2AE1"/>
    <w:rsid w:val="00CB4DB2"/>
    <w:rsid w:val="00CC5C41"/>
    <w:rsid w:val="00CC62E3"/>
    <w:rsid w:val="00CD2717"/>
    <w:rsid w:val="00CD452B"/>
    <w:rsid w:val="00CD49B3"/>
    <w:rsid w:val="00CD75B4"/>
    <w:rsid w:val="00CE0A84"/>
    <w:rsid w:val="00CE1C48"/>
    <w:rsid w:val="00CE339E"/>
    <w:rsid w:val="00CE53E0"/>
    <w:rsid w:val="00CE62EC"/>
    <w:rsid w:val="00CE70DD"/>
    <w:rsid w:val="00CF39BD"/>
    <w:rsid w:val="00CF4BB5"/>
    <w:rsid w:val="00CF5858"/>
    <w:rsid w:val="00CF5AE1"/>
    <w:rsid w:val="00CF7BD7"/>
    <w:rsid w:val="00CF7D09"/>
    <w:rsid w:val="00CF7E69"/>
    <w:rsid w:val="00D00221"/>
    <w:rsid w:val="00D00943"/>
    <w:rsid w:val="00D020CE"/>
    <w:rsid w:val="00D034EB"/>
    <w:rsid w:val="00D03694"/>
    <w:rsid w:val="00D03E70"/>
    <w:rsid w:val="00D055B5"/>
    <w:rsid w:val="00D07066"/>
    <w:rsid w:val="00D12726"/>
    <w:rsid w:val="00D139F3"/>
    <w:rsid w:val="00D17B46"/>
    <w:rsid w:val="00D20315"/>
    <w:rsid w:val="00D21900"/>
    <w:rsid w:val="00D26D05"/>
    <w:rsid w:val="00D2715F"/>
    <w:rsid w:val="00D30070"/>
    <w:rsid w:val="00D31301"/>
    <w:rsid w:val="00D31F43"/>
    <w:rsid w:val="00D3224F"/>
    <w:rsid w:val="00D433EA"/>
    <w:rsid w:val="00D47ABF"/>
    <w:rsid w:val="00D47C3C"/>
    <w:rsid w:val="00D55BBD"/>
    <w:rsid w:val="00D5613F"/>
    <w:rsid w:val="00D623A4"/>
    <w:rsid w:val="00D63B06"/>
    <w:rsid w:val="00D71CEC"/>
    <w:rsid w:val="00D72541"/>
    <w:rsid w:val="00D75993"/>
    <w:rsid w:val="00D775C2"/>
    <w:rsid w:val="00D80A99"/>
    <w:rsid w:val="00D80BF7"/>
    <w:rsid w:val="00D828D1"/>
    <w:rsid w:val="00D82CED"/>
    <w:rsid w:val="00D853A5"/>
    <w:rsid w:val="00D86F21"/>
    <w:rsid w:val="00D86F7C"/>
    <w:rsid w:val="00D90205"/>
    <w:rsid w:val="00D902F8"/>
    <w:rsid w:val="00D90AAD"/>
    <w:rsid w:val="00D93231"/>
    <w:rsid w:val="00D93C94"/>
    <w:rsid w:val="00D96A93"/>
    <w:rsid w:val="00DA4459"/>
    <w:rsid w:val="00DA58A1"/>
    <w:rsid w:val="00DA6958"/>
    <w:rsid w:val="00DA6C12"/>
    <w:rsid w:val="00DB24BB"/>
    <w:rsid w:val="00DB3A4C"/>
    <w:rsid w:val="00DB5A5F"/>
    <w:rsid w:val="00DB6824"/>
    <w:rsid w:val="00DB6945"/>
    <w:rsid w:val="00DC10C6"/>
    <w:rsid w:val="00DC26E1"/>
    <w:rsid w:val="00DC3666"/>
    <w:rsid w:val="00DC4D8C"/>
    <w:rsid w:val="00DD59CA"/>
    <w:rsid w:val="00DD5C98"/>
    <w:rsid w:val="00DD608A"/>
    <w:rsid w:val="00DD6C93"/>
    <w:rsid w:val="00DD7F24"/>
    <w:rsid w:val="00DE79DB"/>
    <w:rsid w:val="00DF021B"/>
    <w:rsid w:val="00DF112B"/>
    <w:rsid w:val="00DF1F37"/>
    <w:rsid w:val="00DF488F"/>
    <w:rsid w:val="00DF54D1"/>
    <w:rsid w:val="00DF5E67"/>
    <w:rsid w:val="00DF7D65"/>
    <w:rsid w:val="00E00B1E"/>
    <w:rsid w:val="00E00FEE"/>
    <w:rsid w:val="00E13975"/>
    <w:rsid w:val="00E14066"/>
    <w:rsid w:val="00E14BD6"/>
    <w:rsid w:val="00E17797"/>
    <w:rsid w:val="00E17830"/>
    <w:rsid w:val="00E235A5"/>
    <w:rsid w:val="00E237B2"/>
    <w:rsid w:val="00E24037"/>
    <w:rsid w:val="00E26128"/>
    <w:rsid w:val="00E31771"/>
    <w:rsid w:val="00E321BF"/>
    <w:rsid w:val="00E322C9"/>
    <w:rsid w:val="00E32ADB"/>
    <w:rsid w:val="00E339A6"/>
    <w:rsid w:val="00E345B1"/>
    <w:rsid w:val="00E357C1"/>
    <w:rsid w:val="00E4089B"/>
    <w:rsid w:val="00E46102"/>
    <w:rsid w:val="00E4729A"/>
    <w:rsid w:val="00E504E1"/>
    <w:rsid w:val="00E506A0"/>
    <w:rsid w:val="00E51DEA"/>
    <w:rsid w:val="00E57ED6"/>
    <w:rsid w:val="00E6077F"/>
    <w:rsid w:val="00E60A4A"/>
    <w:rsid w:val="00E611D4"/>
    <w:rsid w:val="00E62FD3"/>
    <w:rsid w:val="00E6483C"/>
    <w:rsid w:val="00E70E4B"/>
    <w:rsid w:val="00E76D34"/>
    <w:rsid w:val="00E839EE"/>
    <w:rsid w:val="00E8642C"/>
    <w:rsid w:val="00E959F4"/>
    <w:rsid w:val="00E96BAB"/>
    <w:rsid w:val="00EA103A"/>
    <w:rsid w:val="00EA4658"/>
    <w:rsid w:val="00EA5252"/>
    <w:rsid w:val="00EA5ADD"/>
    <w:rsid w:val="00EA6373"/>
    <w:rsid w:val="00EB0782"/>
    <w:rsid w:val="00EB3B35"/>
    <w:rsid w:val="00EB4C8D"/>
    <w:rsid w:val="00EB6DBF"/>
    <w:rsid w:val="00EC0C3B"/>
    <w:rsid w:val="00EC1D9C"/>
    <w:rsid w:val="00EC36FD"/>
    <w:rsid w:val="00EC7B56"/>
    <w:rsid w:val="00ED0DE5"/>
    <w:rsid w:val="00ED40DC"/>
    <w:rsid w:val="00ED5AA4"/>
    <w:rsid w:val="00ED71B8"/>
    <w:rsid w:val="00EE10F3"/>
    <w:rsid w:val="00EE6402"/>
    <w:rsid w:val="00EF06AE"/>
    <w:rsid w:val="00EF12AD"/>
    <w:rsid w:val="00EF4A63"/>
    <w:rsid w:val="00EF61DA"/>
    <w:rsid w:val="00EF68DB"/>
    <w:rsid w:val="00EF6AAC"/>
    <w:rsid w:val="00F02B2D"/>
    <w:rsid w:val="00F03556"/>
    <w:rsid w:val="00F04685"/>
    <w:rsid w:val="00F11E9D"/>
    <w:rsid w:val="00F11F91"/>
    <w:rsid w:val="00F1358D"/>
    <w:rsid w:val="00F14127"/>
    <w:rsid w:val="00F15AF6"/>
    <w:rsid w:val="00F16003"/>
    <w:rsid w:val="00F17005"/>
    <w:rsid w:val="00F20162"/>
    <w:rsid w:val="00F22431"/>
    <w:rsid w:val="00F259F8"/>
    <w:rsid w:val="00F25A75"/>
    <w:rsid w:val="00F27D81"/>
    <w:rsid w:val="00F30E29"/>
    <w:rsid w:val="00F32D56"/>
    <w:rsid w:val="00F34712"/>
    <w:rsid w:val="00F35986"/>
    <w:rsid w:val="00F36F8F"/>
    <w:rsid w:val="00F37013"/>
    <w:rsid w:val="00F37B9D"/>
    <w:rsid w:val="00F403A7"/>
    <w:rsid w:val="00F4182C"/>
    <w:rsid w:val="00F531CE"/>
    <w:rsid w:val="00F53BCC"/>
    <w:rsid w:val="00F548B1"/>
    <w:rsid w:val="00F62712"/>
    <w:rsid w:val="00F659AC"/>
    <w:rsid w:val="00F6683C"/>
    <w:rsid w:val="00F75DF4"/>
    <w:rsid w:val="00F7627C"/>
    <w:rsid w:val="00F768BA"/>
    <w:rsid w:val="00F8040B"/>
    <w:rsid w:val="00F80E55"/>
    <w:rsid w:val="00F8287B"/>
    <w:rsid w:val="00F82C07"/>
    <w:rsid w:val="00F83DE1"/>
    <w:rsid w:val="00F8409A"/>
    <w:rsid w:val="00F84962"/>
    <w:rsid w:val="00F86AA6"/>
    <w:rsid w:val="00F917DA"/>
    <w:rsid w:val="00F92B53"/>
    <w:rsid w:val="00FA05B8"/>
    <w:rsid w:val="00FA0B52"/>
    <w:rsid w:val="00FA17A0"/>
    <w:rsid w:val="00FA18CE"/>
    <w:rsid w:val="00FA2AF3"/>
    <w:rsid w:val="00FA314E"/>
    <w:rsid w:val="00FA4928"/>
    <w:rsid w:val="00FA5C6D"/>
    <w:rsid w:val="00FA6190"/>
    <w:rsid w:val="00FA62CD"/>
    <w:rsid w:val="00FA7CE0"/>
    <w:rsid w:val="00FB18FE"/>
    <w:rsid w:val="00FB3012"/>
    <w:rsid w:val="00FB32C9"/>
    <w:rsid w:val="00FB3F95"/>
    <w:rsid w:val="00FB46AB"/>
    <w:rsid w:val="00FB5509"/>
    <w:rsid w:val="00FB7CCE"/>
    <w:rsid w:val="00FC7E84"/>
    <w:rsid w:val="00FD1942"/>
    <w:rsid w:val="00FD4920"/>
    <w:rsid w:val="00FD5734"/>
    <w:rsid w:val="00FE0A45"/>
    <w:rsid w:val="00FE21F2"/>
    <w:rsid w:val="00FE31D8"/>
    <w:rsid w:val="00FE33E6"/>
    <w:rsid w:val="00FF16E2"/>
    <w:rsid w:val="00FF25A6"/>
    <w:rsid w:val="00FF480E"/>
    <w:rsid w:val="00FF4F4B"/>
    <w:rsid w:val="00FF654B"/>
    <w:rsid w:val="00FF78A6"/>
  </w:rsids>
  <m:mathPr>
    <m:mathFont m:val="Cambria Math"/>
  </m:mathPr>
  <w:themeFontLang w:val="fr-C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0B1E"/>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ascii="Segoe UI" w:hAnsi="Segoe UI" w:eastAsiaTheme="minorHAnsi" w:cs="Segoe UI Light"/>
      <w:b/>
      <w:bCs/>
      <w:caps/>
      <w:color w:val="FFFFFF" w:themeColor="background1"/>
      <w:sz w:val="17"/>
      <w:lang w:val="en-US" w:eastAsia="ja-JP"/>
    </w:rPr>
  </w:style>
  <w:style w:type="paragraph" w:styleId="Heading4">
    <w:name w:val="heading 4"/>
    <w:basedOn w:val="Normal"/>
    <w:next w:val="Normal"/>
    <w:link w:val="Heading4Char"/>
    <w:uiPriority w:val="9"/>
    <w:unhideWhenUsed/>
    <w:qFormat/>
    <w:rsid w:val="00490EE0"/>
    <w:pPr>
      <w:pBdr>
        <w:top w:val="dotted" w:sz="6" w:space="2" w:color="44546A" w:themeColor="text2"/>
      </w:pBdr>
      <w:spacing w:before="200" w:after="0" w:line="240" w:lineRule="auto"/>
      <w:outlineLvl w:val="3"/>
    </w:pPr>
    <w:rPr>
      <w:rFonts w:asciiTheme="majorHAnsi" w:eastAsiaTheme="majorEastAsia" w:hAnsiTheme="majorHAnsi" w:cstheme="majorBidi"/>
      <w:caps/>
      <w:color w:val="323E4F" w:themeColor="text2" w:themeShade="BF"/>
      <w:spacing w:val="10"/>
      <w:sz w:val="17"/>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B1E"/>
    <w:rPr>
      <w:rFonts w:ascii="Segoe UI" w:hAnsi="Segoe UI" w:eastAsiaTheme="minorHAnsi" w:cs="Segoe UI Light"/>
      <w:b/>
      <w:bCs/>
      <w:caps/>
      <w:color w:val="FFFFFF" w:themeColor="background1"/>
      <w:sz w:val="17"/>
      <w:shd w:val="clear" w:color="auto" w:fill="00BCF2"/>
      <w:lang w:val="en-US" w:eastAsia="ja-JP"/>
    </w:rPr>
  </w:style>
  <w:style w:type="character" w:customStyle="1" w:styleId="Heading4Char">
    <w:name w:val="Heading 4 Char"/>
    <w:basedOn w:val="DefaultParagraphFont"/>
    <w:link w:val="Heading4"/>
    <w:uiPriority w:val="9"/>
    <w:rsid w:val="00490EE0"/>
    <w:rPr>
      <w:rFonts w:asciiTheme="majorHAnsi" w:eastAsiaTheme="majorEastAsia" w:hAnsiTheme="majorHAnsi" w:cstheme="majorBidi"/>
      <w:caps/>
      <w:color w:val="323E4F" w:themeColor="text2" w:themeShade="BF"/>
      <w:spacing w:val="10"/>
      <w:sz w:val="17"/>
      <w:lang w:val="en-US" w:eastAsia="ja-JP"/>
    </w:rPr>
  </w:style>
  <w:style w:type="character" w:styleId="PlaceholderText">
    <w:name w:val="Placeholder Text"/>
    <w:basedOn w:val="DefaultParagraphFont"/>
    <w:uiPriority w:val="99"/>
    <w:semiHidden/>
    <w:rsid w:val="00E00B1E"/>
    <w:rPr>
      <w:color w:val="808080"/>
    </w:rPr>
  </w:style>
  <w:style w:type="paragraph" w:customStyle="1" w:styleId="Rulename">
    <w:name w:val="Rule name"/>
    <w:basedOn w:val="Normal"/>
    <w:link w:val="RulenameChar"/>
    <w:qFormat/>
    <w:rsid w:val="00E00B1E"/>
    <w:pPr>
      <w:spacing w:after="0" w:line="240" w:lineRule="auto"/>
    </w:pPr>
    <w:rPr>
      <w:rFonts w:ascii="Segoe UI" w:hAnsi="Segoe UI" w:cs="Segoe UI Light"/>
      <w:b/>
      <w:bCs/>
      <w:sz w:val="17"/>
      <w:lang w:val="en-US" w:eastAsia="ja-JP"/>
    </w:rPr>
  </w:style>
  <w:style w:type="character" w:customStyle="1" w:styleId="RulenameChar">
    <w:name w:val="Rule name Char"/>
    <w:basedOn w:val="DefaultParagraphFont"/>
    <w:link w:val="Rulename"/>
    <w:rsid w:val="00E00B1E"/>
    <w:rPr>
      <w:rFonts w:ascii="Segoe UI" w:hAnsi="Segoe UI" w:cs="Segoe UI Light"/>
      <w:b/>
      <w:bCs/>
      <w:sz w:val="17"/>
      <w:lang w:val="en-US" w:eastAsia="ja-JP"/>
    </w:rPr>
  </w:style>
  <w:style w:type="paragraph" w:customStyle="1" w:styleId="58EEC4D5ACED4E59A7CEABF67C885490">
    <w:name w:val="58EEC4D5ACED4E59A7CEABF67C885490"/>
    <w:rsid w:val="0010578D"/>
    <w:rPr>
      <w:lang w:val="en-US" w:eastAsia="en-US"/>
    </w:rPr>
  </w:style>
  <w:style w:type="paragraph" w:customStyle="1" w:styleId="D8B1F8047ABE4F81B3EB62045E8544F4">
    <w:name w:val="D8B1F8047ABE4F81B3EB62045E8544F4"/>
    <w:rsid w:val="00A755BF"/>
    <w:rPr>
      <w:lang w:val="en-CA" w:eastAsia="en-CA"/>
    </w:rPr>
  </w:style>
  <w:style w:type="paragraph" w:customStyle="1" w:styleId="7197452574A04961AD0F6263A86219C1">
    <w:name w:val="7197452574A04961AD0F6263A86219C1"/>
    <w:rsid w:val="00A755BF"/>
    <w:rPr>
      <w:lang w:val="en-CA" w:eastAsia="en-CA"/>
    </w:rPr>
  </w:style>
  <w:style w:type="paragraph" w:customStyle="1" w:styleId="38D16D5538774718867EB42208957476">
    <w:name w:val="38D16D5538774718867EB42208957476"/>
    <w:rsid w:val="00A755BF"/>
    <w:rPr>
      <w:lang w:val="en-CA" w:eastAsia="en-CA"/>
    </w:rPr>
  </w:style>
  <w:style w:type="paragraph" w:customStyle="1" w:styleId="2DC892D963D3460B889C9FA43FDE2E52">
    <w:name w:val="2DC892D963D3460B889C9FA43FDE2E52"/>
    <w:rsid w:val="004E7F37"/>
    <w:rPr>
      <w:lang w:val="en-US" w:eastAsia="en-US"/>
    </w:rPr>
  </w:style>
  <w:style w:type="paragraph" w:customStyle="1" w:styleId="C558F67A865D48908651873416B3C443">
    <w:name w:val="C558F67A865D48908651873416B3C443"/>
    <w:rsid w:val="004E7F37"/>
    <w:rPr>
      <w:lang w:val="en-US" w:eastAsia="en-US"/>
    </w:rPr>
  </w:style>
  <w:style w:type="paragraph" w:customStyle="1" w:styleId="3739B6B0600C4EA9954168BE8340F285">
    <w:name w:val="3739B6B0600C4EA9954168BE8340F285"/>
    <w:rsid w:val="00762221"/>
    <w:rPr>
      <w:lang w:val="en-CA" w:eastAsia="en-CA"/>
    </w:rPr>
  </w:style>
  <w:style w:type="paragraph" w:customStyle="1" w:styleId="D3F32DE87B704AA699548478B1A4474F">
    <w:name w:val="D3F32DE87B704AA699548478B1A4474F"/>
    <w:rsid w:val="00762221"/>
    <w:rPr>
      <w:lang w:val="en-CA" w:eastAsia="en-CA"/>
    </w:rPr>
  </w:style>
  <w:style w:type="paragraph" w:customStyle="1" w:styleId="EB6F2117CD904806B032F5E0F222373E">
    <w:name w:val="EB6F2117CD904806B032F5E0F222373E"/>
    <w:rsid w:val="00861199"/>
    <w:rPr>
      <w:lang w:val="en-CA" w:eastAsia="en-CA"/>
    </w:rPr>
  </w:style>
  <w:style w:type="paragraph" w:customStyle="1" w:styleId="01C673A11F2343D0BF1A944D9E4BBFDB">
    <w:name w:val="01C673A11F2343D0BF1A944D9E4BBFDB"/>
    <w:rsid w:val="00861199"/>
    <w:rPr>
      <w:lang w:val="en-CA" w:eastAsia="en-CA"/>
    </w:rPr>
  </w:style>
  <w:style w:type="paragraph" w:customStyle="1" w:styleId="273EBAF563D24AEA875EEA590AD8A49D">
    <w:name w:val="273EBAF563D24AEA875EEA590AD8A49D"/>
    <w:rsid w:val="00861199"/>
    <w:rPr>
      <w:lang w:val="en-CA" w:eastAsia="en-CA"/>
    </w:rPr>
  </w:style>
  <w:style w:type="paragraph" w:customStyle="1" w:styleId="400C21B455C942CA9B8C1BD257A4647D">
    <w:name w:val="400C21B455C942CA9B8C1BD257A4647D"/>
    <w:rsid w:val="00861199"/>
    <w:rPr>
      <w:lang w:val="en-CA" w:eastAsia="en-CA"/>
    </w:rPr>
  </w:style>
  <w:style w:type="paragraph" w:customStyle="1" w:styleId="E04130B437C54B4388135D232AE59E5D">
    <w:name w:val="E04130B437C54B4388135D232AE59E5D"/>
    <w:rsid w:val="00861199"/>
    <w:rPr>
      <w:lang w:val="en-CA" w:eastAsia="en-CA"/>
    </w:rPr>
  </w:style>
  <w:style w:type="paragraph" w:customStyle="1" w:styleId="58814DA2D6B848D584BBF47542077E9D">
    <w:name w:val="58814DA2D6B848D584BBF47542077E9D"/>
    <w:rsid w:val="00861199"/>
    <w:rPr>
      <w:lang w:val="en-CA" w:eastAsia="en-CA"/>
    </w:rPr>
  </w:style>
  <w:style w:type="paragraph" w:customStyle="1" w:styleId="48B8513F4B38466EB5B027AABCE50287">
    <w:name w:val="48B8513F4B38466EB5B027AABCE50287"/>
    <w:rsid w:val="00861199"/>
    <w:rPr>
      <w:lang w:val="en-CA" w:eastAsia="en-CA"/>
    </w:rPr>
  </w:style>
  <w:style w:type="paragraph" w:customStyle="1" w:styleId="870A6B87019049429964136209BACA2E">
    <w:name w:val="870A6B87019049429964136209BACA2E"/>
    <w:rsid w:val="00861199"/>
    <w:rPr>
      <w:lang w:val="en-CA" w:eastAsia="en-CA"/>
    </w:rPr>
  </w:style>
  <w:style w:type="paragraph" w:customStyle="1" w:styleId="4756C1D94A874C41BBA6C6C376B1E1D9">
    <w:name w:val="4756C1D94A874C41BBA6C6C376B1E1D9"/>
    <w:rsid w:val="00861199"/>
    <w:rPr>
      <w:lang w:val="en-CA" w:eastAsia="en-CA"/>
    </w:rPr>
  </w:style>
  <w:style w:type="paragraph" w:customStyle="1" w:styleId="BF3E00B75CBF4D3A9A8BB9CA0530C669">
    <w:name w:val="BF3E00B75CBF4D3A9A8BB9CA0530C669"/>
    <w:rsid w:val="00861199"/>
    <w:rPr>
      <w:lang w:val="en-CA" w:eastAsia="en-CA"/>
    </w:rPr>
  </w:style>
  <w:style w:type="paragraph" w:customStyle="1" w:styleId="E59B659D05D64D3381244EA2EC0CE068">
    <w:name w:val="E59B659D05D64D3381244EA2EC0CE068"/>
    <w:rsid w:val="00861199"/>
    <w:rPr>
      <w:lang w:val="en-CA" w:eastAsia="en-CA"/>
    </w:rPr>
  </w:style>
  <w:style w:type="paragraph" w:customStyle="1" w:styleId="5D61FAC3AD784FDE814525FEFF17B00E">
    <w:name w:val="5D61FAC3AD784FDE814525FEFF17B00E"/>
    <w:rsid w:val="00861199"/>
    <w:rPr>
      <w:lang w:val="en-CA" w:eastAsia="en-CA"/>
    </w:rPr>
  </w:style>
  <w:style w:type="paragraph" w:customStyle="1" w:styleId="E6A564EB2FC7452C8D1F5E85B0EF3FCC">
    <w:name w:val="E6A564EB2FC7452C8D1F5E85B0EF3FCC"/>
    <w:rsid w:val="00861199"/>
    <w:rPr>
      <w:lang w:val="en-CA" w:eastAsia="en-CA"/>
    </w:rPr>
  </w:style>
  <w:style w:type="paragraph" w:customStyle="1" w:styleId="DA0B46D59CC94A9DAEE1A01D8192F58D">
    <w:name w:val="DA0B46D59CC94A9DAEE1A01D8192F58D"/>
    <w:rsid w:val="00861199"/>
    <w:rPr>
      <w:lang w:val="en-CA" w:eastAsia="en-CA"/>
    </w:rPr>
  </w:style>
  <w:style w:type="paragraph" w:customStyle="1" w:styleId="783ACCBFB4AD4F45940A0AFB413C7F05">
    <w:name w:val="783ACCBFB4AD4F45940A0AFB413C7F05"/>
    <w:rsid w:val="00861199"/>
    <w:rPr>
      <w:lang w:val="en-CA" w:eastAsia="en-CA"/>
    </w:rPr>
  </w:style>
  <w:style w:type="paragraph" w:customStyle="1" w:styleId="467B81448F814A54954E8FE282967D33">
    <w:name w:val="467B81448F814A54954E8FE282967D33"/>
    <w:rsid w:val="00861199"/>
    <w:rPr>
      <w:lang w:val="en-CA" w:eastAsia="en-CA"/>
    </w:rPr>
  </w:style>
  <w:style w:type="paragraph" w:customStyle="1" w:styleId="87274A190B7D4AFD8B71C4635A9D1566">
    <w:name w:val="87274A190B7D4AFD8B71C4635A9D1566"/>
    <w:rsid w:val="00861199"/>
    <w:rPr>
      <w:lang w:val="en-CA" w:eastAsia="en-CA"/>
    </w:rPr>
  </w:style>
  <w:style w:type="paragraph" w:customStyle="1" w:styleId="55D6877E3FCA4C139823F87839EA1FA3">
    <w:name w:val="55D6877E3FCA4C139823F87839EA1FA3"/>
    <w:rsid w:val="00861199"/>
    <w:rPr>
      <w:lang w:val="en-CA" w:eastAsia="en-CA"/>
    </w:rPr>
  </w:style>
  <w:style w:type="paragraph" w:customStyle="1" w:styleId="59D468788D04447583552114A1830C0D">
    <w:name w:val="59D468788D04447583552114A1830C0D"/>
    <w:rsid w:val="00EA103A"/>
    <w:rPr>
      <w:lang w:val="en-CA" w:eastAsia="en-CA"/>
    </w:rPr>
  </w:style>
  <w:style w:type="paragraph" w:customStyle="1" w:styleId="77A2E762878542249F305F3464119C60">
    <w:name w:val="77A2E762878542249F305F3464119C60"/>
    <w:rsid w:val="00EA103A"/>
    <w:rPr>
      <w:lang w:val="en-CA" w:eastAsia="en-CA"/>
    </w:rPr>
  </w:style>
  <w:style w:type="paragraph" w:customStyle="1" w:styleId="0051B0EF15324116AB2B113F700EDDDF">
    <w:name w:val="0051B0EF15324116AB2B113F700EDDDF"/>
    <w:rsid w:val="000F7B4F"/>
    <w:rPr>
      <w:lang w:val="en-CA" w:eastAsia="en-CA"/>
    </w:rPr>
  </w:style>
  <w:style w:type="paragraph" w:customStyle="1" w:styleId="E43BBB2963DE4C56A44FC82A252B7723">
    <w:name w:val="E43BBB2963DE4C56A44FC82A252B7723"/>
    <w:rsid w:val="000F7B4F"/>
    <w:rPr>
      <w:lang w:val="en-CA" w:eastAsia="en-CA"/>
    </w:rPr>
  </w:style>
  <w:style w:type="paragraph" w:customStyle="1" w:styleId="A8056A968EE74FF3BF61C457626CDCE3">
    <w:name w:val="A8056A968EE74FF3BF61C457626CDCE3"/>
    <w:rsid w:val="000F7B4F"/>
    <w:rPr>
      <w:lang w:val="en-CA" w:eastAsia="en-CA"/>
    </w:rPr>
  </w:style>
  <w:style w:type="paragraph" w:customStyle="1" w:styleId="5DEA318CDD074BBF89F7790CC3C09952">
    <w:name w:val="5DEA318CDD074BBF89F7790CC3C09952"/>
    <w:rsid w:val="000F7B4F"/>
    <w:rPr>
      <w:lang w:val="en-CA" w:eastAsia="en-CA"/>
    </w:rPr>
  </w:style>
  <w:style w:type="paragraph" w:customStyle="1" w:styleId="5D345E925CDC439989C74303E18B93E7">
    <w:name w:val="5D345E925CDC439989C74303E18B93E7"/>
    <w:rsid w:val="000F7B4F"/>
    <w:rPr>
      <w:lang w:val="en-CA" w:eastAsia="en-CA"/>
    </w:rPr>
  </w:style>
  <w:style w:type="paragraph" w:customStyle="1" w:styleId="4C92562DB0CC442BBC1B864EB707CFB5">
    <w:name w:val="4C92562DB0CC442BBC1B864EB707CFB5"/>
    <w:rsid w:val="000F7B4F"/>
    <w:rPr>
      <w:lang w:val="en-CA" w:eastAsia="en-CA"/>
    </w:rPr>
  </w:style>
  <w:style w:type="paragraph" w:customStyle="1" w:styleId="6866E9C0A1744A4C89E885F436A75D77">
    <w:name w:val="6866E9C0A1744A4C89E885F436A75D77"/>
    <w:rsid w:val="000F7B4F"/>
    <w:rPr>
      <w:lang w:val="en-CA" w:eastAsia="en-CA"/>
    </w:rPr>
  </w:style>
  <w:style w:type="paragraph" w:customStyle="1" w:styleId="7D715C48C40B4239ADCF490891570DE1">
    <w:name w:val="7D715C48C40B4239ADCF490891570DE1"/>
    <w:rsid w:val="000F7B4F"/>
    <w:rPr>
      <w:lang w:val="en-CA" w:eastAsia="en-CA"/>
    </w:rPr>
  </w:style>
  <w:style w:type="paragraph" w:customStyle="1" w:styleId="19D795A315014976A70D5DF086BC3B67">
    <w:name w:val="19D795A315014976A70D5DF086BC3B67"/>
    <w:rsid w:val="000F7B4F"/>
    <w:rPr>
      <w:lang w:val="en-CA" w:eastAsia="en-CA"/>
    </w:rPr>
  </w:style>
  <w:style w:type="paragraph" w:customStyle="1" w:styleId="F6A59B1F6DB84CD69DD1F3ED3735AAAB">
    <w:name w:val="F6A59B1F6DB84CD69DD1F3ED3735AAAB"/>
    <w:rsid w:val="000F7B4F"/>
    <w:rPr>
      <w:lang w:val="en-CA" w:eastAsia="en-CA"/>
    </w:rPr>
  </w:style>
  <w:style w:type="paragraph" w:customStyle="1" w:styleId="F92A0AE23E3B4A8E8FEF71FDAFBB301B">
    <w:name w:val="F92A0AE23E3B4A8E8FEF71FDAFBB301B"/>
    <w:rsid w:val="00C24C7D"/>
    <w:rPr>
      <w:lang w:val="en-CA" w:eastAsia="en-CA"/>
    </w:rPr>
  </w:style>
  <w:style w:type="paragraph" w:customStyle="1" w:styleId="1E3C7DC846FD4639B2BA7180045C5158">
    <w:name w:val="1E3C7DC846FD4639B2BA7180045C5158"/>
    <w:rsid w:val="00C24C7D"/>
    <w:rPr>
      <w:lang w:val="en-CA" w:eastAsia="en-CA"/>
    </w:rPr>
  </w:style>
  <w:style w:type="paragraph" w:customStyle="1" w:styleId="342D92047CA74FF99267C009521C4BEF">
    <w:name w:val="342D92047CA74FF99267C009521C4BEF"/>
    <w:rsid w:val="00953566"/>
    <w:rPr>
      <w:lang w:val="en-CA" w:eastAsia="en-CA"/>
    </w:rPr>
  </w:style>
  <w:style w:type="paragraph" w:customStyle="1" w:styleId="F32412FF3146482BB8310DF5DEDB19E1">
    <w:name w:val="F32412FF3146482BB8310DF5DEDB19E1"/>
    <w:rsid w:val="001F1B68"/>
    <w:rPr>
      <w:lang w:val="en-US" w:eastAsia="en-US"/>
    </w:rPr>
  </w:style>
  <w:style w:type="paragraph" w:customStyle="1" w:styleId="B6D8C985225F4C97BF336BEEE8AF831C">
    <w:name w:val="B6D8C985225F4C97BF336BEEE8AF831C"/>
    <w:rsid w:val="001A4D08"/>
    <w:rPr>
      <w:lang w:val="en-CA" w:eastAsia="en-CA"/>
    </w:rPr>
  </w:style>
  <w:style w:type="paragraph" w:customStyle="1" w:styleId="AA664BF3DEE049128426B573BA131A31">
    <w:name w:val="AA664BF3DEE049128426B573BA131A31"/>
    <w:rsid w:val="001A4D08"/>
    <w:rPr>
      <w:lang w:val="en-CA" w:eastAsia="en-CA"/>
    </w:rPr>
  </w:style>
  <w:style w:type="paragraph" w:customStyle="1" w:styleId="25BEF5937DD94DFDAE885E99112C976E">
    <w:name w:val="25BEF5937DD94DFDAE885E99112C976E"/>
    <w:rsid w:val="0060545C"/>
    <w:rPr>
      <w:lang w:val="en-CA" w:eastAsia="en-CA"/>
    </w:rPr>
  </w:style>
  <w:style w:type="paragraph" w:customStyle="1" w:styleId="D9996EA595B54770B946443129A1C13F">
    <w:name w:val="D9996EA595B54770B946443129A1C13F"/>
    <w:rsid w:val="00E00B1E"/>
    <w:pPr>
      <w:spacing w:before="120" w:after="0" w:line="240" w:lineRule="auto"/>
    </w:pPr>
    <w:rPr>
      <w:rFonts w:ascii="Segoe UI" w:hAnsi="Segoe UI" w:cs="Segoe UI Light"/>
      <w:sz w:val="17"/>
      <w:lang w:val="en-US" w:eastAsia="ja-JP"/>
    </w:rPr>
  </w:style>
  <w:style w:type="paragraph" w:customStyle="1" w:styleId="007CBBD057604852901C1AA60859F2971">
    <w:name w:val="007CBBD057604852901C1AA60859F2971"/>
    <w:rsid w:val="00E00B1E"/>
    <w:pPr>
      <w:spacing w:before="120" w:after="0" w:line="240" w:lineRule="auto"/>
    </w:pPr>
    <w:rPr>
      <w:rFonts w:ascii="Segoe UI" w:hAnsi="Segoe UI" w:cs="Segoe UI Light"/>
      <w:sz w:val="17"/>
      <w:lang w:val="en-US" w:eastAsia="ja-JP"/>
    </w:rPr>
  </w:style>
  <w:style w:type="paragraph" w:customStyle="1" w:styleId="E395101FD9774F44B2F23D3D0738AE481">
    <w:name w:val="E395101FD9774F44B2F23D3D0738AE481"/>
    <w:rsid w:val="00E00B1E"/>
    <w:pPr>
      <w:spacing w:before="120" w:after="0" w:line="240" w:lineRule="auto"/>
    </w:pPr>
    <w:rPr>
      <w:rFonts w:ascii="Segoe UI" w:hAnsi="Segoe UI" w:cs="Segoe UI Light"/>
      <w:sz w:val="17"/>
      <w:lang w:val="en-US" w:eastAsia="ja-JP"/>
    </w:rPr>
  </w:style>
  <w:style w:type="paragraph" w:customStyle="1" w:styleId="3727EDBAF68049A5AC17B678BCF36482">
    <w:name w:val="3727EDBAF68049A5AC17B678BCF36482"/>
    <w:rsid w:val="00E00B1E"/>
    <w:pPr>
      <w:spacing w:before="120" w:after="0" w:line="240" w:lineRule="auto"/>
    </w:pPr>
    <w:rPr>
      <w:rFonts w:ascii="Segoe UI" w:hAnsi="Segoe UI" w:cs="Segoe UI Light"/>
      <w:sz w:val="17"/>
      <w:lang w:val="en-US" w:eastAsia="ja-JP"/>
    </w:rPr>
  </w:style>
  <w:style w:type="paragraph" w:customStyle="1" w:styleId="37951CF26EF64C7FAC919F48B86E1FBF">
    <w:name w:val="37951CF26EF64C7FAC919F48B86E1FBF"/>
    <w:rsid w:val="00E00B1E"/>
    <w:pPr>
      <w:spacing w:before="120" w:after="0" w:line="240" w:lineRule="auto"/>
    </w:pPr>
    <w:rPr>
      <w:rFonts w:ascii="Segoe UI" w:hAnsi="Segoe UI" w:cs="Segoe UI Light"/>
      <w:sz w:val="17"/>
      <w:lang w:val="en-US" w:eastAsia="ja-JP"/>
    </w:rPr>
  </w:style>
  <w:style w:type="paragraph" w:customStyle="1" w:styleId="46CBC75BB75E4A0C97F03D622CC6156D1">
    <w:name w:val="46CBC75BB75E4A0C97F03D622CC6156D1"/>
    <w:rsid w:val="00E00B1E"/>
    <w:pPr>
      <w:spacing w:before="120" w:after="0" w:line="240" w:lineRule="auto"/>
    </w:pPr>
    <w:rPr>
      <w:rFonts w:ascii="Segoe UI" w:hAnsi="Segoe UI" w:cs="Segoe UI Light"/>
      <w:sz w:val="17"/>
      <w:lang w:val="en-US" w:eastAsia="ja-JP"/>
    </w:rPr>
  </w:style>
  <w:style w:type="paragraph" w:customStyle="1" w:styleId="BBFBFBAE94A9492C9891650774964C50">
    <w:name w:val="BBFBFBAE94A9492C9891650774964C50"/>
    <w:rsid w:val="00E00B1E"/>
    <w:pPr>
      <w:spacing w:before="120" w:after="0" w:line="240" w:lineRule="auto"/>
    </w:pPr>
    <w:rPr>
      <w:rFonts w:ascii="Segoe UI" w:hAnsi="Segoe UI" w:cs="Segoe UI Light"/>
      <w:sz w:val="17"/>
      <w:lang w:val="en-US" w:eastAsia="ja-JP"/>
    </w:rPr>
  </w:style>
  <w:style w:type="paragraph" w:customStyle="1" w:styleId="33F6C313462E4B54B090B4F6ABF21053">
    <w:name w:val="33F6C313462E4B54B090B4F6ABF21053"/>
    <w:rsid w:val="00E00B1E"/>
    <w:pPr>
      <w:spacing w:before="120" w:after="0" w:line="240" w:lineRule="auto"/>
    </w:pPr>
    <w:rPr>
      <w:rFonts w:ascii="Segoe UI" w:hAnsi="Segoe UI" w:cs="Segoe UI Light"/>
      <w:sz w:val="17"/>
      <w:lang w:val="en-US" w:eastAsia="ja-JP"/>
    </w:rPr>
  </w:style>
  <w:style w:type="paragraph" w:customStyle="1" w:styleId="CEB65030D8894CC98F380CA5C62E265D">
    <w:name w:val="CEB65030D8894CC98F380CA5C62E265D"/>
    <w:rsid w:val="00E00B1E"/>
    <w:pPr>
      <w:spacing w:before="120" w:after="0" w:line="240" w:lineRule="auto"/>
    </w:pPr>
    <w:rPr>
      <w:rFonts w:ascii="Segoe UI" w:hAnsi="Segoe UI" w:cs="Segoe UI Light"/>
      <w:sz w:val="17"/>
      <w:lang w:val="en-US" w:eastAsia="ja-JP"/>
    </w:rPr>
  </w:style>
  <w:style w:type="paragraph" w:customStyle="1" w:styleId="49DB3E5033254906983D626B9B195BDF">
    <w:name w:val="49DB3E5033254906983D626B9B195BDF"/>
    <w:rsid w:val="00E00B1E"/>
    <w:pPr>
      <w:spacing w:before="120" w:after="0" w:line="240" w:lineRule="auto"/>
    </w:pPr>
    <w:rPr>
      <w:rFonts w:ascii="Segoe UI" w:hAnsi="Segoe UI" w:cs="Segoe UI Light"/>
      <w:sz w:val="17"/>
      <w:lang w:val="en-US" w:eastAsia="ja-JP"/>
    </w:rPr>
  </w:style>
  <w:style w:type="paragraph" w:customStyle="1" w:styleId="918004D64EA64A0C98190E42BBDA28D4">
    <w:name w:val="918004D64EA64A0C98190E42BBDA28D4"/>
    <w:rsid w:val="00E00B1E"/>
    <w:pPr>
      <w:spacing w:before="120" w:after="0" w:line="240" w:lineRule="auto"/>
    </w:pPr>
    <w:rPr>
      <w:rFonts w:ascii="Segoe UI" w:hAnsi="Segoe UI" w:cs="Segoe UI Light"/>
      <w:sz w:val="17"/>
      <w:lang w:val="en-US" w:eastAsia="ja-JP"/>
    </w:rPr>
  </w:style>
  <w:style w:type="paragraph" w:customStyle="1" w:styleId="CC987ECB5BCE43C3909DF8984AACC31D">
    <w:name w:val="CC987ECB5BCE43C3909DF8984AACC31D"/>
    <w:rsid w:val="00E00B1E"/>
    <w:pPr>
      <w:spacing w:before="120" w:after="0" w:line="240" w:lineRule="auto"/>
    </w:pPr>
    <w:rPr>
      <w:rFonts w:ascii="Segoe UI" w:hAnsi="Segoe UI" w:cs="Segoe UI Light"/>
      <w:sz w:val="17"/>
      <w:lang w:val="en-US" w:eastAsia="ja-JP"/>
    </w:rPr>
  </w:style>
  <w:style w:type="paragraph" w:customStyle="1" w:styleId="40C9B119FE2D44CFBE8ECF252D1E94D1">
    <w:name w:val="40C9B119FE2D44CFBE8ECF252D1E94D1"/>
    <w:rsid w:val="00E00B1E"/>
    <w:pPr>
      <w:spacing w:before="120" w:after="0" w:line="240" w:lineRule="auto"/>
    </w:pPr>
    <w:rPr>
      <w:rFonts w:ascii="Segoe UI" w:hAnsi="Segoe UI" w:cs="Segoe UI Light"/>
      <w:sz w:val="17"/>
      <w:lang w:val="en-US" w:eastAsia="ja-JP"/>
    </w:rPr>
  </w:style>
  <w:style w:type="paragraph" w:customStyle="1" w:styleId="C06C651E66184E1D91C7731D994805B71">
    <w:name w:val="C06C651E66184E1D91C7731D994805B71"/>
    <w:rsid w:val="00E00B1E"/>
    <w:pPr>
      <w:spacing w:before="120" w:after="0" w:line="240" w:lineRule="auto"/>
    </w:pPr>
    <w:rPr>
      <w:rFonts w:ascii="Segoe UI" w:hAnsi="Segoe UI" w:cs="Segoe UI Light"/>
      <w:sz w:val="17"/>
      <w:lang w:val="en-US" w:eastAsia="ja-JP"/>
    </w:rPr>
  </w:style>
  <w:style w:type="paragraph" w:customStyle="1" w:styleId="03493645891B438CBE41236697CFAACD">
    <w:name w:val="03493645891B438CBE41236697CFAACD"/>
    <w:rsid w:val="00E00B1E"/>
    <w:pPr>
      <w:spacing w:before="120" w:after="0" w:line="240" w:lineRule="auto"/>
    </w:pPr>
    <w:rPr>
      <w:rFonts w:ascii="Segoe UI" w:hAnsi="Segoe UI" w:cs="Segoe UI Light"/>
      <w:sz w:val="17"/>
      <w:lang w:val="en-US" w:eastAsia="ja-JP"/>
    </w:rPr>
  </w:style>
  <w:style w:type="paragraph" w:customStyle="1" w:styleId="435430656EB84BAD9A8D0E374C214FB11">
    <w:name w:val="435430656EB84BAD9A8D0E374C214FB11"/>
    <w:rsid w:val="00E00B1E"/>
    <w:pPr>
      <w:spacing w:before="120" w:after="0" w:line="240" w:lineRule="auto"/>
    </w:pPr>
    <w:rPr>
      <w:rFonts w:ascii="Segoe UI" w:hAnsi="Segoe UI" w:cs="Segoe UI Light"/>
      <w:sz w:val="17"/>
      <w:lang w:val="en-US" w:eastAsia="ja-JP"/>
    </w:rPr>
  </w:style>
  <w:style w:type="paragraph" w:customStyle="1" w:styleId="B96D2153770F43828EEB80A8DED90DB1">
    <w:name w:val="B96D2153770F43828EEB80A8DED90DB1"/>
    <w:rsid w:val="00E00B1E"/>
    <w:pPr>
      <w:pBdr>
        <w:top w:val="dotted" w:sz="6" w:space="2" w:color="44546A" w:themeColor="text2"/>
      </w:pBdr>
      <w:spacing w:before="200" w:after="0" w:line="240" w:lineRule="auto"/>
      <w:outlineLvl w:val="3"/>
    </w:pPr>
    <w:rPr>
      <w:rFonts w:asciiTheme="majorHAnsi" w:eastAsiaTheme="majorEastAsia" w:hAnsiTheme="majorHAnsi" w:cstheme="majorBidi"/>
      <w:caps/>
      <w:color w:val="323E4F" w:themeColor="text2" w:themeShade="BF"/>
      <w:spacing w:val="10"/>
      <w:sz w:val="17"/>
      <w:lang w:val="en-US" w:eastAsia="ja-JP"/>
    </w:rPr>
  </w:style>
  <w:style w:type="paragraph" w:customStyle="1" w:styleId="76CAF410BDA24887BE86C5A0B2689FE51">
    <w:name w:val="76CAF410BDA24887BE86C5A0B2689FE51"/>
    <w:rsid w:val="00E00B1E"/>
    <w:pPr>
      <w:spacing w:before="120" w:after="0" w:line="240" w:lineRule="auto"/>
    </w:pPr>
    <w:rPr>
      <w:rFonts w:ascii="Segoe UI" w:hAnsi="Segoe UI" w:cs="Segoe UI Light"/>
      <w:sz w:val="17"/>
      <w:lang w:val="en-US" w:eastAsia="ja-JP"/>
    </w:rPr>
  </w:style>
  <w:style w:type="paragraph" w:customStyle="1" w:styleId="145A9562BEB7491FA77D43C02D1BA0131">
    <w:name w:val="145A9562BEB7491FA77D43C02D1BA0131"/>
    <w:rsid w:val="00E00B1E"/>
    <w:pPr>
      <w:spacing w:before="120" w:after="0" w:line="240" w:lineRule="auto"/>
    </w:pPr>
    <w:rPr>
      <w:rFonts w:ascii="Segoe UI" w:hAnsi="Segoe UI" w:cs="Segoe UI Light"/>
      <w:sz w:val="17"/>
      <w:lang w:val="en-US" w:eastAsia="ja-JP"/>
    </w:rPr>
  </w:style>
  <w:style w:type="paragraph" w:customStyle="1" w:styleId="99DF75C9A74247A382D5224A5A7595F11">
    <w:name w:val="99DF75C9A74247A382D5224A5A7595F11"/>
    <w:rsid w:val="00E00B1E"/>
    <w:pPr>
      <w:spacing w:before="120" w:after="0" w:line="240" w:lineRule="auto"/>
    </w:pPr>
    <w:rPr>
      <w:rFonts w:ascii="Segoe UI" w:hAnsi="Segoe UI" w:cs="Segoe UI Light"/>
      <w:sz w:val="17"/>
      <w:lang w:val="en-US" w:eastAsia="ja-JP"/>
    </w:rPr>
  </w:style>
  <w:style w:type="paragraph" w:customStyle="1" w:styleId="7D7A9E1EF22C4EE8AE6BCC2D1FA341C91">
    <w:name w:val="7D7A9E1EF22C4EE8AE6BCC2D1FA341C91"/>
    <w:rsid w:val="00E00B1E"/>
    <w:pPr>
      <w:spacing w:before="120" w:after="0" w:line="240" w:lineRule="auto"/>
    </w:pPr>
    <w:rPr>
      <w:rFonts w:ascii="Segoe UI" w:hAnsi="Segoe UI" w:cs="Segoe UI Light"/>
      <w:sz w:val="17"/>
      <w:lang w:val="en-US" w:eastAsia="ja-JP"/>
    </w:rPr>
  </w:style>
  <w:style w:type="paragraph" w:customStyle="1" w:styleId="68D39300586645F1A674B2EA2D20834E">
    <w:name w:val="68D39300586645F1A674B2EA2D20834E"/>
    <w:rsid w:val="00E00B1E"/>
    <w:pPr>
      <w:spacing w:before="120" w:after="0" w:line="240" w:lineRule="auto"/>
    </w:pPr>
    <w:rPr>
      <w:rFonts w:ascii="Segoe UI" w:hAnsi="Segoe UI" w:cs="Segoe UI Light"/>
      <w:sz w:val="17"/>
      <w:lang w:val="en-US" w:eastAsia="ja-JP"/>
    </w:rPr>
  </w:style>
  <w:style w:type="paragraph" w:customStyle="1" w:styleId="D8217CE6829448178847277606C83734">
    <w:name w:val="D8217CE6829448178847277606C83734"/>
    <w:rsid w:val="00E00B1E"/>
    <w:pPr>
      <w:spacing w:before="120" w:after="0" w:line="240" w:lineRule="auto"/>
    </w:pPr>
    <w:rPr>
      <w:rFonts w:ascii="Segoe UI" w:hAnsi="Segoe UI" w:cs="Segoe UI Light"/>
      <w:sz w:val="17"/>
      <w:lang w:val="en-US" w:eastAsia="ja-JP"/>
    </w:rPr>
  </w:style>
  <w:style w:type="paragraph" w:customStyle="1" w:styleId="ED9AD8B326A84FA8BEAFC9258F1D7BDB">
    <w:name w:val="ED9AD8B326A84FA8BEAFC9258F1D7BDB"/>
    <w:rsid w:val="00E00B1E"/>
    <w:pPr>
      <w:spacing w:before="120" w:after="0" w:line="240" w:lineRule="auto"/>
    </w:pPr>
    <w:rPr>
      <w:rFonts w:ascii="Segoe UI" w:hAnsi="Segoe UI" w:cs="Segoe UI Light"/>
      <w:sz w:val="17"/>
      <w:lang w:val="en-US" w:eastAsia="ja-JP"/>
    </w:rPr>
  </w:style>
  <w:style w:type="paragraph" w:customStyle="1" w:styleId="9157C40A3B424CB38E59AAF3AE40B6FD">
    <w:name w:val="9157C40A3B424CB38E59AAF3AE40B6FD"/>
    <w:rsid w:val="00E00B1E"/>
    <w:pPr>
      <w:spacing w:before="120" w:after="0" w:line="240" w:lineRule="auto"/>
    </w:pPr>
    <w:rPr>
      <w:rFonts w:ascii="Segoe UI" w:hAnsi="Segoe UI" w:cs="Segoe UI Light"/>
      <w:sz w:val="17"/>
      <w:lang w:val="en-US" w:eastAsia="ja-JP"/>
    </w:rPr>
  </w:style>
  <w:style w:type="paragraph" w:customStyle="1" w:styleId="7D527C151F7B48F28465DF5D56932AE8">
    <w:name w:val="7D527C151F7B48F28465DF5D56932AE8"/>
    <w:rsid w:val="00E00B1E"/>
    <w:pPr>
      <w:spacing w:before="120" w:after="0" w:line="240" w:lineRule="auto"/>
    </w:pPr>
    <w:rPr>
      <w:rFonts w:ascii="Segoe UI" w:hAnsi="Segoe UI" w:cs="Segoe UI Light"/>
      <w:sz w:val="17"/>
      <w:lang w:val="en-US" w:eastAsia="ja-JP"/>
    </w:rPr>
  </w:style>
  <w:style w:type="paragraph" w:customStyle="1" w:styleId="53457BE1FFA74C3A899A553910EA1C2F">
    <w:name w:val="53457BE1FFA74C3A899A553910EA1C2F"/>
    <w:rsid w:val="00E00B1E"/>
    <w:pPr>
      <w:spacing w:before="120" w:after="0" w:line="240" w:lineRule="auto"/>
    </w:pPr>
    <w:rPr>
      <w:rFonts w:ascii="Segoe UI" w:hAnsi="Segoe UI" w:cs="Segoe UI Light"/>
      <w:sz w:val="17"/>
      <w:lang w:val="en-US" w:eastAsia="ja-JP"/>
    </w:rPr>
  </w:style>
  <w:style w:type="paragraph" w:customStyle="1" w:styleId="785FAF12FD9448219E0966F7D2EA10EE">
    <w:name w:val="785FAF12FD9448219E0966F7D2EA10EE"/>
    <w:rsid w:val="00E00B1E"/>
    <w:pPr>
      <w:spacing w:before="120" w:after="0" w:line="240" w:lineRule="auto"/>
    </w:pPr>
    <w:rPr>
      <w:rFonts w:ascii="Segoe UI" w:hAnsi="Segoe UI" w:cs="Segoe UI Light"/>
      <w:sz w:val="17"/>
      <w:lang w:val="en-US" w:eastAsia="ja-JP"/>
    </w:rPr>
  </w:style>
  <w:style w:type="paragraph" w:customStyle="1" w:styleId="123ADC7085884553B9CE9559800FD7C4">
    <w:name w:val="123ADC7085884553B9CE9559800FD7C4"/>
    <w:rsid w:val="00E00B1E"/>
    <w:pPr>
      <w:spacing w:before="120" w:after="0" w:line="240" w:lineRule="auto"/>
    </w:pPr>
    <w:rPr>
      <w:rFonts w:ascii="Segoe UI" w:hAnsi="Segoe UI" w:cs="Segoe UI Light"/>
      <w:sz w:val="17"/>
      <w:lang w:val="en-US" w:eastAsia="ja-JP"/>
    </w:rPr>
  </w:style>
  <w:style w:type="paragraph" w:customStyle="1" w:styleId="DC1DE641039A4956849025DB89735DA2">
    <w:name w:val="DC1DE641039A4956849025DB89735DA2"/>
    <w:rsid w:val="00E00B1E"/>
    <w:pPr>
      <w:pBdr>
        <w:top w:val="dotted" w:sz="6" w:space="2" w:color="44546A" w:themeColor="text2"/>
      </w:pBdr>
      <w:spacing w:before="200" w:after="0" w:line="240" w:lineRule="auto"/>
      <w:outlineLvl w:val="3"/>
    </w:pPr>
    <w:rPr>
      <w:rFonts w:asciiTheme="majorHAnsi" w:eastAsiaTheme="majorEastAsia" w:hAnsiTheme="majorHAnsi" w:cstheme="majorBidi"/>
      <w:caps/>
      <w:color w:val="323E4F" w:themeColor="text2" w:themeShade="BF"/>
      <w:spacing w:val="10"/>
      <w:sz w:val="17"/>
      <w:lang w:val="en-US" w:eastAsia="ja-JP"/>
    </w:rPr>
  </w:style>
  <w:style w:type="paragraph" w:customStyle="1" w:styleId="87746B50267845A09669BD21F94904BD">
    <w:name w:val="87746B50267845A09669BD21F94904BD"/>
    <w:rsid w:val="00E00B1E"/>
    <w:pPr>
      <w:spacing w:before="120" w:after="0" w:line="240" w:lineRule="auto"/>
    </w:pPr>
    <w:rPr>
      <w:rFonts w:ascii="Segoe UI" w:hAnsi="Segoe UI" w:cs="Segoe UI Light"/>
      <w:sz w:val="17"/>
      <w:lang w:val="en-US" w:eastAsia="ja-JP"/>
    </w:rPr>
  </w:style>
  <w:style w:type="paragraph" w:customStyle="1" w:styleId="9A1427C7CD964CABA8228E372B56108F">
    <w:name w:val="9A1427C7CD964CABA8228E372B56108F"/>
    <w:rsid w:val="00E00B1E"/>
    <w:pPr>
      <w:spacing w:before="120" w:after="0" w:line="240" w:lineRule="auto"/>
    </w:pPr>
    <w:rPr>
      <w:rFonts w:ascii="Segoe UI" w:hAnsi="Segoe UI" w:cs="Segoe UI Light"/>
      <w:sz w:val="17"/>
      <w:lang w:val="en-US" w:eastAsia="ja-JP"/>
    </w:rPr>
  </w:style>
  <w:style w:type="paragraph" w:customStyle="1" w:styleId="100428710F7F47EB90DD6E446FD7533B">
    <w:name w:val="100428710F7F47EB90DD6E446FD7533B"/>
    <w:rsid w:val="00E00B1E"/>
    <w:pPr>
      <w:spacing w:before="120" w:after="0" w:line="240" w:lineRule="auto"/>
    </w:pPr>
    <w:rPr>
      <w:rFonts w:ascii="Segoe UI" w:hAnsi="Segoe UI" w:cs="Segoe UI Light"/>
      <w:sz w:val="17"/>
      <w:lang w:val="en-US" w:eastAsia="ja-JP"/>
    </w:rPr>
  </w:style>
  <w:style w:type="paragraph" w:customStyle="1" w:styleId="D69376AF19E441B3A8B8B501A703B201">
    <w:name w:val="D69376AF19E441B3A8B8B501A703B201"/>
    <w:rsid w:val="00E00B1E"/>
    <w:pPr>
      <w:spacing w:before="120" w:after="0" w:line="240" w:lineRule="auto"/>
    </w:pPr>
    <w:rPr>
      <w:rFonts w:ascii="Segoe UI" w:hAnsi="Segoe UI" w:cs="Segoe UI Light"/>
      <w:sz w:val="17"/>
      <w:lang w:val="en-US" w:eastAsia="ja-JP"/>
    </w:rPr>
  </w:style>
  <w:style w:type="paragraph" w:customStyle="1" w:styleId="A19ADDA2A0CB425EA9DA9336F8C6C81F">
    <w:name w:val="A19ADDA2A0CB425EA9DA9336F8C6C81F"/>
    <w:rsid w:val="00E00B1E"/>
    <w:pPr>
      <w:spacing w:before="120" w:after="0" w:line="240" w:lineRule="auto"/>
    </w:pPr>
    <w:rPr>
      <w:rFonts w:ascii="Segoe UI" w:hAnsi="Segoe UI" w:cs="Segoe UI Light"/>
      <w:sz w:val="17"/>
      <w:lang w:val="en-US" w:eastAsia="ja-JP"/>
    </w:rPr>
  </w:style>
  <w:style w:type="paragraph" w:customStyle="1" w:styleId="884A7F8974F44A7BB657E2F23BEC61B01">
    <w:name w:val="884A7F8974F44A7BB657E2F23BEC61B01"/>
    <w:rsid w:val="00E00B1E"/>
    <w:pPr>
      <w:spacing w:before="120" w:after="0" w:line="240" w:lineRule="auto"/>
    </w:pPr>
    <w:rPr>
      <w:rFonts w:ascii="Segoe UI" w:hAnsi="Segoe UI" w:cs="Segoe UI Light"/>
      <w:sz w:val="17"/>
      <w:lang w:val="en-US" w:eastAsia="ja-JP"/>
    </w:rPr>
  </w:style>
  <w:style w:type="paragraph" w:customStyle="1" w:styleId="EE412EF6C1654A5597A7D6C9631C81A6">
    <w:name w:val="EE412EF6C1654A5597A7D6C9631C81A6"/>
    <w:rsid w:val="00E00B1E"/>
    <w:pPr>
      <w:spacing w:before="120" w:after="0" w:line="240" w:lineRule="auto"/>
    </w:pPr>
    <w:rPr>
      <w:rFonts w:ascii="Segoe UI" w:hAnsi="Segoe UI" w:cs="Segoe UI Light"/>
      <w:sz w:val="17"/>
      <w:lang w:val="en-US" w:eastAsia="ja-JP"/>
    </w:rPr>
  </w:style>
  <w:style w:type="paragraph" w:customStyle="1" w:styleId="67B3C371EE1F40DDAF008787A91134EE">
    <w:name w:val="67B3C371EE1F40DDAF008787A91134EE"/>
    <w:rsid w:val="00E00B1E"/>
    <w:pPr>
      <w:spacing w:before="120" w:after="0" w:line="240" w:lineRule="auto"/>
    </w:pPr>
    <w:rPr>
      <w:rFonts w:ascii="Segoe UI" w:hAnsi="Segoe UI" w:cs="Segoe UI Light"/>
      <w:sz w:val="17"/>
      <w:lang w:val="en-US" w:eastAsia="ja-JP"/>
    </w:rPr>
  </w:style>
  <w:style w:type="paragraph" w:customStyle="1" w:styleId="BD27EBF8473D462CAAFFD801DC5AAFB11">
    <w:name w:val="BD27EBF8473D462CAAFFD801DC5AAFB11"/>
    <w:rsid w:val="00E00B1E"/>
    <w:pPr>
      <w:spacing w:before="120" w:after="0" w:line="240" w:lineRule="auto"/>
    </w:pPr>
    <w:rPr>
      <w:rFonts w:ascii="Segoe UI" w:hAnsi="Segoe UI" w:cs="Segoe UI Light"/>
      <w:sz w:val="17"/>
      <w:lang w:val="en-US" w:eastAsia="ja-JP"/>
    </w:rPr>
  </w:style>
  <w:style w:type="paragraph" w:customStyle="1" w:styleId="5DEF240CD1914F8EA2F5279A5D1D0716">
    <w:name w:val="5DEF240CD1914F8EA2F5279A5D1D0716"/>
    <w:rsid w:val="00E00B1E"/>
    <w:pPr>
      <w:spacing w:before="120" w:after="0" w:line="240" w:lineRule="auto"/>
    </w:pPr>
    <w:rPr>
      <w:rFonts w:ascii="Segoe UI" w:hAnsi="Segoe UI" w:cs="Segoe UI Light"/>
      <w:sz w:val="17"/>
      <w:lang w:val="en-US" w:eastAsia="ja-JP"/>
    </w:rPr>
  </w:style>
  <w:style w:type="paragraph" w:customStyle="1" w:styleId="30211FA66B3445F6A8194D762EE2245A">
    <w:name w:val="30211FA66B3445F6A8194D762EE2245A"/>
    <w:rsid w:val="00E00B1E"/>
    <w:pPr>
      <w:spacing w:before="120" w:after="0" w:line="240" w:lineRule="auto"/>
    </w:pPr>
    <w:rPr>
      <w:rFonts w:ascii="Segoe UI" w:hAnsi="Segoe UI" w:cs="Segoe UI Light"/>
      <w:sz w:val="17"/>
      <w:lang w:val="en-US" w:eastAsia="ja-JP"/>
    </w:rPr>
  </w:style>
  <w:style w:type="paragraph" w:customStyle="1" w:styleId="37B34FD65BAE47EB93FABE075418BB9F">
    <w:name w:val="37B34FD65BAE47EB93FABE075418BB9F"/>
    <w:rsid w:val="00E00B1E"/>
    <w:pPr>
      <w:spacing w:before="120" w:after="0" w:line="240" w:lineRule="auto"/>
    </w:pPr>
    <w:rPr>
      <w:rFonts w:ascii="Segoe UI" w:hAnsi="Segoe UI" w:cs="Segoe UI Light"/>
      <w:sz w:val="17"/>
      <w:lang w:val="en-US" w:eastAsia="ja-JP"/>
    </w:rPr>
  </w:style>
  <w:style w:type="paragraph" w:customStyle="1" w:styleId="A24C843B5309497C95F5C70301530B69">
    <w:name w:val="A24C843B5309497C95F5C70301530B69"/>
    <w:rsid w:val="00E00B1E"/>
    <w:pPr>
      <w:spacing w:before="120" w:after="0" w:line="240" w:lineRule="auto"/>
    </w:pPr>
    <w:rPr>
      <w:rFonts w:ascii="Segoe UI" w:hAnsi="Segoe UI" w:cs="Segoe UI Light"/>
      <w:sz w:val="17"/>
      <w:lang w:val="en-US" w:eastAsia="ja-JP"/>
    </w:rPr>
  </w:style>
  <w:style w:type="paragraph" w:customStyle="1" w:styleId="0A10577742B045108BC2FE58FB64C95E">
    <w:name w:val="0A10577742B045108BC2FE58FB64C95E"/>
    <w:rsid w:val="00E00B1E"/>
    <w:pPr>
      <w:spacing w:before="120" w:after="0" w:line="240" w:lineRule="auto"/>
    </w:pPr>
    <w:rPr>
      <w:rFonts w:ascii="Segoe UI" w:hAnsi="Segoe UI" w:cs="Segoe UI Light"/>
      <w:sz w:val="17"/>
      <w:lang w:val="en-US" w:eastAsia="ja-JP"/>
    </w:rPr>
  </w:style>
  <w:style w:type="paragraph" w:customStyle="1" w:styleId="1824FCC5E6314B819FF85D8DED169584">
    <w:name w:val="1824FCC5E6314B819FF85D8DED169584"/>
    <w:rsid w:val="00E00B1E"/>
    <w:pPr>
      <w:spacing w:before="120" w:after="0" w:line="240" w:lineRule="auto"/>
    </w:pPr>
    <w:rPr>
      <w:rFonts w:ascii="Segoe UI" w:hAnsi="Segoe UI" w:cs="Segoe UI Light"/>
      <w:sz w:val="17"/>
      <w:lang w:val="en-US" w:eastAsia="ja-JP"/>
    </w:rPr>
  </w:style>
  <w:style w:type="paragraph" w:customStyle="1" w:styleId="0D344438035A46D494400C913473A648">
    <w:name w:val="0D344438035A46D494400C913473A648"/>
    <w:rsid w:val="00E00B1E"/>
    <w:pPr>
      <w:spacing w:before="120" w:after="0" w:line="240" w:lineRule="auto"/>
    </w:pPr>
    <w:rPr>
      <w:rFonts w:ascii="Segoe UI" w:hAnsi="Segoe UI" w:cs="Segoe UI Light"/>
      <w:sz w:val="17"/>
      <w:lang w:val="en-US" w:eastAsia="ja-JP"/>
    </w:rPr>
  </w:style>
  <w:style w:type="paragraph" w:customStyle="1" w:styleId="5EF36D305A0141A1BC745DA15EC7C863">
    <w:name w:val="5EF36D305A0141A1BC745DA15EC7C863"/>
    <w:rsid w:val="00E00B1E"/>
    <w:pPr>
      <w:spacing w:before="120" w:after="0" w:line="240" w:lineRule="auto"/>
    </w:pPr>
    <w:rPr>
      <w:rFonts w:ascii="Segoe UI" w:hAnsi="Segoe UI" w:cs="Segoe UI Light"/>
      <w:sz w:val="17"/>
      <w:lang w:val="en-US" w:eastAsia="ja-JP"/>
    </w:rPr>
  </w:style>
  <w:style w:type="paragraph" w:customStyle="1" w:styleId="A60879F6F1BA4517AB125E5A1CFABF1E1">
    <w:name w:val="A60879F6F1BA4517AB125E5A1CFABF1E1"/>
    <w:rsid w:val="00E00B1E"/>
    <w:pPr>
      <w:keepNext/>
      <w:pBdr>
        <w:top w:val="single" w:sz="24" w:space="1" w:color="00BCF2"/>
        <w:left w:val="single" w:sz="24" w:space="4" w:color="00BCF2"/>
        <w:bottom w:val="single" w:sz="24" w:space="1" w:color="00BCF2"/>
        <w:right w:val="single" w:sz="24" w:space="4" w:color="00BCF2"/>
      </w:pBdr>
      <w:shd w:val="clear" w:color="auto" w:fill="00BCF2"/>
      <w:spacing w:before="600" w:after="240" w:line="276" w:lineRule="auto"/>
      <w:ind w:right="72"/>
      <w:contextualSpacing/>
      <w:outlineLvl w:val="1"/>
    </w:pPr>
    <w:rPr>
      <w:rFonts w:ascii="Segoe UI" w:hAnsi="Segoe UI" w:eastAsiaTheme="minorHAnsi" w:cs="Segoe UI Light"/>
      <w:b/>
      <w:bCs/>
      <w:caps/>
      <w:color w:val="FFFFFF" w:themeColor="background1"/>
      <w:sz w:val="17"/>
      <w:lang w:val="en-US" w:eastAsia="ja-JP"/>
    </w:rPr>
  </w:style>
  <w:style w:type="paragraph" w:customStyle="1" w:styleId="B375F42294DF476798BA6E79F00B46961">
    <w:name w:val="B375F42294DF476798BA6E79F00B46961"/>
    <w:rsid w:val="00E00B1E"/>
    <w:pPr>
      <w:spacing w:before="120" w:after="0" w:line="240" w:lineRule="auto"/>
    </w:pPr>
    <w:rPr>
      <w:rFonts w:ascii="Segoe UI" w:hAnsi="Segoe UI" w:cs="Segoe UI Light"/>
      <w:sz w:val="17"/>
      <w:lang w:val="en-US" w:eastAsia="ja-JP"/>
    </w:rPr>
  </w:style>
  <w:style w:type="paragraph" w:customStyle="1" w:styleId="BD526DA15090447580B220567D851D4A1">
    <w:name w:val="BD526DA15090447580B220567D851D4A1"/>
    <w:rsid w:val="00E00B1E"/>
    <w:pPr>
      <w:spacing w:before="120" w:after="0" w:line="240" w:lineRule="auto"/>
    </w:pPr>
    <w:rPr>
      <w:rFonts w:ascii="Segoe UI" w:hAnsi="Segoe UI" w:cs="Segoe UI Light"/>
      <w:sz w:val="17"/>
      <w:lang w:val="en-US" w:eastAsia="ja-JP"/>
    </w:rPr>
  </w:style>
  <w:style w:type="paragraph" w:customStyle="1" w:styleId="D06859050E1E4F63A4B36BB680CEEEB9">
    <w:name w:val="D06859050E1E4F63A4B36BB680CEEEB9"/>
    <w:rsid w:val="00E00B1E"/>
    <w:pPr>
      <w:spacing w:before="120" w:after="0" w:line="240" w:lineRule="auto"/>
    </w:pPr>
    <w:rPr>
      <w:rFonts w:ascii="Segoe UI" w:hAnsi="Segoe UI" w:cs="Segoe UI Light"/>
      <w:sz w:val="17"/>
      <w:lang w:val="en-US" w:eastAsia="ja-JP"/>
    </w:rPr>
  </w:style>
  <w:style w:type="paragraph" w:customStyle="1" w:styleId="CEBBB876E4FC46F5A7F07863B72B9AA5">
    <w:name w:val="CEBBB876E4FC46F5A7F07863B72B9AA5"/>
    <w:rsid w:val="00E00B1E"/>
    <w:pPr>
      <w:spacing w:before="120" w:after="0" w:line="240" w:lineRule="auto"/>
    </w:pPr>
    <w:rPr>
      <w:rFonts w:ascii="Segoe UI" w:hAnsi="Segoe UI" w:cs="Segoe UI Light"/>
      <w:sz w:val="17"/>
      <w:lang w:val="en-US" w:eastAsia="ja-JP"/>
    </w:rPr>
  </w:style>
  <w:style w:type="paragraph" w:customStyle="1" w:styleId="01879885E43649238437A07FA52EB753">
    <w:name w:val="01879885E43649238437A07FA52EB753"/>
    <w:rsid w:val="00E00B1E"/>
    <w:pPr>
      <w:spacing w:before="120" w:after="0" w:line="240" w:lineRule="auto"/>
    </w:pPr>
    <w:rPr>
      <w:rFonts w:ascii="Segoe UI" w:hAnsi="Segoe UI" w:cs="Segoe UI Light"/>
      <w:sz w:val="17"/>
      <w:lang w:val="en-US" w:eastAsia="ja-JP"/>
    </w:rPr>
  </w:style>
  <w:style w:type="paragraph" w:customStyle="1" w:styleId="F58A36FC323E47A4A675F10575A54390">
    <w:name w:val="F58A36FC323E47A4A675F10575A54390"/>
    <w:rsid w:val="00E00B1E"/>
    <w:pPr>
      <w:spacing w:before="120" w:after="0" w:line="240" w:lineRule="auto"/>
    </w:pPr>
    <w:rPr>
      <w:rFonts w:ascii="Segoe UI" w:hAnsi="Segoe UI" w:cs="Segoe UI Light"/>
      <w:sz w:val="17"/>
      <w:lang w:val="en-US" w:eastAsia="ja-JP"/>
    </w:rPr>
  </w:style>
  <w:style w:type="paragraph" w:customStyle="1" w:styleId="FE00B4B52CF04EAF990D00B910938E92">
    <w:name w:val="FE00B4B52CF04EAF990D00B910938E92"/>
    <w:rsid w:val="00E00B1E"/>
    <w:pPr>
      <w:spacing w:before="120" w:after="0" w:line="240" w:lineRule="auto"/>
    </w:pPr>
    <w:rPr>
      <w:rFonts w:ascii="Segoe UI" w:hAnsi="Segoe UI" w:cs="Segoe UI Light"/>
      <w:sz w:val="17"/>
      <w:lang w:val="en-US" w:eastAsia="ja-JP"/>
    </w:rPr>
  </w:style>
  <w:style w:type="paragraph" w:customStyle="1" w:styleId="3EA7CB07812743A1A7D1C71A24BBD57B1">
    <w:name w:val="3EA7CB07812743A1A7D1C71A24BBD57B1"/>
    <w:rsid w:val="00E00B1E"/>
    <w:pPr>
      <w:spacing w:before="120" w:after="0" w:line="240" w:lineRule="auto"/>
    </w:pPr>
    <w:rPr>
      <w:rFonts w:ascii="Segoe UI" w:hAnsi="Segoe UI" w:cs="Segoe UI Light"/>
      <w:sz w:val="17"/>
      <w:lang w:val="en-US" w:eastAsia="ja-JP"/>
    </w:rPr>
  </w:style>
  <w:style w:type="paragraph" w:customStyle="1" w:styleId="334BD0A4956D496496578B7AAC3FAE4E">
    <w:name w:val="334BD0A4956D496496578B7AAC3FAE4E"/>
    <w:rsid w:val="00E00B1E"/>
    <w:pPr>
      <w:spacing w:before="120" w:after="0" w:line="240" w:lineRule="auto"/>
    </w:pPr>
    <w:rPr>
      <w:rFonts w:ascii="Segoe UI" w:hAnsi="Segoe UI" w:cs="Segoe UI Light"/>
      <w:sz w:val="17"/>
      <w:lang w:val="en-US" w:eastAsia="ja-JP"/>
    </w:rPr>
  </w:style>
  <w:style w:type="paragraph" w:customStyle="1" w:styleId="7496A992EF34442BBD7A5EB947173BEA">
    <w:name w:val="7496A992EF34442BBD7A5EB947173BEA"/>
    <w:rsid w:val="00E00B1E"/>
    <w:pPr>
      <w:spacing w:before="120" w:after="0" w:line="240" w:lineRule="auto"/>
    </w:pPr>
    <w:rPr>
      <w:rFonts w:ascii="Segoe UI" w:hAnsi="Segoe UI" w:cs="Segoe UI Light"/>
      <w:sz w:val="17"/>
      <w:lang w:val="en-US" w:eastAsia="ja-JP"/>
    </w:rPr>
  </w:style>
  <w:style w:type="paragraph" w:customStyle="1" w:styleId="9D308CC095AB47C5977E7EC8CF584C89">
    <w:name w:val="9D308CC095AB47C5977E7EC8CF584C89"/>
    <w:rsid w:val="00E00B1E"/>
    <w:pPr>
      <w:spacing w:before="120" w:after="0" w:line="240" w:lineRule="auto"/>
    </w:pPr>
    <w:rPr>
      <w:rFonts w:ascii="Segoe UI" w:hAnsi="Segoe UI" w:cs="Segoe UI Light"/>
      <w:sz w:val="17"/>
      <w:lang w:val="en-US" w:eastAsia="ja-JP"/>
    </w:rPr>
  </w:style>
  <w:style w:type="paragraph" w:customStyle="1" w:styleId="9500AD555B224B7CB91F631FF22EEDB1">
    <w:name w:val="9500AD555B224B7CB91F631FF22EEDB1"/>
    <w:rsid w:val="00E00B1E"/>
    <w:pPr>
      <w:spacing w:before="120" w:after="0" w:line="240" w:lineRule="auto"/>
    </w:pPr>
    <w:rPr>
      <w:rFonts w:ascii="Segoe UI" w:hAnsi="Segoe UI" w:cs="Segoe UI Light"/>
      <w:sz w:val="17"/>
      <w:lang w:val="en-US" w:eastAsia="ja-JP"/>
    </w:rPr>
  </w:style>
  <w:style w:type="paragraph" w:customStyle="1" w:styleId="53DCE9F73A534C189761222890EDADD1">
    <w:name w:val="53DCE9F73A534C189761222890EDADD1"/>
    <w:rsid w:val="00E00B1E"/>
    <w:pPr>
      <w:spacing w:before="120" w:after="0" w:line="240" w:lineRule="auto"/>
    </w:pPr>
    <w:rPr>
      <w:rFonts w:ascii="Segoe UI" w:hAnsi="Segoe UI" w:cs="Segoe UI Light"/>
      <w:sz w:val="17"/>
      <w:lang w:val="en-US" w:eastAsia="ja-JP"/>
    </w:rPr>
  </w:style>
  <w:style w:type="paragraph" w:customStyle="1" w:styleId="CC40627265594FB5AA70F15C891BE4851">
    <w:name w:val="CC40627265594FB5AA70F15C891BE4851"/>
    <w:rsid w:val="00E00B1E"/>
    <w:pPr>
      <w:spacing w:before="120" w:after="0" w:line="240" w:lineRule="auto"/>
    </w:pPr>
    <w:rPr>
      <w:rFonts w:ascii="Segoe UI" w:hAnsi="Segoe UI" w:cs="Segoe UI Light"/>
      <w:sz w:val="17"/>
      <w:lang w:val="en-US" w:eastAsia="ja-JP"/>
    </w:rPr>
  </w:style>
  <w:style w:type="paragraph" w:customStyle="1" w:styleId="29088ADFE8FD4BD8986096336AB4B383">
    <w:name w:val="29088ADFE8FD4BD8986096336AB4B383"/>
    <w:rsid w:val="00E00B1E"/>
    <w:pPr>
      <w:spacing w:before="120" w:after="0" w:line="240" w:lineRule="auto"/>
    </w:pPr>
    <w:rPr>
      <w:rFonts w:ascii="Segoe UI" w:hAnsi="Segoe UI" w:cs="Segoe UI Light"/>
      <w:sz w:val="17"/>
      <w:lang w:val="en-US" w:eastAsia="ja-JP"/>
    </w:rPr>
  </w:style>
  <w:style w:type="paragraph" w:customStyle="1" w:styleId="27D9174458AF42C190B96EAA11EB46FE">
    <w:name w:val="27D9174458AF42C190B96EAA11EB46FE"/>
    <w:rsid w:val="00E00B1E"/>
    <w:pPr>
      <w:spacing w:before="120" w:after="0" w:line="240" w:lineRule="auto"/>
    </w:pPr>
    <w:rPr>
      <w:rFonts w:ascii="Segoe UI" w:hAnsi="Segoe UI" w:cs="Segoe UI Light"/>
      <w:sz w:val="17"/>
      <w:lang w:val="en-US" w:eastAsia="ja-JP"/>
    </w:rPr>
  </w:style>
  <w:style w:type="paragraph" w:customStyle="1" w:styleId="CD0DCB97CD544244AB0C41822652A1DE">
    <w:name w:val="CD0DCB97CD544244AB0C41822652A1DE"/>
    <w:rsid w:val="00E00B1E"/>
    <w:pPr>
      <w:spacing w:before="120" w:after="0" w:line="240" w:lineRule="auto"/>
    </w:pPr>
    <w:rPr>
      <w:rFonts w:ascii="Segoe UI" w:hAnsi="Segoe UI" w:cs="Segoe UI Light"/>
      <w:sz w:val="17"/>
      <w:lang w:val="en-US" w:eastAsia="ja-JP"/>
    </w:rPr>
  </w:style>
  <w:style w:type="paragraph" w:customStyle="1" w:styleId="5523AFD18C2840EE82A8D7B3F3F5065F">
    <w:name w:val="5523AFD18C2840EE82A8D7B3F3F5065F"/>
    <w:rsid w:val="00E00B1E"/>
    <w:pPr>
      <w:spacing w:before="120" w:after="0" w:line="240" w:lineRule="auto"/>
    </w:pPr>
    <w:rPr>
      <w:rFonts w:ascii="Segoe UI" w:hAnsi="Segoe UI" w:cs="Segoe UI Light"/>
      <w:sz w:val="17"/>
      <w:lang w:val="en-US" w:eastAsia="ja-JP"/>
    </w:rPr>
  </w:style>
  <w:style w:type="paragraph" w:customStyle="1" w:styleId="590EE031832E4C339ADAA9254F3F2A2A">
    <w:name w:val="590EE031832E4C339ADAA9254F3F2A2A"/>
    <w:rsid w:val="00E00B1E"/>
    <w:pPr>
      <w:spacing w:before="120" w:after="0" w:line="240" w:lineRule="auto"/>
    </w:pPr>
    <w:rPr>
      <w:rFonts w:ascii="Segoe UI" w:hAnsi="Segoe UI" w:cs="Segoe UI Light"/>
      <w:sz w:val="17"/>
      <w:lang w:val="en-US" w:eastAsia="ja-JP"/>
    </w:rPr>
  </w:style>
  <w:style w:type="paragraph" w:customStyle="1" w:styleId="AC43D7E0761140E5908282E6E0993C71">
    <w:name w:val="AC43D7E0761140E5908282E6E0993C71"/>
    <w:rsid w:val="00E00B1E"/>
    <w:pPr>
      <w:spacing w:before="120" w:after="0" w:line="240" w:lineRule="auto"/>
    </w:pPr>
    <w:rPr>
      <w:rFonts w:ascii="Segoe UI" w:hAnsi="Segoe UI" w:cs="Segoe UI Light"/>
      <w:sz w:val="17"/>
      <w:lang w:val="en-US" w:eastAsia="ja-JP"/>
    </w:rPr>
  </w:style>
  <w:style w:type="paragraph" w:customStyle="1" w:styleId="E54F999044A44C0196C3645F36044C94">
    <w:name w:val="E54F999044A44C0196C3645F36044C94"/>
    <w:rsid w:val="00E00B1E"/>
    <w:pPr>
      <w:spacing w:before="120" w:after="0" w:line="240" w:lineRule="auto"/>
    </w:pPr>
    <w:rPr>
      <w:rFonts w:ascii="Segoe UI" w:hAnsi="Segoe UI" w:cs="Segoe UI Light"/>
      <w:sz w:val="17"/>
      <w:lang w:val="en-US" w:eastAsia="ja-JP"/>
    </w:rPr>
  </w:style>
  <w:style w:type="paragraph" w:customStyle="1" w:styleId="38D70FC855AC49E7A36888A1C37B8B2B">
    <w:name w:val="38D70FC855AC49E7A36888A1C37B8B2B"/>
    <w:rsid w:val="00E00B1E"/>
    <w:pPr>
      <w:spacing w:before="120" w:after="0" w:line="240" w:lineRule="auto"/>
    </w:pPr>
    <w:rPr>
      <w:rFonts w:ascii="Segoe UI" w:hAnsi="Segoe UI" w:cs="Segoe UI Light"/>
      <w:sz w:val="17"/>
      <w:lang w:val="en-US" w:eastAsia="ja-JP"/>
    </w:rPr>
  </w:style>
  <w:style w:type="paragraph" w:customStyle="1" w:styleId="E0BB5FA072DA4507AB94D33FA946949D">
    <w:name w:val="E0BB5FA072DA4507AB94D33FA946949D"/>
    <w:rsid w:val="00E00B1E"/>
    <w:pPr>
      <w:spacing w:before="120" w:after="0" w:line="240" w:lineRule="auto"/>
    </w:pPr>
    <w:rPr>
      <w:rFonts w:ascii="Segoe UI" w:hAnsi="Segoe UI" w:cs="Segoe UI Light"/>
      <w:sz w:val="17"/>
      <w:lang w:val="en-US" w:eastAsia="ja-JP"/>
    </w:rPr>
  </w:style>
  <w:style w:type="paragraph" w:customStyle="1" w:styleId="04579C37E2CA40B7B65068A77EBFA264">
    <w:name w:val="04579C37E2CA40B7B65068A77EBFA264"/>
    <w:rsid w:val="00E00B1E"/>
    <w:pPr>
      <w:spacing w:before="120" w:after="0" w:line="240" w:lineRule="auto"/>
    </w:pPr>
    <w:rPr>
      <w:rFonts w:ascii="Segoe UI" w:hAnsi="Segoe UI" w:cs="Segoe UI Light"/>
      <w:sz w:val="17"/>
      <w:lang w:val="en-US" w:eastAsia="ja-JP"/>
    </w:rPr>
  </w:style>
  <w:style w:type="paragraph" w:customStyle="1" w:styleId="7C8F945C41C24E1A96093D9483BD05C3">
    <w:name w:val="7C8F945C41C24E1A96093D9483BD05C3"/>
    <w:rsid w:val="00E00B1E"/>
    <w:pPr>
      <w:spacing w:before="120" w:after="0" w:line="240" w:lineRule="auto"/>
    </w:pPr>
    <w:rPr>
      <w:rFonts w:ascii="Segoe UI" w:hAnsi="Segoe UI" w:cs="Segoe UI Light"/>
      <w:sz w:val="17"/>
      <w:lang w:val="en-US" w:eastAsia="ja-JP"/>
    </w:rPr>
  </w:style>
  <w:style w:type="paragraph" w:customStyle="1" w:styleId="2FE9AD56A5F94DE3BDB5305BDF5882DB">
    <w:name w:val="2FE9AD56A5F94DE3BDB5305BDF5882DB"/>
    <w:rsid w:val="00E00B1E"/>
    <w:pPr>
      <w:spacing w:before="120" w:after="0" w:line="240" w:lineRule="auto"/>
    </w:pPr>
    <w:rPr>
      <w:rFonts w:ascii="Segoe UI" w:hAnsi="Segoe UI" w:cs="Segoe UI Light"/>
      <w:sz w:val="17"/>
      <w:lang w:val="en-US" w:eastAsia="ja-JP"/>
    </w:rPr>
  </w:style>
  <w:style w:type="paragraph" w:customStyle="1" w:styleId="F4CEE7F395C8406BB56BC0D03878C94A">
    <w:name w:val="F4CEE7F395C8406BB56BC0D03878C94A"/>
    <w:rsid w:val="00E00B1E"/>
    <w:pPr>
      <w:spacing w:before="120" w:after="0" w:line="240" w:lineRule="auto"/>
    </w:pPr>
    <w:rPr>
      <w:rFonts w:ascii="Segoe UI" w:hAnsi="Segoe UI" w:cs="Segoe UI Light"/>
      <w:sz w:val="17"/>
      <w:lang w:val="en-US" w:eastAsia="ja-JP"/>
    </w:rPr>
  </w:style>
  <w:style w:type="paragraph" w:customStyle="1" w:styleId="50AA9930F38A47CC94F879E5FC599D8B">
    <w:name w:val="50AA9930F38A47CC94F879E5FC599D8B"/>
    <w:rsid w:val="00E00B1E"/>
    <w:pPr>
      <w:spacing w:before="120" w:after="0" w:line="240" w:lineRule="auto"/>
    </w:pPr>
    <w:rPr>
      <w:rFonts w:ascii="Segoe UI" w:hAnsi="Segoe UI" w:cs="Segoe UI Light"/>
      <w:sz w:val="17"/>
      <w:lang w:val="en-US" w:eastAsia="ja-JP"/>
    </w:rPr>
  </w:style>
  <w:style w:type="paragraph" w:customStyle="1" w:styleId="967B860D717249FA86FAD48C93B1A7391">
    <w:name w:val="967B860D717249FA86FAD48C93B1A7391"/>
    <w:rsid w:val="00E00B1E"/>
    <w:pPr>
      <w:spacing w:before="120" w:after="0" w:line="240" w:lineRule="auto"/>
    </w:pPr>
    <w:rPr>
      <w:rFonts w:ascii="Segoe UI" w:hAnsi="Segoe UI" w:cs="Segoe UI Light"/>
      <w:sz w:val="17"/>
      <w:lang w:val="en-US" w:eastAsia="ja-JP"/>
    </w:rPr>
  </w:style>
  <w:style w:type="paragraph" w:customStyle="1" w:styleId="2541694925B244158B6A51B1D36F7ACD">
    <w:name w:val="2541694925B244158B6A51B1D36F7ACD"/>
    <w:rsid w:val="00E00B1E"/>
    <w:pPr>
      <w:spacing w:before="120" w:after="0" w:line="240" w:lineRule="auto"/>
    </w:pPr>
    <w:rPr>
      <w:rFonts w:ascii="Segoe UI" w:hAnsi="Segoe UI" w:cs="Segoe UI Light"/>
      <w:sz w:val="17"/>
      <w:lang w:val="en-US" w:eastAsia="ja-JP"/>
    </w:rPr>
  </w:style>
  <w:style w:type="paragraph" w:customStyle="1" w:styleId="DC79AE902E4E4C43A3F3DCA1EBFCE62D">
    <w:name w:val="DC79AE902E4E4C43A3F3DCA1EBFCE62D"/>
    <w:rsid w:val="00E00B1E"/>
    <w:pPr>
      <w:spacing w:before="120" w:after="0" w:line="240" w:lineRule="auto"/>
    </w:pPr>
    <w:rPr>
      <w:rFonts w:ascii="Segoe UI" w:hAnsi="Segoe UI" w:cs="Segoe UI Light"/>
      <w:sz w:val="17"/>
      <w:lang w:val="en-US" w:eastAsia="ja-JP"/>
    </w:rPr>
  </w:style>
  <w:style w:type="paragraph" w:customStyle="1" w:styleId="A758918EA63846328D736963A38E3714">
    <w:name w:val="A758918EA63846328D736963A38E3714"/>
    <w:rsid w:val="00E00B1E"/>
    <w:pPr>
      <w:spacing w:before="120" w:after="0" w:line="240" w:lineRule="auto"/>
    </w:pPr>
    <w:rPr>
      <w:rFonts w:ascii="Segoe UI" w:hAnsi="Segoe UI" w:cs="Segoe UI Light"/>
      <w:sz w:val="17"/>
      <w:lang w:val="en-US" w:eastAsia="ja-JP"/>
    </w:rPr>
  </w:style>
  <w:style w:type="paragraph" w:customStyle="1" w:styleId="B444C341034A4837BECF1BE436221E69">
    <w:name w:val="B444C341034A4837BECF1BE436221E69"/>
    <w:rsid w:val="00E00B1E"/>
    <w:pPr>
      <w:spacing w:before="120" w:after="0" w:line="240" w:lineRule="auto"/>
    </w:pPr>
    <w:rPr>
      <w:rFonts w:ascii="Segoe UI" w:hAnsi="Segoe UI" w:cs="Segoe UI Light"/>
      <w:sz w:val="17"/>
      <w:lang w:val="en-US" w:eastAsia="ja-JP"/>
    </w:rPr>
  </w:style>
  <w:style w:type="paragraph" w:customStyle="1" w:styleId="7E582B3176B847CFA4408DBC27EAEF9F">
    <w:name w:val="7E582B3176B847CFA4408DBC27EAEF9F"/>
    <w:rsid w:val="00E00B1E"/>
    <w:pPr>
      <w:spacing w:before="120" w:after="0" w:line="240" w:lineRule="auto"/>
    </w:pPr>
    <w:rPr>
      <w:rFonts w:ascii="Segoe UI" w:hAnsi="Segoe UI" w:cs="Segoe UI Light"/>
      <w:sz w:val="17"/>
      <w:lang w:val="en-US" w:eastAsia="ja-JP"/>
    </w:rPr>
  </w:style>
  <w:style w:type="paragraph" w:customStyle="1" w:styleId="E2201FA13AA14D5C9F656170B942B3E61">
    <w:name w:val="E2201FA13AA14D5C9F656170B942B3E61"/>
    <w:rsid w:val="00E00B1E"/>
    <w:pPr>
      <w:spacing w:before="120" w:after="0" w:line="240" w:lineRule="auto"/>
    </w:pPr>
    <w:rPr>
      <w:rFonts w:ascii="Segoe UI" w:hAnsi="Segoe UI" w:cs="Segoe UI Light"/>
      <w:sz w:val="17"/>
      <w:lang w:val="en-US" w:eastAsia="ja-JP"/>
    </w:rPr>
  </w:style>
  <w:style w:type="paragraph" w:customStyle="1" w:styleId="438553CE4377458D8C78FF3830E3A90E">
    <w:name w:val="438553CE4377458D8C78FF3830E3A90E"/>
    <w:rsid w:val="00E00B1E"/>
    <w:pPr>
      <w:spacing w:before="120" w:after="0" w:line="240" w:lineRule="auto"/>
    </w:pPr>
    <w:rPr>
      <w:rFonts w:ascii="Segoe UI" w:hAnsi="Segoe UI" w:cs="Segoe UI Light"/>
      <w:sz w:val="17"/>
      <w:lang w:val="en-US" w:eastAsia="ja-JP"/>
    </w:rPr>
  </w:style>
  <w:style w:type="paragraph" w:customStyle="1" w:styleId="F39C2AAF9F3649BF8BD8871703F47C39">
    <w:name w:val="F39C2AAF9F3649BF8BD8871703F47C39"/>
    <w:rsid w:val="00E00B1E"/>
    <w:pPr>
      <w:spacing w:before="120" w:after="0" w:line="240" w:lineRule="auto"/>
    </w:pPr>
    <w:rPr>
      <w:rFonts w:ascii="Segoe UI" w:hAnsi="Segoe UI" w:cs="Segoe UI Light"/>
      <w:sz w:val="17"/>
      <w:lang w:val="en-US" w:eastAsia="ja-JP"/>
    </w:rPr>
  </w:style>
  <w:style w:type="paragraph" w:customStyle="1" w:styleId="E4EA06A79BE6448189BFF1852DA144D9">
    <w:name w:val="E4EA06A79BE6448189BFF1852DA144D9"/>
    <w:rsid w:val="00E00B1E"/>
    <w:pPr>
      <w:spacing w:before="120" w:after="0" w:line="240" w:lineRule="auto"/>
    </w:pPr>
    <w:rPr>
      <w:rFonts w:ascii="Segoe UI" w:hAnsi="Segoe UI" w:cs="Segoe UI Light"/>
      <w:sz w:val="17"/>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_rels/theme1.xml.rels><?xml version="1.0" encoding="utf-8" standalone="yes"?><Relationships xmlns="http://schemas.openxmlformats.org/package/2006/relationships"><Relationship Id="rId1" Type="http://schemas.openxmlformats.org/officeDocument/2006/relationships/image" Target="../media/image241.jpeg" /></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D33CF-6043-4184-A5A7-0ECC5FF4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27598</Words>
  <Characters>157313</Characters>
  <Application>Microsoft Office Word</Application>
  <DocSecurity>0</DocSecurity>
  <Lines>1310</Lines>
  <Paragraphs>369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2020-06-08T18:21:00Z</dcterms:created>
  <dcterms:modified xsi:type="dcterms:W3CDTF">2023-01-09T15:37:00Z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8b8a69-5e85-4fe8-92e3-cfa58ed58348_ActionId">
    <vt:lpwstr>a01b05ad-f5bb-429a-a52e-21755b15c8ba</vt:lpwstr>
  </property>
  <property fmtid="{D5CDD505-2E9C-101B-9397-08002B2CF9AE}" pid="3" name="MSIP_Label_d78b8a69-5e85-4fe8-92e3-cfa58ed58348_ContentBits">
    <vt:lpwstr>0</vt:lpwstr>
  </property>
  <property fmtid="{D5CDD505-2E9C-101B-9397-08002B2CF9AE}" pid="4" name="MSIP_Label_d78b8a69-5e85-4fe8-92e3-cfa58ed58348_Enabled">
    <vt:lpwstr>true</vt:lpwstr>
  </property>
  <property fmtid="{D5CDD505-2E9C-101B-9397-08002B2CF9AE}" pid="5" name="MSIP_Label_d78b8a69-5e85-4fe8-92e3-cfa58ed58348_Method">
    <vt:lpwstr>Standard</vt:lpwstr>
  </property>
  <property fmtid="{D5CDD505-2E9C-101B-9397-08002B2CF9AE}" pid="6" name="MSIP_Label_d78b8a69-5e85-4fe8-92e3-cfa58ed58348_Name">
    <vt:lpwstr>General</vt:lpwstr>
  </property>
  <property fmtid="{D5CDD505-2E9C-101B-9397-08002B2CF9AE}" pid="7" name="MSIP_Label_d78b8a69-5e85-4fe8-92e3-cfa58ed58348_SetDate">
    <vt:lpwstr>2022-10-12T15:25:34Z</vt:lpwstr>
  </property>
  <property fmtid="{D5CDD505-2E9C-101B-9397-08002B2CF9AE}" pid="8" name="MSIP_Label_d78b8a69-5e85-4fe8-92e3-cfa58ed58348_SiteId">
    <vt:lpwstr>006ab0d2-c8fa-43a7-8a27-0ae2c287588a</vt:lpwstr>
  </property>
</Properties>
</file>