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 w:rsidR="0044623C" w:rsidP="0044623C" w14:paraId="56BC96BA" w14:textId="77777777">
      <w:pPr>
        <w:rPr>
          <w:rFonts w:ascii="Consolas" w:hAnsi="Consolas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7560310"/>
                <wp:effectExtent l="0" t="0" r="2540" b="2540"/>
                <wp:wrapNone/>
                <wp:docPr id="1666343884" name="Rectangle 16663438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0310" cy="7560310"/>
                        </a:xfrm>
                        <a:prstGeom prst="rect">
                          <a:avLst/>
                        </a:prstGeom>
                        <a:solidFill>
                          <a:srgbClr val="1628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P="0044623C" w14:textId="77777777">
                            <w:pPr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365286" w:rsidRPr="00D01355" w:rsidP="0044623C" w14:textId="77777777">
                            <w:pPr>
                              <w:ind w:left="1080" w:right="780"/>
                              <w:rPr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ADK_TRIALWARNING"/>
                                <w:tag w:val="ADK_TRIALWARNING"/>
                                <w:id w:val="-877087812"/>
                                <w:richText/>
                                <w15:appearance w15:val="hidden"/>
                              </w:sdtPr>
                              <w:sdtContent>
                                <w:r>
                                  <w:t>THIS DOCUMENT IS A TRIAL DOCUMENT. SOME CONTENT HAS BEEN REPLACED BY ******.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6343884" o:spid="_x0000_s1030" style="width:595.3pt;height:595.3pt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z-index:251659264" fillcolor="#16285e" stroked="f" strokeweight="1pt">
                <v:textbox inset="14.4pt,,14.4pt">
                  <w:txbxContent>
                    <w:p w:rsidR="00365286" w:rsidP="0044623C" w14:paraId="66D068AC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P="0044623C" w14:paraId="644C8997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P="0044623C" w14:paraId="67475067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P="0044623C" w14:paraId="35E4647F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P="0044623C" w14:paraId="15F03741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P="0044623C" w14:paraId="3B84674B" w14:textId="77777777">
                      <w:pPr>
                        <w:ind w:left="1080"/>
                        <w:rPr>
                          <w:sz w:val="36"/>
                        </w:rPr>
                      </w:pPr>
                    </w:p>
                    <w:p w:rsidR="00365286" w:rsidRPr="00D01355" w:rsidP="0044623C" w14:paraId="617B884D" w14:textId="77777777">
                      <w:pPr>
                        <w:ind w:left="1080" w:right="780"/>
                        <w:rPr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</w:rPr>
                          <w:alias w:val="ADK_TRIALWARNING"/>
                          <w:tag w:val="ADK_TRIALWARNING"/>
                          <w:id w:val="145896513"/>
                          <w:richText/>
                          <w15:appearance w15:val="hidden"/>
                        </w:sdtPr>
                        <w:sdtContent>
                          <w:r>
                            <w:t>THIS DOCUMENT IS A TRIAL DOCUMENT. SOME CONTENT HAS BEEN REPLACED BY ******.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3023870" cy="1601470"/>
            <wp:effectExtent l="0" t="0" r="5080" b="0"/>
            <wp:wrapThrough wrapText="bothSides">
              <wp:wrapPolygon>
                <wp:start x="1225" y="0"/>
                <wp:lineTo x="0" y="3083"/>
                <wp:lineTo x="0" y="3597"/>
                <wp:lineTo x="1225" y="4111"/>
                <wp:lineTo x="816" y="11305"/>
                <wp:lineTo x="1497" y="12333"/>
                <wp:lineTo x="1225" y="12590"/>
                <wp:lineTo x="1497" y="13361"/>
                <wp:lineTo x="11022" y="16444"/>
                <wp:lineTo x="10750" y="20555"/>
                <wp:lineTo x="19595" y="21326"/>
                <wp:lineTo x="20276" y="21326"/>
                <wp:lineTo x="20412" y="16701"/>
                <wp:lineTo x="21500" y="16444"/>
                <wp:lineTo x="21500" y="12847"/>
                <wp:lineTo x="20276" y="12333"/>
                <wp:lineTo x="20139" y="5910"/>
                <wp:lineTo x="15241" y="3340"/>
                <wp:lineTo x="11022" y="2056"/>
                <wp:lineTo x="1905" y="0"/>
                <wp:lineTo x="1225" y="0"/>
              </wp:wrapPolygon>
            </wp:wrapThrough>
            <wp:docPr id="1666343886" name="Picture 166634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3886" name="Image 4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6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12"/>
        </w:rPr>
        <w:t>`</w:t>
      </w:r>
    </w:p>
    <w:p w:rsidR="0044623C" w:rsidP="0044623C" w14:paraId="1BEF2EDF" w14:textId="77777777">
      <w:pPr>
        <w:spacing w:after="200" w:line="264" w:lineRule="auto"/>
        <w:rPr>
          <w:rFonts w:ascii="Consolas" w:hAnsi="Consolas"/>
          <w:sz w:val="12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5485765</wp:posOffset>
                </wp:positionV>
                <wp:extent cx="6353175" cy="676275"/>
                <wp:effectExtent l="0" t="0" r="0" b="0"/>
                <wp:wrapNone/>
                <wp:docPr id="1666343885" name="Text Box 16663438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531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5286" w:rsidP="0044623C" w14:textId="77777777"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AZURE DOCUMENTATION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F34633">
                              <w:rPr>
                                <w:rFonts w:ascii="Segoe UI Light" w:hAnsi="Segoe UI Light"/>
                                <w:b/>
                                <w:bCs/>
                                <w:color w:val="33CCFF"/>
                                <w:sz w:val="32"/>
                                <w:szCs w:val="32"/>
                              </w:rPr>
                              <w:t>ꓲ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Segoe UI Light" w:hAnsi="Segoe UI 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Version"/>
                                <w:tag w:val="CurrentCDKVersionDisplayedInWord"/>
                                <w:id w:val="1423145931"/>
                                <w:placeholder>
                                  <w:docPart w:val="E4EA06A79BE6448189BFF1852DA144D9"/>
                                </w:placeholder>
                                <w:text/>
                                <w:temporary/>
                                <w15:appearance w15:val="hidden"/>
                              </w:sdtPr>
                              <w:sdtContent>
                                <w:r>
                                  <w:rPr>
                                    <w:rFonts w:ascii="Segoe UI Light" w:hAnsi="Segoe UI 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V 15.5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6343885" o:spid="_x0000_s1031" type="#_x0000_t202" style="width:500.25pt;height:53.25pt;margin-top:431.95pt;margin-left:-8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8480" filled="f" stroked="f" strokeweight="0.5pt">
                <v:textbox>
                  <w:txbxContent>
                    <w:p w:rsidR="00365286" w:rsidP="0044623C" w14:paraId="4C164312" w14:textId="77777777"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AZURE DOCUMENTATION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r w:rsidRPr="00F34633">
                        <w:rPr>
                          <w:rFonts w:ascii="Segoe UI Light" w:hAnsi="Segoe UI Light"/>
                          <w:b/>
                          <w:bCs/>
                          <w:color w:val="33CCFF"/>
                          <w:sz w:val="32"/>
                          <w:szCs w:val="32"/>
                        </w:rPr>
                        <w:t>ꓲ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sdt>
                        <w:sdtPr>
                          <w:rPr>
                            <w:rFonts w:ascii="Segoe UI Light" w:hAnsi="Segoe UI Light"/>
                            <w:color w:val="FFFFFF" w:themeColor="background1"/>
                            <w:sz w:val="48"/>
                            <w:szCs w:val="48"/>
                          </w:rPr>
                          <w:alias w:val="Version"/>
                          <w:tag w:val="CurrentCDKVersionDisplayedInWord"/>
                          <w:id w:val="10381417"/>
                          <w:placeholder>
                            <w:docPart w:val="E4EA06A79BE6448189BFF1852DA144D9"/>
                          </w:placeholder>
                          <w:text/>
                          <w:temporary/>
                          <w15:appearance w15:val="hidden"/>
                        </w:sdtPr>
                        <w:sdtContent>
                          <w:r>
                            <w:rPr>
                              <w:rFonts w:ascii="Segoe UI Light" w:hAnsi="Segoe UI Light"/>
                              <w:color w:val="FFFFFF" w:themeColor="background1"/>
                              <w:sz w:val="48"/>
                              <w:szCs w:val="48"/>
                            </w:rPr>
                            <w:t>***********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4148455</wp:posOffset>
                </wp:positionH>
                <wp:positionV relativeFrom="page">
                  <wp:posOffset>9944100</wp:posOffset>
                </wp:positionV>
                <wp:extent cx="1828165" cy="384175"/>
                <wp:effectExtent l="0" t="0" r="635" b="15875"/>
                <wp:wrapThrough wrapText="bothSides">
                  <wp:wrapPolygon>
                    <wp:start x="0" y="0"/>
                    <wp:lineTo x="0" y="21421"/>
                    <wp:lineTo x="21382" y="21421"/>
                    <wp:lineTo x="21382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2816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286" w:rsidP="0044623C" w14:textId="77777777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GENERATED BY: </w:t>
                            </w:r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Version"/>
                                <w:tag w:val="CurrentCDKVersionDisplayedInWord"/>
                                <w:id w:val="1328866863"/>
                                <w:text/>
                                <w:temporary/>
                              </w:sdtPr>
                              <w:sdtContent>
                                <w:r>
                                  <w:t>***********</w:t>
                                </w:r>
                              </w:sdtContent>
                            </w:sdt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pStyle w:val="TrialMessage"/>
                              <w:rPr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</w:rPr>
                                <w:alias w:val="ADK_TRIALWARNING"/>
                                <w:tag w:val="ADK_TRIALWARNING"/>
                                <w:id w:val="2867934"/>
                                <w:richText/>
                              </w:sdtPr>
                              <w:sdtContent>
                                <w:r>
                                  <w:t>THIS DOCUMENT IS A TRIAL DOCUMENT. SOME CONTENT HAS BEEN REPLACED BY ******.</w:t>
                                </w:r>
                              </w:sdtContent>
                            </w:sdt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  <w:rPr>
                                <w:color w:val="00BCF2"/>
                              </w:rPr>
                            </w:pPr>
                            <w:r>
                              <w:rPr>
                                <w:color w:val="00BCF2"/>
                              </w:rPr>
                              <w:t>Generated by</w:t>
                            </w:r>
                          </w:p>
                          <w:p w:rsidR="00365286" w:rsidP="0044623C" w14:textId="77777777">
                            <w:pPr>
                              <w:jc w:val="right"/>
                            </w:pPr>
                          </w:p>
                          <w:p w:rsidR="00365286" w:rsidP="0044623C" w14:textId="77777777">
                            <w:pPr>
                              <w:jc w:val="right"/>
                            </w:pPr>
                            <w:r>
                              <w:t>tt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2" style="width:143.95pt;height:30.25pt;margin-top:783pt;margin-left:326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z-index:251666432" filled="f" stroked="f">
                <v:textbox inset="0,0,0,0">
                  <w:txbxContent>
                    <w:p w:rsidR="00365286" w:rsidP="0044623C" w14:paraId="6B663048" w14:textId="77777777">
                      <w:pPr>
                        <w:jc w:val="right"/>
                        <w:rPr>
                          <w:rFonts w:ascii="Segoe UI Semilight" w:hAnsi="Segoe UI Semilight" w:cs="Segoe UI Semilight"/>
                          <w:sz w:val="28"/>
                          <w:szCs w:val="2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8"/>
                          <w:szCs w:val="28"/>
                        </w:rPr>
                        <w:t xml:space="preserve">GENERATED BY: </w:t>
                      </w:r>
                    </w:p>
                    <w:p w:rsidR="00365286" w:rsidP="0044623C" w14:paraId="4A573C9B" w14:textId="77777777">
                      <w:pPr>
                        <w:jc w:val="right"/>
                      </w:pPr>
                    </w:p>
                    <w:p w:rsidR="00365286" w:rsidP="0044623C" w14:paraId="0FBCE94B" w14:textId="77777777">
                      <w:pPr>
                        <w:jc w:val="right"/>
                      </w:pPr>
                      <w:sdt>
                        <w:sdtPr>
                          <w:rPr>
                            <w:b/>
                          </w:rPr>
                          <w:alias w:val="Version"/>
                          <w:tag w:val="CurrentCDKVersionDisplayedInWord"/>
                          <w:id w:val="857772336"/>
                          <w:text/>
                          <w:temporary/>
                        </w:sdtPr>
                        <w:sdtContent>
                          <w:r>
                            <w:t>***********</w:t>
                          </w:r>
                        </w:sdtContent>
                      </w:sdt>
                    </w:p>
                    <w:p w:rsidR="00365286" w:rsidP="0044623C" w14:paraId="5D4E93B3" w14:textId="77777777">
                      <w:pPr>
                        <w:jc w:val="right"/>
                      </w:pPr>
                    </w:p>
                    <w:p w:rsidR="00365286" w:rsidP="0044623C" w14:paraId="2A850F5F" w14:textId="77777777">
                      <w:pPr>
                        <w:jc w:val="right"/>
                      </w:pPr>
                    </w:p>
                    <w:p w:rsidR="00365286" w:rsidP="0044623C" w14:paraId="4DAB8514" w14:textId="77777777">
                      <w:pPr>
                        <w:jc w:val="right"/>
                      </w:pPr>
                    </w:p>
                    <w:p w:rsidR="00365286" w:rsidP="0044623C" w14:paraId="481D3ABD" w14:textId="77777777">
                      <w:pPr>
                        <w:jc w:val="right"/>
                      </w:pPr>
                    </w:p>
                    <w:p w:rsidR="00365286" w:rsidP="0044623C" w14:paraId="246342C6" w14:textId="77777777">
                      <w:pPr>
                        <w:pStyle w:val="TrialMessage"/>
                        <w:rPr>
                          <w:sz w:val="36"/>
                        </w:rPr>
                      </w:pPr>
                      <w:sdt>
                        <w:sdtPr>
                          <w:rPr>
                            <w:sz w:val="36"/>
                          </w:rPr>
                          <w:alias w:val="ADK_TRIALWARNING"/>
                          <w:tag w:val="ADK_TRIALWARNING"/>
                          <w:id w:val="418422636"/>
                          <w:richText/>
                        </w:sdtPr>
                        <w:sdtContent>
                          <w:r>
                            <w:t>THIS DOCUMENT IS A TRIAL DOCUMENT. SOME CONTENT HAS BEEN REPLACED BY ******.</w:t>
                          </w:r>
                        </w:sdtContent>
                      </w:sdt>
                    </w:p>
                    <w:p w:rsidR="00365286" w:rsidP="0044623C" w14:paraId="0F055ECE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5C12B324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546F4FA8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4D4FC93B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08E7B72D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3C6AEB8D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CDB4E85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34603D67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B206046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541A3EB0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0DE3B717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73F395F7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2CD0FCD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FE41B0A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1CEE3A3B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7A3CBCFA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072AB0F8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0BD3CE2C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57992AAD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2A070DA2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BA2D112" w14:textId="77777777">
                      <w:pPr>
                        <w:jc w:val="right"/>
                        <w:rPr>
                          <w:color w:val="00BCF2"/>
                        </w:rPr>
                      </w:pPr>
                    </w:p>
                    <w:p w:rsidR="00365286" w:rsidP="0044623C" w14:paraId="603B9BD8" w14:textId="77777777">
                      <w:pPr>
                        <w:jc w:val="right"/>
                        <w:rPr>
                          <w:color w:val="00BCF2"/>
                        </w:rPr>
                      </w:pPr>
                      <w:r>
                        <w:rPr>
                          <w:color w:val="00BCF2"/>
                        </w:rPr>
                        <w:t>Generated by</w:t>
                      </w:r>
                    </w:p>
                    <w:p w:rsidR="00365286" w:rsidP="0044623C" w14:paraId="69D6947E" w14:textId="77777777">
                      <w:pPr>
                        <w:jc w:val="right"/>
                      </w:pPr>
                    </w:p>
                    <w:p w:rsidR="00365286" w:rsidP="0044623C" w14:paraId="680B9C9C" w14:textId="77777777">
                      <w:pPr>
                        <w:jc w:val="right"/>
                      </w:pPr>
                      <w:r>
                        <w:t>tt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5117465</wp:posOffset>
            </wp:positionH>
            <wp:positionV relativeFrom="page">
              <wp:posOffset>10068560</wp:posOffset>
            </wp:positionV>
            <wp:extent cx="1522730" cy="622300"/>
            <wp:effectExtent l="0" t="0" r="0" b="0"/>
            <wp:wrapThrough wrapText="bothSides">
              <wp:wrapPolygon>
                <wp:start x="0" y="0"/>
                <wp:lineTo x="0" y="6612"/>
                <wp:lineTo x="12430" y="6612"/>
                <wp:lineTo x="12160" y="1322"/>
                <wp:lineTo x="11620" y="0"/>
                <wp:lineTo x="0" y="0"/>
              </wp:wrapPolygon>
            </wp:wrapThrough>
            <wp:docPr id="1666314017" name="Picture 166631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4017" name="Image 3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1506220</wp:posOffset>
            </wp:positionH>
            <wp:positionV relativeFrom="page">
              <wp:posOffset>8117205</wp:posOffset>
            </wp:positionV>
            <wp:extent cx="5129530" cy="2577465"/>
            <wp:effectExtent l="0" t="0" r="0" b="0"/>
            <wp:wrapThrough wrapText="bothSides">
              <wp:wrapPolygon>
                <wp:start x="14359" y="0"/>
                <wp:lineTo x="11070" y="1118"/>
                <wp:lineTo x="10990" y="1596"/>
                <wp:lineTo x="11952" y="2554"/>
                <wp:lineTo x="7861" y="3193"/>
                <wp:lineTo x="7781" y="3512"/>
                <wp:lineTo x="11311" y="7663"/>
                <wp:lineTo x="481" y="20435"/>
                <wp:lineTo x="0" y="21233"/>
                <wp:lineTo x="0" y="21392"/>
                <wp:lineTo x="241" y="21392"/>
                <wp:lineTo x="321" y="21392"/>
                <wp:lineTo x="5455" y="15326"/>
                <wp:lineTo x="15963" y="13570"/>
                <wp:lineTo x="17568" y="12772"/>
                <wp:lineTo x="18851" y="10217"/>
                <wp:lineTo x="19172" y="10058"/>
                <wp:lineTo x="17006" y="7663"/>
                <wp:lineTo x="19092" y="7344"/>
                <wp:lineTo x="19573" y="6705"/>
                <wp:lineTo x="18931" y="5109"/>
                <wp:lineTo x="20696" y="3033"/>
                <wp:lineTo x="20456" y="2874"/>
                <wp:lineTo x="16605" y="2554"/>
                <wp:lineTo x="18049" y="1277"/>
                <wp:lineTo x="17969" y="798"/>
                <wp:lineTo x="15241" y="0"/>
                <wp:lineTo x="14359" y="0"/>
              </wp:wrapPolygon>
            </wp:wrapThrough>
            <wp:docPr id="1666343887" name="Picture 1666343887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3887" name="Image 32" descr="Une image contenant obj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57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7613015</wp:posOffset>
                </wp:positionV>
                <wp:extent cx="7559675" cy="3077210"/>
                <wp:effectExtent l="0" t="0" r="3175" b="88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307721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286" w:rsidP="0044623C" w14:textId="777777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3" style="width:595.25pt;height:242.3pt;margin-top:599.4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bottom;visibility:visible;z-index:251662336" fillcolor="#3cf" stroked="f" strokeweight="1pt">
                <v:textbox inset="0,0,0,0">
                  <w:txbxContent>
                    <w:p w:rsidR="00365286" w:rsidP="0044623C" w14:paraId="7FA7BBD4" w14:textId="77777777"/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sz w:val="12"/>
        </w:rPr>
        <w:br w:type="page"/>
      </w:r>
    </w:p>
    <w:p w:rsidR="00F17D2F" w:rsidRPr="00A5464E" w:rsidP="00F17D2F" w14:paraId="41E5D78F" w14:textId="77777777">
      <w:bookmarkStart w:id="0" w:name="adk_tableofcontent_start"/>
      <w:bookmarkEnd w:id="0"/>
    </w:p>
    <w:p w:rsidR="00F91306" w14:paraId="298B6BC8" w14:textId="77777777">
      <w:pPr>
        <w:pStyle w:val="TOC1"/>
        <w:rPr>
          <w:rFonts w:ascii="Segoe UI Light" w:hAnsi="Segoe UI Light"/>
          <w:caps/>
        </w:rPr>
      </w:pPr>
    </w:p>
    <w:sdt>
      <w:sdtPr>
        <w:rPr>
          <w:rFonts w:ascii="Segoe UI Light" w:hAnsi="Segoe UI Light"/>
          <w:caps/>
        </w:rPr>
        <w:id w:val="2021734088"/>
        <w:docPartObj>
          <w:docPartGallery w:val="Table of Contents"/>
          <w:docPartUnique/>
        </w:docPartObj>
      </w:sdtPr>
      <w:sdtEndPr>
        <w:rPr>
          <w:rFonts w:ascii="Segoe UI" w:hAnsi="Segoe UI"/>
          <w:b/>
          <w:bCs/>
          <w:caps w:val="0"/>
          <w:noProof/>
        </w:rPr>
      </w:sdtEndPr>
      <w:sdtContent>
        <w:p w:rsidR="00150291" w14:paraId="64B2A189" w14:textId="77777777">
          <w:pPr>
            <w:pStyle w:val="TOC1"/>
            <w:rPr>
              <w:rFonts w:ascii="Segoe UI Light" w:hAnsi="Segoe UI Light"/>
              <w:caps/>
            </w:rPr>
          </w:pPr>
        </w:p>
        <w:p w14:paraId="2710BA48" w14:textId="62F0ACD5">
          <w:pPr>
            <w:pStyle w:val="TOC1"/>
            <w:rPr>
              <w:rFonts w:asciiTheme="minorHAnsi" w:hAnsiTheme="minorHAnsi"/>
              <w:noProof/>
              <w:sz w:val="22"/>
            </w:rPr>
          </w:pPr>
          <w:r w:rsidRPr="00A5464E">
            <w:fldChar w:fldCharType="begin"/>
          </w:r>
          <w:r w:rsidRPr="00A5464E">
            <w:instrText>TOC \o "1-2" \h \z \u</w:instrText>
          </w:r>
          <w:r w:rsidRPr="00A5464E">
            <w:fldChar w:fldCharType="separate"/>
          </w:r>
          <w:hyperlink w:anchor="_Toc256000000" w:history="1">
            <w:r w:rsidRPr="00121077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 PAGEREF _Toc256000000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256000001" w:history="1">
            <w:r>
              <w:rPr>
                <w:rStyle w:val="Hyperlink"/>
              </w:rPr>
              <w:t>Document generation</w:t>
            </w:r>
            <w:r>
              <w:tab/>
            </w:r>
            <w:r>
              <w:fldChar w:fldCharType="begin"/>
            </w:r>
            <w:r>
              <w:instrText xml:space="preserve"> PAGEREF _Toc256000001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256000002" w:history="1">
            <w:r>
              <w:rPr>
                <w:rStyle w:val="Hyperlink"/>
              </w:rPr>
              <w:t>Billing</w:t>
            </w:r>
            <w:r>
              <w:tab/>
            </w:r>
            <w:r>
              <w:fldChar w:fldCharType="begin"/>
            </w:r>
            <w:r>
              <w:instrText xml:space="preserve"> PAGEREF _Toc256000002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256000003" w:history="1">
            <w:r>
              <w:rPr>
                <w:rStyle w:val="Hyperlink"/>
              </w:rPr>
              <w:t>Compliance</w:t>
            </w:r>
            <w:r>
              <w:tab/>
            </w:r>
            <w:r>
              <w:fldChar w:fldCharType="begin"/>
            </w:r>
            <w:r>
              <w:instrText xml:space="preserve"> PAGEREF _Toc256000003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256000004" w:history="1">
            <w:r>
              <w:rPr>
                <w:rStyle w:val="Hyperlink"/>
              </w:rPr>
              <w:t>Compliance Standards – Summary</w:t>
            </w:r>
            <w:r>
              <w:tab/>
            </w:r>
            <w:r>
              <w:fldChar w:fldCharType="begin"/>
            </w:r>
            <w:r>
              <w:instrText xml:space="preserve"> PAGEREF _Toc256000004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256000005" w:history="1">
            <w:r>
              <w:rPr>
                <w:rStyle w:val="Hyperlink"/>
              </w:rPr>
              <w:t>Role Assignments</w:t>
            </w:r>
            <w:r>
              <w:tab/>
            </w:r>
            <w:r>
              <w:fldChar w:fldCharType="begin"/>
            </w:r>
            <w:r>
              <w:instrText xml:space="preserve"> PAGEREF _Toc256000005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256000006" w:history="1">
            <w:r>
              <w:rPr>
                <w:rStyle w:val="Hyperlink"/>
                <w:noProof/>
                <w:lang w:eastAsia="fr-CA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 PAGEREF _Toc256000006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256000007" w:history="1">
            <w:r>
              <w:rPr>
                <w:rStyle w:val="Hyperlink"/>
              </w:rPr>
              <w:t>Scanning issues</w:t>
            </w:r>
            <w:r>
              <w:tab/>
            </w:r>
            <w:r>
              <w:fldChar w:fldCharType="begin"/>
            </w:r>
            <w:r>
              <w:instrText xml:space="preserve"> PAGEREF _Toc256000007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6B5C92">
          <w:pPr>
            <w:pStyle w:val="TOC1"/>
            <w:rPr>
              <w:rFonts w:asciiTheme="minorHAnsi" w:hAnsiTheme="minorHAnsi" w:cstheme="minorBidi"/>
              <w:noProof/>
              <w:sz w:val="22"/>
              <w:lang w:eastAsia="en-US"/>
            </w:rPr>
          </w:pPr>
          <w:r w:rsidRPr="00A5464E">
            <w:fldChar w:fldCharType="end"/>
          </w:r>
        </w:p>
      </w:sdtContent>
    </w:sdt>
    <w:p w:rsidR="00F17D2F" w:rsidP="00F17D2F" w14:paraId="113BF7F1" w14:textId="77777777">
      <w:bookmarkStart w:id="1" w:name="adk_tableofcontent_end"/>
      <w:bookmarkEnd w:id="1"/>
      <w:r>
        <w:rPr>
          <w:b/>
          <w:bCs/>
          <w:noProof/>
        </w:rPr>
        <w:br/>
      </w:r>
      <w:bookmarkStart w:id="2" w:name="adk_after_table_of_content"/>
      <w:bookmarkEnd w:id="2"/>
    </w:p>
    <w:p w:rsidR="00F17D2F" w:rsidRPr="00A5464E" w:rsidP="00F17D2F" w14:paraId="44A3A102" w14:textId="77777777">
      <w:bookmarkStart w:id="3" w:name="adk_generic_section"/>
      <w:r w:rsidRPr="00A5464E">
        <w:br w:type="page"/>
      </w:r>
    </w:p>
    <w:p w:rsidR="00F17D2F" w:rsidRPr="00121077" w:rsidP="00F17D2F" w14:paraId="54649601" w14:textId="77777777">
      <w:pPr>
        <w:pStyle w:val="Heading1"/>
      </w:pPr>
      <w:bookmarkStart w:id="4" w:name="_Toc124153040"/>
      <w:bookmarkStart w:id="5" w:name="_Toc256000000"/>
      <w:r w:rsidRPr="00121077">
        <w:t>Executive summary</w:t>
      </w:r>
      <w:bookmarkEnd w:id="5"/>
      <w:bookmarkEnd w:id="4"/>
      <w:r w:rsidRPr="00121077">
        <w:t xml:space="preserve"> </w:t>
      </w:r>
    </w:p>
    <w:p w:rsidR="00F17D2F" w:rsidRPr="00F051C1" w:rsidP="00F17D2F" w14:paraId="31DB7AC2" w14:textId="77777777">
      <w:sdt>
        <w:sdtPr>
          <w:alias w:val="ADK_GLOBALCONTEXT"/>
          <w:tag w:val="ADK_GLOBALCONTEXT"/>
          <w:id w:val="72322163"/>
          <w:richText/>
          <w15:appearance w15:val="hidden"/>
        </w:sdtPr>
        <w:sdtContent>
          <w:r>
            <w:t>***********</w:t>
          </w:r>
        </w:sdtContent>
      </w:sdt>
    </w:p>
    <w:p w:rsidR="00F17D2F" w:rsidP="00F17D2F" w14:paraId="4C012883" w14:textId="77777777">
      <w:pPr>
        <w:rPr>
          <w:b/>
        </w:rPr>
      </w:pPr>
      <w:r w:rsidRPr="00A5464E">
        <w:t xml:space="preserve">This document </w:t>
      </w:r>
      <w:r>
        <w:t>was generated</w:t>
      </w:r>
      <w:r w:rsidRPr="009C0D2A">
        <w:t xml:space="preserve"> </w:t>
      </w:r>
      <w:r>
        <w:t>at the following date :</w:t>
      </w:r>
      <w:r w:rsidRPr="00A5464E">
        <w:t xml:space="preserve"> </w:t>
      </w:r>
      <w:sdt>
        <w:sdtPr>
          <w:rPr>
            <w:b/>
          </w:rPr>
          <w:alias w:val="Generation date"/>
          <w:tag w:val="GenerationDate"/>
          <w:id w:val="-1164781821"/>
          <w:text/>
          <w:temporary/>
          <w15:appearance w15:val="hidden"/>
        </w:sdtPr>
        <w:sdtContent>
          <w:r>
            <w:t>02/23/2023</w:t>
          </w:r>
        </w:sdtContent>
      </w:sdt>
      <w:r>
        <w:rPr>
          <w:b/>
        </w:rPr>
        <w:t>.</w:t>
      </w:r>
    </w:p>
    <w:p w:rsidR="00F17D2F" w:rsidP="00F17D2F" w14:paraId="637C00BB" w14:textId="77777777">
      <w:pPr>
        <w:rPr>
          <w:b/>
        </w:rPr>
      </w:pPr>
      <w:r w:rsidRPr="009C0D2A">
        <w:t>This document was generated</w:t>
      </w:r>
      <w:r>
        <w:t xml:space="preserve"> for the </w:t>
      </w:r>
      <w:r w:rsidRPr="00A5464E">
        <w:t>subscription</w:t>
      </w:r>
      <w:r>
        <w:t>(s)</w:t>
      </w:r>
      <w:r w:rsidRPr="00A5464E">
        <w:t xml:space="preserve"> </w:t>
      </w:r>
      <w:r>
        <w:t>:</w:t>
      </w:r>
    </w:p>
    <w:sdt>
      <w:sdtPr>
        <w:alias w:val="Subscriptions"/>
        <w:tag w:val="PlaceholderDisplayedSubscriptions"/>
        <w:id w:val="1060754134"/>
        <w:richText/>
        <w:temporary/>
        <w15:appearance w15:val="hidden"/>
      </w:sdtPr>
      <w:sdtContent>
        <w:p w:rsidR="00F17D2F" w:rsidRPr="00A5464E" w:rsidP="00F17D2F" w14:paraId="2734E94A" w14:textId="77777777">
          <w:pPr>
            <w:pStyle w:val="ListParagraph"/>
            <w:numPr>
              <w:ilvl w:val="0"/>
              <w:numId w:val="5"/>
            </w:numPr>
          </w:pPr>
          <w:sdt>
            <w:sdtPr>
              <w:alias w:val="Name"/>
              <w:tag w:val="Name"/>
              <w:id w:val="-1194148208"/>
              <w:text/>
              <w:temporary/>
              <w15:appearance w15:val="hidden"/>
            </w:sdtPr>
            <w:sdtContent>
              <w:r>
                <w:t>Microsoft Azure</w:t>
              </w:r>
            </w:sdtContent>
          </w:sdt>
          <w:r w:rsidR="004C1687">
            <w:t>(</w:t>
          </w:r>
          <w:sdt>
            <w:sdtPr>
              <w:alias w:val="ID"/>
              <w:tag w:val="ID"/>
              <w:id w:val="-1597328416"/>
              <w:text/>
              <w:temporary/>
              <w15:appearance w15:val="hidden"/>
            </w:sdtPr>
            <w:sdtContent>
              <w:r>
                <w:t>***********</w:t>
              </w:r>
            </w:sdtContent>
          </w:sdt>
          <w:r w:rsidR="004C1687">
            <w:t>)</w:t>
          </w:r>
        </w:p>
      </w:sdtContent>
    </w:sdt>
    <w:p w:rsidR="00F17D2F" w:rsidP="00F17D2F" w14:paraId="33E6902E" w14:textId="77777777"/>
    <w:p w:rsidR="00F17D2F" w:rsidRPr="00A5464E" w:rsidP="00F17D2F" w14:paraId="2F35F573" w14:textId="77777777">
      <w:r w:rsidRPr="00A5464E">
        <w:t>The following Azure data centers are used in your deployment:</w:t>
      </w:r>
    </w:p>
    <w:bookmarkStart w:id="6" w:name="OLE_LINK20"/>
    <w:p w:rsidR="00F17D2F" w:rsidP="00F17D2F" w14:paraId="44161438" w14:textId="77777777">
      <w:pPr>
        <w:jc w:val="center"/>
      </w:pPr>
      <w:sdt>
        <w:sdtPr>
          <w:alias w:val="Diagram_DataCenterMap"/>
          <w:tag w:val="Diagram_DataCenterMap"/>
          <w:id w:val="-703709184"/>
          <w:showingPlcHdr/>
          <w:richText/>
          <w15:appearance w15:val="hidden"/>
        </w:sdtPr>
        <w:sdtContent>
          <w:r>
            <w:drawing>
              <wp:inline distT="0" distB="0" distL="0" distR="0">
                <wp:extent cx="5000000" cy="2888307"/>
                <wp:effectExtent l="0" t="0" r="0" b="0"/>
                <wp:docPr id="1" name="Diagram_DataCenter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agram_DataCenterMap"/>
                        <pic:cNvPicPr/>
                      </pic:nvPicPr>
                      <pic:blipFill>
                        <a:blip xmlns:r="http://schemas.openxmlformats.org/officeDocument/2006/relationships" r:embed="rId9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000" cy="2888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bookmarkEnd w:id="6"/>
    </w:p>
    <w:tbl>
      <w:tblPr>
        <w:tblStyle w:val="PlainTable11"/>
        <w:tblW w:w="5670" w:type="dxa"/>
        <w:jc w:val="center"/>
        <w:tblLayout w:type="fixed"/>
        <w:tblLook w:val="04A0"/>
      </w:tblPr>
      <w:tblGrid>
        <w:gridCol w:w="3630"/>
        <w:gridCol w:w="2040"/>
      </w:tblGrid>
      <w:tr w14:paraId="0EF71633" w14:textId="77777777" w:rsidTr="00D85CC9">
        <w:tblPrEx>
          <w:tblW w:w="5670" w:type="dxa"/>
          <w:jc w:val="center"/>
          <w:tblLayout w:type="fixed"/>
          <w:tblLook w:val="04A0"/>
        </w:tblPrEx>
        <w:trPr>
          <w:trHeight w:val="331"/>
          <w:jc w:val="center"/>
        </w:trPr>
        <w:tc>
          <w:tcPr>
            <w:tcW w:w="3630" w:type="dxa"/>
            <w:shd w:val="clear" w:color="auto" w:fill="CACACA" w:themeFill="text1" w:themeFillTint="40"/>
            <w:vAlign w:val="center"/>
          </w:tcPr>
          <w:p w:rsidR="00F17D2F" w:rsidRPr="00A5464E" w:rsidP="00F17D2F" w14:paraId="1E128136" w14:textId="77777777">
            <w:pPr>
              <w:spacing w:before="0"/>
            </w:pPr>
            <w:r>
              <w:t>Location</w:t>
            </w:r>
          </w:p>
        </w:tc>
        <w:tc>
          <w:tcPr>
            <w:tcW w:w="2040" w:type="dxa"/>
            <w:shd w:val="clear" w:color="auto" w:fill="CACACA" w:themeFill="text1" w:themeFillTint="40"/>
            <w:vAlign w:val="center"/>
          </w:tcPr>
          <w:p w:rsidR="00F17D2F" w:rsidRPr="00A5464E" w:rsidP="00F17D2F" w14:paraId="46F3B86D" w14:textId="77777777">
            <w:pPr>
              <w:spacing w:before="0"/>
            </w:pPr>
            <w:r>
              <w:t>Number of resources</w:t>
            </w:r>
          </w:p>
        </w:tc>
      </w:tr>
      <w:sdt>
        <w:sdtPr>
          <w:rPr>
            <w:b w:val="0"/>
            <w:bCs w:val="0"/>
          </w:rPr>
          <w:alias w:val="Data centers"/>
          <w:tag w:val="PlaceholderDataCenters"/>
          <w:id w:val="1621494983"/>
          <w:richText/>
          <w:temporary/>
          <w15:appearance w15:val="hidden"/>
        </w:sdtPr>
        <w:sdtContent>
          <w:tr w14:paraId="09D998BC" w14:textId="77777777" w:rsidTr="00D85CC9">
            <w:tblPrEx>
              <w:tblW w:w="567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</w:tcPr>
              <w:p w:rsidR="00F17D2F" w:rsidRPr="00A5464E" w:rsidP="00F17D2F" w14:paraId="381B6BE2" w14:textId="77777777">
                <w:pPr>
                  <w:spacing w:before="0"/>
                </w:pPr>
                <w:sdt>
                  <w:sdtPr>
                    <w:alias w:val="Location"/>
                    <w:tag w:val="Location"/>
                    <w:id w:val="1979178428"/>
                    <w:text/>
                    <w:temporary/>
                    <w15:appearance w15:val="hidden"/>
                  </w:sdtPr>
                  <w:sdtContent>
                    <w:r>
                      <w:t>northeurope</w:t>
                    </w:r>
                  </w:sdtContent>
                </w:sdt>
              </w:p>
            </w:tc>
            <w:tc>
              <w:tcPr>
                <w:tcW w:w="2040" w:type="dxa"/>
              </w:tcPr>
              <w:p w:rsidR="00F17D2F" w:rsidRPr="00A5464E" w:rsidP="00F17D2F" w14:paraId="0F069046" w14:textId="77777777">
                <w:pPr>
                  <w:spacing w:before="0"/>
                </w:pPr>
                <w:sdt>
                  <w:sdtPr>
                    <w:alias w:val="Number of resources"/>
                    <w:tag w:val="NbResources"/>
                    <w:id w:val="-371455840"/>
                    <w:text/>
                    <w:temporary/>
                    <w15:appearance w15:val="hidden"/>
                  </w:sdtPr>
                  <w:sdtContent>
                    <w:r>
                      <w:t>2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Data centers"/>
          <w:tag w:val="PlaceholderDataCenters"/>
          <w:id w:val="799046463"/>
          <w:richText/>
          <w:temporary/>
          <w15:appearance w15:val="hidden"/>
        </w:sdtPr>
        <w:sdtContent>
          <w:tr w14:paraId="09D998BC" w14:textId="77777777" w:rsidTr="00D85CC9">
            <w:tblPrEx>
              <w:tblW w:w="567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Location"/>
                    <w:tag w:val="Location"/>
                    <w:id w:val="1439165617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04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Number of resources"/>
                    <w:tag w:val="NbResources"/>
                    <w:id w:val="661281159"/>
                    <w:text/>
                    <w:temporary/>
                    <w15:appearance w15:val="hidden"/>
                  </w:sdtPr>
                  <w:sdtContent>
                    <w:r>
                      <w:t>1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Data centers"/>
          <w:tag w:val="PlaceholderDataCenters"/>
          <w:id w:val="506702640"/>
          <w:richText/>
          <w:temporary/>
          <w15:appearance w15:val="hidden"/>
        </w:sdtPr>
        <w:sdtContent>
          <w:tr w14:paraId="09D998BC" w14:textId="77777777" w:rsidTr="00D85CC9">
            <w:tblPrEx>
              <w:tblW w:w="567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Location"/>
                    <w:tag w:val="Location"/>
                    <w:id w:val="1993202280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04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Number of resources"/>
                    <w:tag w:val="NbResources"/>
                    <w:id w:val="1888045771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Data centers"/>
          <w:tag w:val="PlaceholderDataCenters"/>
          <w:id w:val="23664891"/>
          <w:richText/>
          <w:temporary/>
          <w15:appearance w15:val="hidden"/>
        </w:sdtPr>
        <w:sdtContent>
          <w:tr w14:paraId="09D998BC" w14:textId="77777777" w:rsidTr="00D85CC9">
            <w:tblPrEx>
              <w:tblW w:w="567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Location"/>
                    <w:tag w:val="Location"/>
                    <w:id w:val="280318014"/>
                    <w:text/>
                    <w:temporary/>
                    <w15:appearance w15:val="hidden"/>
                  </w:sdtPr>
                  <w:sdtContent>
                    <w:r>
                      <w:t>westeurope</w:t>
                    </w:r>
                  </w:sdtContent>
                </w:sdt>
              </w:p>
            </w:tc>
            <w:tc>
              <w:tcPr>
                <w:tcW w:w="2040" w:type="dxa"/>
              </w:tcPr>
              <w:p w:rsidR="00F17D2F" w:rsidRPr="00A5464E" w:rsidP="00F17D2F" w14:textId="77777777">
                <w:pPr>
                  <w:spacing w:before="0"/>
                </w:pPr>
                <w:sdt>
                  <w:sdtPr>
                    <w:alias w:val="Number of resources"/>
                    <w:tag w:val="NbResources"/>
                    <w:id w:val="1313760092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</w:tbl>
    <w:p w:rsidR="00F17D2F" w:rsidP="00F17D2F" w14:paraId="7BC52CD3" w14:textId="77777777">
      <w:r>
        <w:t>The following components are used in your deployment:</w:t>
      </w:r>
    </w:p>
    <w:p w:rsidR="00F17D2F" w:rsidP="00F17D2F" w14:paraId="56559443" w14:textId="77777777"/>
    <w:tbl>
      <w:tblPr>
        <w:tblStyle w:val="PlainTable11"/>
        <w:tblW w:w="9265" w:type="dxa"/>
        <w:jc w:val="center"/>
        <w:tblLayout w:type="fixed"/>
        <w:tblLook w:val="04A0"/>
      </w:tblPr>
      <w:tblGrid>
        <w:gridCol w:w="1075"/>
        <w:gridCol w:w="2345"/>
        <w:gridCol w:w="3595"/>
        <w:gridCol w:w="2250"/>
      </w:tblGrid>
      <w:tr w14:paraId="27A8FD5B" w14:textId="77777777" w:rsidTr="00D85CC9">
        <w:tblPrEx>
          <w:tblW w:w="9265" w:type="dxa"/>
          <w:jc w:val="center"/>
          <w:tblLayout w:type="fixed"/>
          <w:tblLook w:val="04A0"/>
        </w:tblPrEx>
        <w:trPr>
          <w:trHeight w:val="331"/>
          <w:jc w:val="center"/>
        </w:trPr>
        <w:tc>
          <w:tcPr>
            <w:tcW w:w="1075" w:type="dxa"/>
            <w:shd w:val="clear" w:color="auto" w:fill="CACACA" w:themeFill="text1" w:themeFillTint="40"/>
            <w:vAlign w:val="center"/>
          </w:tcPr>
          <w:p w:rsidR="00125D90" w:rsidP="0016185D" w14:paraId="2C25A0B0" w14:textId="77777777">
            <w:pPr>
              <w:spacing w:before="0"/>
            </w:pPr>
            <w:r>
              <w:t>Trend</w:t>
            </w:r>
          </w:p>
        </w:tc>
        <w:tc>
          <w:tcPr>
            <w:tcW w:w="2345" w:type="dxa"/>
            <w:shd w:val="clear" w:color="auto" w:fill="CACACA" w:themeFill="text1" w:themeFillTint="40"/>
            <w:vAlign w:val="center"/>
          </w:tcPr>
          <w:p w:rsidR="00125D90" w:rsidRPr="00A5464E" w:rsidP="0016185D" w14:paraId="3A924B51" w14:textId="77777777">
            <w:pPr>
              <w:spacing w:before="0"/>
            </w:pPr>
            <w:r>
              <w:t>Category</w:t>
            </w:r>
          </w:p>
        </w:tc>
        <w:tc>
          <w:tcPr>
            <w:tcW w:w="3595" w:type="dxa"/>
            <w:shd w:val="clear" w:color="auto" w:fill="CACACA" w:themeFill="text1" w:themeFillTint="40"/>
            <w:vAlign w:val="center"/>
          </w:tcPr>
          <w:p w:rsidR="00125D90" w:rsidP="0016185D" w14:paraId="196031ED" w14:textId="77777777">
            <w:pPr>
              <w:spacing w:before="0"/>
            </w:pPr>
            <w:r>
              <w:t>Component Type</w:t>
            </w:r>
          </w:p>
        </w:tc>
        <w:tc>
          <w:tcPr>
            <w:tcW w:w="2250" w:type="dxa"/>
            <w:shd w:val="clear" w:color="auto" w:fill="CACACA" w:themeFill="text1" w:themeFillTint="40"/>
            <w:vAlign w:val="center"/>
          </w:tcPr>
          <w:p w:rsidR="00125D90" w:rsidRPr="00A5464E" w:rsidP="0016185D" w14:paraId="1A682039" w14:textId="77777777">
            <w:pPr>
              <w:spacing w:before="0"/>
            </w:pPr>
            <w:r>
              <w:t>Number</w:t>
            </w:r>
          </w:p>
        </w:tc>
      </w:tr>
      <w:sdt>
        <w:sdtPr>
          <w:rPr>
            <w:b w:val="0"/>
            <w:bCs w:val="0"/>
          </w:rPr>
          <w:alias w:val="Resource types"/>
          <w:tag w:val="PlaceholderResourceTypes"/>
          <w:id w:val="-67344838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paraId="190C4CF3" w14:textId="77777777">
                <w:pPr>
                  <w:spacing w:before="0"/>
                  <w:jc w:val="center"/>
                </w:pPr>
                <w:sdt>
                  <w:sdtPr>
                    <w:id w:val="1035338554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728708055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8708055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paraId="07F0C54C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1683166545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paraId="3ACD9EDF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651575807"/>
                    <w:text/>
                    <w:temporary/>
                    <w15:appearance w15:val="hidden"/>
                  </w:sdtPr>
                  <w:sdtContent>
                    <w:r>
                      <w:t>Log Analytic Workspace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paraId="7D549591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764967495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-1286655259"/>
                    <w:text/>
                    <w:temporary/>
                    <w15:appearance w15:val="hidden"/>
                  </w:sdtPr>
                  <w:sdtContent/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641330072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971773047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1400367377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0367377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1369940045"/>
                    <w:text/>
                    <w:temporary/>
                    <w15:appearance w15:val="hidden"/>
                  </w:sdtPr>
                  <w:sdtContent>
                    <w:r>
                      <w:t>Load Balancing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772425442"/>
                    <w:text/>
                    <w:temporary/>
                    <w15:appearance w15:val="hidden"/>
                  </w:sdtPr>
                  <w:sdtContent>
                    <w:r>
                      <w:t>Traffic Manager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743835200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80152395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612572565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1955586329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1621188867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21188867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2106857980"/>
                    <w:text/>
                    <w:temporary/>
                    <w15:appearance w15:val="hidden"/>
                  </w:sdtPr>
                  <w:sdtContent>
                    <w:r>
                      <w:t>Management Tools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656966202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1759999148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490208440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1551245677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Trend"/>
                    <w:tag w:val="Icon_NumberTrend"/>
                    <w:id w:val="-311020196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866607793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1121232181"/>
                    <w:text/>
                    <w:temporary/>
                    <w15:appearance w15:val="hidden"/>
                  </w:sdtPr>
                  <w:sdtContent>
                    <w:r>
                      <w:t>Endpoint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672150050"/>
                    <w:text/>
                    <w:temporary/>
                    <w15:appearance w15:val="hidden"/>
                  </w:sdtPr>
                  <w:sdtContent>
                    <w:r>
                      <w:t>1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588858439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1009862947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2016416851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1897907767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97907767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47722009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517454848"/>
                    <w:text/>
                    <w:temporary/>
                    <w15:appearance w15:val="hidden"/>
                  </w:sdtPr>
                  <w:sdtContent>
                    <w:r>
                      <w:t>Policy Assignment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1787179078"/>
                    <w:text/>
                    <w:temporary/>
                    <w15:appearance w15:val="hidden"/>
                  </w:sdtPr>
                  <w:sdtContent>
                    <w:r>
                      <w:t>3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1191422588"/>
                    <w:text/>
                    <w:temporary/>
                    <w15:appearance w15:val="hidden"/>
                  </w:sdtPr>
                  <w:sdtContent/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1558396312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1406664922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97099668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099668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1234043224"/>
                    <w:text/>
                    <w:temporary/>
                    <w15:appearance w15:val="hidden"/>
                  </w:sdtPr>
                  <w:sdtContent>
                    <w:r>
                      <w:t>Organizational Unit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1601520186"/>
                    <w:text/>
                    <w:temporary/>
                    <w15:appearance w15:val="hidden"/>
                  </w:sdtPr>
                  <w:sdtContent>
                    <w:r>
                      <w:t>Resource Group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374608797"/>
                    <w:text/>
                    <w:temporary/>
                    <w15:appearance w15:val="hidden"/>
                  </w:sdtPr>
                  <w:sdtContent>
                    <w:r>
                      <w:t>8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1525007035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1310311734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295679502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1969825395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9825395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359337773"/>
                    <w:text/>
                    <w:temporary/>
                    <w15:appearance w15:val="hidden"/>
                  </w:sdtPr>
                  <w:sdtContent>
                    <w:r>
                      <w:t>Organizational Unit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1134933402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2013994412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1605206950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"/>
          <w:tag w:val="PlaceholderResourceTypes"/>
          <w:id w:val="237005695"/>
          <w:richText/>
          <w:temporary/>
          <w15:appearance w15:val="hidden"/>
        </w:sdtPr>
        <w:sdtContent>
          <w:tr w14:paraId="30FAE399" w14:textId="77777777" w:rsidTr="00D85CC9">
            <w:tblPrEx>
              <w:tblW w:w="9265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107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id w:val="1676899248"/>
                    <w:richText/>
                  </w:sdtPr>
                  <w:sdtContent>
                    <w:r>
                      <w:drawing>
                        <wp:inline distT="0" distB="0" distL="0" distR="0">
                          <wp:extent cx="145408" cy="145408"/>
                          <wp:effectExtent l="0" t="0" r="0" b="0"/>
                          <wp:docPr id="1190454190" name="Trend-Grey-48x48p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90454190" name="Trend-Grey-48x48px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408" cy="145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2345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Category"/>
                    <w:tag w:val="Category"/>
                    <w:id w:val="1815088340"/>
                    <w:text/>
                    <w:temporary/>
                    <w15:appearance w15:val="hidden"/>
                  </w:sdtPr>
                  <w:sdtContent>
                    <w:r>
                      <w:t>Storage</w:t>
                    </w:r>
                  </w:sdtContent>
                </w:sdt>
              </w:p>
            </w:tc>
            <w:tc>
              <w:tcPr>
                <w:tcW w:w="3595" w:type="dxa"/>
                <w:vAlign w:val="center"/>
              </w:tcPr>
              <w:p w:rsidR="00125D90" w:rsidP="0016185D" w14:textId="77777777">
                <w:pPr>
                  <w:spacing w:before="0"/>
                  <w:jc w:val="center"/>
                </w:pPr>
                <w:sdt>
                  <w:sdtPr>
                    <w:alias w:val="Component"/>
                    <w:tag w:val="Name"/>
                    <w:id w:val="1157297212"/>
                    <w:text/>
                    <w:temporary/>
                    <w15:appearance w15:val="hidden"/>
                  </w:sdtPr>
                  <w:sdtContent>
                    <w:r>
                      <w:t>Storage account</w:t>
                    </w:r>
                  </w:sdtContent>
                </w:sdt>
              </w:p>
            </w:tc>
            <w:tc>
              <w:tcPr>
                <w:tcW w:w="2250" w:type="dxa"/>
                <w:vAlign w:val="center"/>
              </w:tcPr>
              <w:p w:rsidR="00125D90" w:rsidRPr="00A5464E" w:rsidP="0016185D" w14:textId="77777777">
                <w:pPr>
                  <w:spacing w:before="0"/>
                  <w:jc w:val="center"/>
                </w:pPr>
                <w:sdt>
                  <w:sdtPr>
                    <w:alias w:val="Number"/>
                    <w:tag w:val="Nb"/>
                    <w:id w:val="1908701907"/>
                    <w:text/>
                    <w:temporary/>
                    <w15:appearance w15:val="hidden"/>
                  </w:sdtPr>
                  <w:sdtContent>
                    <w:r>
                      <w:t>5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Trend Number"/>
                    <w:tag w:val="TrendNumberLabel"/>
                    <w:id w:val="255931433"/>
                    <w:text/>
                    <w:temporary/>
                    <w15:appearance w15:val="hidden"/>
                  </w:sdtPr>
                  <w:sdtContent/>
                </w:sdt>
              </w:p>
            </w:tc>
          </w:tr>
        </w:sdtContent>
      </w:sdt>
    </w:tbl>
    <w:p w:rsidR="00F17D2F" w:rsidP="00F17D2F" w14:paraId="23FA2B3E" w14:textId="77777777"/>
    <w:p w:rsidR="00F17D2F" w:rsidP="00F17D2F" w14:paraId="4F59A803" w14:textId="77777777">
      <w:pPr>
        <w:spacing w:before="0"/>
      </w:pPr>
      <w:sdt>
        <w:sdtPr>
          <w:alias w:val="Billing period description"/>
          <w:tag w:val="BillingPeriodDescriptionUperFirstLetter"/>
          <w:id w:val="-986938116"/>
          <w:richText/>
          <w15:appearance w15:val="hidden"/>
        </w:sdtPr>
        <w:sdtContent/>
      </w:sdt>
      <w:r w:rsidR="004C1687">
        <w:t xml:space="preserve">, </w:t>
      </w:r>
      <w:bookmarkStart w:id="7" w:name="OLE_LINK11"/>
      <w:bookmarkStart w:id="8" w:name="OLE_LINK12"/>
      <w:bookmarkStart w:id="9" w:name="OLE_LINK17"/>
      <w:r w:rsidR="004C1687">
        <w:t>your Azure consumption is split across the following categories</w:t>
      </w:r>
      <w:bookmarkEnd w:id="7"/>
      <w:bookmarkEnd w:id="8"/>
      <w:bookmarkEnd w:id="9"/>
      <w:r w:rsidR="004C1687">
        <w:t>:</w:t>
      </w:r>
    </w:p>
    <w:p w:rsidR="00F17D2F" w:rsidP="00F17D2F" w14:paraId="3D8F67A9" w14:textId="77777777">
      <w:pPr>
        <w:spacing w:before="0"/>
        <w:jc w:val="center"/>
      </w:pPr>
      <w:sdt>
        <w:sdtPr>
          <w:alias w:val="Diagram_BillingData"/>
          <w:tag w:val="Diagram_BillingData"/>
          <w:id w:val="949048365"/>
          <w:richText/>
          <w15:appearance w15:val="hidden"/>
        </w:sdtPr>
        <w:sdtContent>
          <w:r>
            <w:t>***********</w:t>
          </w:r>
        </w:sdtContent>
      </w:sdt>
    </w:p>
    <w:p w:rsidR="00F17D2F" w:rsidP="00F17D2F" w14:paraId="41889FCD" w14:textId="77777777">
      <w:pPr>
        <w:spacing w:before="0"/>
      </w:pPr>
      <w:sdt>
        <w:sdtPr>
          <w:alias w:val="Billing period description"/>
          <w:tag w:val="BillingPeriodDescriptionUperFirstLetter"/>
          <w:id w:val="-183980076"/>
          <w:richText/>
          <w15:appearance w15:val="hidden"/>
        </w:sdtPr>
        <w:sdtContent>
          <w:r>
            <w:t>***********</w:t>
          </w:r>
        </w:sdtContent>
      </w:sdt>
      <w:r w:rsidR="004C1687">
        <w:t>, your Azure consumption has the following trend:</w:t>
      </w:r>
    </w:p>
    <w:p w:rsidR="00F17D2F" w:rsidP="00F17D2F" w14:paraId="31675A68" w14:textId="77777777">
      <w:pPr>
        <w:spacing w:before="0"/>
        <w:jc w:val="center"/>
      </w:pPr>
      <w:sdt>
        <w:sdtPr>
          <w:alias w:val="Diagram_BillingByDate"/>
          <w:tag w:val="Diagram_BillingByDate"/>
          <w:id w:val="67394024"/>
          <w:richText/>
          <w15:appearance w15:val="hidden"/>
        </w:sdtPr>
        <w:sdtContent>
          <w:r>
            <w:t>***********</w:t>
          </w:r>
        </w:sdtContent>
      </w:sdt>
    </w:p>
    <w:bookmarkStart w:id="10" w:name="OLE_LINK9"/>
    <w:bookmarkStart w:id="11" w:name="OLE_LINK10"/>
    <w:p w:rsidR="00F17D2F" w:rsidP="00F17D2F" w14:paraId="650426F0" w14:textId="77777777">
      <w:pPr>
        <w:spacing w:before="0"/>
      </w:pPr>
      <w:sdt>
        <w:sdtPr>
          <w:alias w:val="Billing period description"/>
          <w:tag w:val="BillingPeriodDescriptionUperFirstLetter"/>
          <w:id w:val="-1453623009"/>
          <w:richText/>
          <w15:appearance w15:val="hidden"/>
        </w:sdtPr>
        <w:sdtContent/>
      </w:sdt>
      <w:r w:rsidR="004C1687">
        <w:t>, the components that are the most expensive are the following:</w:t>
      </w:r>
    </w:p>
    <w:bookmarkEnd w:id="10"/>
    <w:bookmarkEnd w:id="11"/>
    <w:p w:rsidR="00D253D1" w:rsidP="00F17D2F" w14:paraId="6B56B940" w14:textId="77777777">
      <w:pPr>
        <w:spacing w:before="0"/>
        <w:jc w:val="center"/>
      </w:pPr>
      <w:sdt>
        <w:sdtPr>
          <w:alias w:val="Diagram_BillingByProject"/>
          <w:tag w:val="Diagram_BillingByProject"/>
          <w:id w:val="1446585783"/>
          <w:showingPlcHdr/>
          <w:richText/>
          <w15:appearance w15:val="hidden"/>
        </w:sdtPr>
        <w:sdtContent>
          <w:r>
            <w:drawing>
              <wp:inline distT="0" distB="0" distL="0" distR="0">
                <wp:extent cx="5000000" cy="2333333"/>
                <wp:effectExtent l="0" t="0" r="0" b="0"/>
                <wp:docPr id="1099681434" name="Diagram_BillingBy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681434" name="Diagram_BillingByProject"/>
                        <pic:cNvPicPr/>
                      </pic:nvPicPr>
                      <pic:blipFill>
                        <a:blip xmlns:r="http://schemas.openxmlformats.org/officeDocument/2006/relationships" r:embed="rId1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000" cy="2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D253D1" w14:paraId="790DB3F3" w14:textId="77777777">
      <w:pPr>
        <w:spacing w:after="200" w:line="264" w:lineRule="auto"/>
      </w:pPr>
      <w:r>
        <w:br w:type="page"/>
      </w:r>
    </w:p>
    <w:p w:rsidR="000B6199" w:rsidP="00206BCF" w14:paraId="1699E689" w14:textId="77777777">
      <w:pPr>
        <w:pStyle w:val="Heading2"/>
      </w:pPr>
      <w:r w:rsidRPr="00D253D1">
        <w:t xml:space="preserve"> </w:t>
      </w:r>
      <w:bookmarkStart w:id="12" w:name="_Toc34216489"/>
      <w:bookmarkStart w:id="13" w:name="_Toc124153042"/>
      <w:bookmarkStart w:id="14" w:name="_Toc256000001"/>
      <w:r>
        <w:t>Document generation</w:t>
      </w:r>
      <w:bookmarkEnd w:id="14"/>
      <w:bookmarkEnd w:id="12"/>
      <w:bookmarkEnd w:id="13"/>
    </w:p>
    <w:p w:rsidR="001177DE" w:rsidRPr="00A5464E" w:rsidP="001177DE" w14:paraId="292DD72F" w14:textId="77777777">
      <w:pPr>
        <w:pStyle w:val="Heading3"/>
        <w:tabs>
          <w:tab w:val="left" w:pos="360"/>
        </w:tabs>
      </w:pPr>
      <w:bookmarkStart w:id="15" w:name="_Toc124153043"/>
      <w:r>
        <w:rPr>
          <w:noProof/>
        </w:rPr>
        <w:drawing>
          <wp:inline distT="0" distB="0" distL="114300" distR="114300">
            <wp:extent cx="164592" cy="164592"/>
            <wp:effectExtent l="0" t="0" r="6985" b="6985"/>
            <wp:docPr id="108931511" name="Picture 166634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51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64E">
        <w:tab/>
      </w:r>
      <w:r>
        <w:t>Filters</w:t>
      </w:r>
      <w:bookmarkEnd w:id="15"/>
    </w:p>
    <w:p w:rsidR="000B6199" w:rsidP="000B6199" w14:paraId="5EA4EF81" w14:textId="77777777">
      <w:pPr>
        <w:spacing w:after="200" w:line="264" w:lineRule="auto"/>
      </w:pPr>
      <w:r>
        <w:t>The following filters have been applied for the resource types:</w:t>
      </w:r>
    </w:p>
    <w:tbl>
      <w:tblPr>
        <w:tblStyle w:val="PlainTable11"/>
        <w:tblW w:w="3630" w:type="dxa"/>
        <w:jc w:val="center"/>
        <w:tblLayout w:type="fixed"/>
        <w:tblLook w:val="04A0"/>
      </w:tblPr>
      <w:tblGrid>
        <w:gridCol w:w="3630"/>
      </w:tblGrid>
      <w:tr w14:paraId="21AAA78C" w14:textId="77777777" w:rsidTr="00D85CC9">
        <w:tblPrEx>
          <w:tblW w:w="3630" w:type="dxa"/>
          <w:jc w:val="center"/>
          <w:tblLayout w:type="fixed"/>
          <w:tblLook w:val="04A0"/>
        </w:tblPrEx>
        <w:trPr>
          <w:trHeight w:val="331"/>
          <w:jc w:val="center"/>
        </w:trPr>
        <w:tc>
          <w:tcPr>
            <w:tcW w:w="3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vAlign w:val="center"/>
            <w:hideMark/>
          </w:tcPr>
          <w:p w:rsidR="00125D90" w:rsidP="0016185D" w14:paraId="78850200" w14:textId="77777777">
            <w:pPr>
              <w:spacing w:before="0"/>
            </w:pPr>
            <w:r>
              <w:t>Component Types selected</w:t>
            </w:r>
          </w:p>
        </w:tc>
      </w:tr>
      <w:sdt>
        <w:sdtPr>
          <w:rPr>
            <w:b w:val="0"/>
            <w:bCs w:val="0"/>
          </w:rPr>
          <w:alias w:val="Resource Types Selected"/>
          <w:tag w:val="PlaceholderResourceTypesSelectedInFilters"/>
          <w:id w:val="-350413642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paraId="2AEA6EEB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-1215730845"/>
                    <w:text/>
                    <w:temporary/>
                  </w:sdtPr>
                  <w:sdtContent>
                    <w:r>
                      <w:t>Log Analytic Workspace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2112953132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700714872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968861354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1786084022"/>
                    <w:text/>
                    <w:temporary/>
                  </w:sdtPr>
                  <w:sdtContent>
                    <w:r>
                      <w:t>Network Watcher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439532531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1881138123"/>
                    <w:text/>
                    <w:temporary/>
                  </w:sdtPr>
                  <w:sdtContent>
                    <w:r>
                      <w:t>Endpoint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1312627315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533381012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1667656624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1454010306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1699298490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1825297929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  <w:sdt>
        <w:sdtPr>
          <w:rPr>
            <w:b w:val="0"/>
            <w:bCs w:val="0"/>
          </w:rPr>
          <w:alias w:val="Resource Types Selected"/>
          <w:tag w:val="PlaceholderResourceTypesSelectedInFilters"/>
          <w:id w:val="767015567"/>
          <w:richText/>
          <w:temporary/>
        </w:sdtPr>
        <w:sdtContent>
          <w:tr w14:paraId="7EADE4AA" w14:textId="77777777" w:rsidTr="00D85CC9">
            <w:tblPrEx>
              <w:tblW w:w="3630" w:type="dxa"/>
              <w:jc w:val="center"/>
              <w:tblLayout w:type="fixed"/>
              <w:tblLook w:val="04A0"/>
            </w:tblPrEx>
            <w:trPr>
              <w:jc w:val="center"/>
            </w:trPr>
            <w:tc>
              <w:tcPr>
                <w:tcW w:w="363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125D90" w:rsidP="0016185D" w14:textId="77777777">
                <w:pPr>
                  <w:spacing w:before="0"/>
                </w:pPr>
                <w:sdt>
                  <w:sdtPr>
                    <w:alias w:val="Component"/>
                    <w:tag w:val="Name"/>
                    <w:id w:val="72422720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</w:tbl>
    <w:p w:rsidR="000B6199" w:rsidP="000B6199" w14:paraId="702A4FE8" w14:textId="77777777">
      <w:pPr>
        <w:spacing w:after="200" w:line="264" w:lineRule="auto"/>
      </w:pPr>
      <w:r>
        <w:t xml:space="preserve">The following filters have been applied for resource groups to explicitly include: </w:t>
      </w:r>
      <w:sdt>
        <w:sdtPr>
          <w:alias w:val="Resource groups to explicitely include"/>
          <w:tag w:val="RGToExplicitelyInclude"/>
          <w:id w:val="-171264685"/>
          <w:richText/>
        </w:sdtPr>
        <w:sdtContent/>
      </w:sdt>
    </w:p>
    <w:p w:rsidR="000B6199" w:rsidP="000B6199" w14:paraId="224864C1" w14:textId="77777777">
      <w:pPr>
        <w:spacing w:after="200" w:line="264" w:lineRule="auto"/>
      </w:pPr>
      <w:r>
        <w:t xml:space="preserve">The following filters have been applied for resource groups to explicitly exclude: </w:t>
      </w:r>
      <w:sdt>
        <w:sdtPr>
          <w:alias w:val="Resource group to explicitely exclude"/>
          <w:tag w:val="RGToExplicitelyExclude"/>
          <w:id w:val="-2019456425"/>
          <w:richText/>
        </w:sdtPr>
        <w:sdtContent>
          <w:r>
            <w:t>***********</w:t>
          </w:r>
        </w:sdtContent>
      </w:sdt>
    </w:p>
    <w:p w:rsidR="005C075A" w:rsidP="005C075A" w14:paraId="4E4E0220" w14:textId="77777777">
      <w:pPr>
        <w:spacing w:after="200" w:line="264" w:lineRule="auto"/>
      </w:pPr>
      <w:r>
        <w:t>The following filters have been applied for resource types to explicitly exclude:</w:t>
      </w:r>
    </w:p>
    <w:p w:rsidR="005C075A" w:rsidP="000B6199" w14:paraId="21B46071" w14:textId="77777777">
      <w:pPr>
        <w:spacing w:after="200" w:line="264" w:lineRule="auto"/>
      </w:pPr>
      <w:r>
        <w:t xml:space="preserve"> </w:t>
      </w:r>
      <w:sdt>
        <w:sdtPr>
          <w:alias w:val="Resource types to explicitly exclude"/>
          <w:tag w:val="ResourceTypesToExplicitlyExclude"/>
          <w:id w:val="1723248717"/>
          <w:richText/>
        </w:sdtPr>
        <w:sdtContent/>
      </w:sdt>
    </w:p>
    <w:p w:rsidR="00125D90" w:rsidP="00125D90" w14:paraId="1FE48839" w14:textId="77777777">
      <w:pPr>
        <w:spacing w:after="200" w:line="264" w:lineRule="auto"/>
      </w:pPr>
      <w:r>
        <w:t>The following tag filter have been applied:</w:t>
      </w:r>
    </w:p>
    <w:p w:rsidR="00125D90" w:rsidP="00125D90" w14:paraId="1D4ABCE3" w14:textId="77777777">
      <w:pPr>
        <w:spacing w:after="200" w:line="264" w:lineRule="auto"/>
        <w:ind w:firstLine="720"/>
      </w:pPr>
      <w:r>
        <w:t xml:space="preserve">Tag Name: </w:t>
      </w:r>
      <w:sdt>
        <w:sdtPr>
          <w:alias w:val="Tag Filter Name"/>
          <w:tag w:val="TagFilterName"/>
          <w:id w:val="-1037813088"/>
          <w:richText/>
        </w:sdtPr>
        <w:sdtContent/>
      </w:sdt>
      <w:r>
        <w:t>; Tag Value =</w:t>
      </w:r>
      <w:r w:rsidRPr="00E24CA8">
        <w:t xml:space="preserve"> </w:t>
      </w:r>
      <w:sdt>
        <w:sdtPr>
          <w:alias w:val="Tag Filter Value"/>
          <w:tag w:val="TagFilterValue"/>
          <w:id w:val="187961885"/>
          <w:richText/>
        </w:sdtPr>
        <w:sdtContent/>
      </w:sdt>
    </w:p>
    <w:p w:rsidR="001177DE" w:rsidRPr="00A5464E" w:rsidP="001177DE" w14:paraId="573D238F" w14:textId="77777777">
      <w:pPr>
        <w:pStyle w:val="Heading3"/>
        <w:tabs>
          <w:tab w:val="left" w:pos="360"/>
        </w:tabs>
      </w:pPr>
      <w:bookmarkStart w:id="16" w:name="_Toc124153044"/>
      <w:r>
        <w:rPr>
          <w:noProof/>
        </w:rPr>
        <w:drawing>
          <wp:inline distT="0" distB="0" distL="114300" distR="114300">
            <wp:extent cx="164592" cy="164592"/>
            <wp:effectExtent l="0" t="0" r="6985" b="6985"/>
            <wp:docPr id="1500149554" name="Picture 166634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955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64E">
        <w:tab/>
      </w:r>
      <w:r w:rsidR="006A6094">
        <w:t>Hints</w:t>
      </w:r>
      <w:bookmarkEnd w:id="16"/>
    </w:p>
    <w:p w:rsidR="000B6199" w:rsidP="000B6199" w14:paraId="5F8A0FA5" w14:textId="77777777">
      <w:pPr>
        <w:spacing w:after="200" w:line="264" w:lineRule="auto"/>
      </w:pPr>
      <w:r>
        <w:t>Here are some tips on how to enhance your document with more information and better views :</w:t>
      </w:r>
    </w:p>
    <w:tbl>
      <w:tblPr>
        <w:tblStyle w:val="PlainTable11"/>
        <w:tblW w:w="9015" w:type="dxa"/>
        <w:jc w:val="center"/>
        <w:tblLayout w:type="fixed"/>
        <w:tblLook w:val="04A0"/>
      </w:tblPr>
      <w:tblGrid>
        <w:gridCol w:w="2546"/>
        <w:gridCol w:w="3827"/>
        <w:gridCol w:w="2642"/>
      </w:tblGrid>
      <w:tr w14:paraId="271DE1A3" w14:textId="77777777" w:rsidTr="00D85CC9">
        <w:tblPrEx>
          <w:tblW w:w="9015" w:type="dxa"/>
          <w:jc w:val="center"/>
          <w:tblLayout w:type="fixed"/>
          <w:tblLook w:val="04A0"/>
        </w:tblPrEx>
        <w:trPr>
          <w:trHeight w:val="331"/>
          <w:jc w:val="center"/>
        </w:trPr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vAlign w:val="center"/>
            <w:hideMark/>
          </w:tcPr>
          <w:p w:rsidR="00B859F4" w:rsidP="00844387" w14:paraId="4E871FF5" w14:textId="77777777">
            <w:pPr>
              <w:spacing w:before="0"/>
            </w:pPr>
            <w:r>
              <w:t>Name</w:t>
            </w: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hideMark/>
          </w:tcPr>
          <w:p w:rsidR="00B859F4" w:rsidP="00844387" w14:paraId="30E1CCE0" w14:textId="77777777">
            <w:pPr>
              <w:spacing w:before="0"/>
            </w:pPr>
            <w:r>
              <w:t>Description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vAlign w:val="center"/>
            <w:hideMark/>
          </w:tcPr>
          <w:p w:rsidR="00B859F4" w:rsidP="00844387" w14:paraId="617D832B" w14:textId="77777777">
            <w:pPr>
              <w:spacing w:before="0"/>
            </w:pPr>
            <w:r>
              <w:t>More Information</w:t>
            </w:r>
          </w:p>
        </w:tc>
      </w:tr>
      <w:sdt>
        <w:sdtPr>
          <w:rPr>
            <w:b w:val="0"/>
            <w:bCs w:val="0"/>
          </w:rPr>
          <w:alias w:val="Hints"/>
          <w:tag w:val="PlaceholderHints"/>
          <w:id w:val="-1155521400"/>
          <w:richText/>
          <w:temporary/>
        </w:sdtPr>
        <w:sdtContent>
          <w:tr w14:paraId="66AE69F9" w14:textId="77777777" w:rsidTr="00D85CC9">
            <w:tblPrEx>
              <w:tblW w:w="9015" w:type="dxa"/>
              <w:jc w:val="center"/>
              <w:tblLayout w:type="fixed"/>
              <w:tblLook w:val="04A0"/>
            </w:tblPrEx>
            <w:trPr>
              <w:trHeight w:val="402"/>
              <w:jc w:val="center"/>
            </w:trPr>
            <w:tc>
              <w:tcPr>
                <w:tcW w:w="2546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B859F4" w:rsidP="00844387" w14:paraId="4065FBF6" w14:textId="77777777">
                <w:pPr>
                  <w:spacing w:before="0"/>
                </w:pPr>
                <w:sdt>
                  <w:sdtPr>
                    <w:alias w:val="Name"/>
                    <w:tag w:val="Name"/>
                    <w:id w:val="2098287257"/>
                    <w:text/>
                    <w:temporary/>
                  </w:sdtPr>
                  <w:sdtContent>
                    <w:r>
                      <w:t>Improve Hard-To-Read Diagrams with layout optimization</w:t>
                    </w:r>
                  </w:sdtContent>
                </w:sdt>
              </w:p>
            </w:tc>
            <w:tc>
              <w:tcPr>
                <w:tcW w:w="3827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B859F4" w:rsidP="00844387" w14:paraId="237FECBA" w14:textId="77777777">
                <w:pPr>
                  <w:spacing w:before="0"/>
                </w:pPr>
                <w:sdt>
                  <w:sdtPr>
                    <w:alias w:val="Description"/>
                    <w:tag w:val="Description"/>
                    <w:id w:val="123745606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264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B859F4" w:rsidP="00844387" w14:paraId="7DA965AC" w14:textId="77777777">
                <w:pPr>
                  <w:spacing w:before="0"/>
                </w:pPr>
                <w:sdt>
                  <w:sdtPr>
                    <w:rPr>
                      <w:b/>
                      <w:bCs/>
                    </w:rPr>
                    <w:alias w:val="Link"/>
                    <w:tag w:val="LinkURL"/>
                    <w:id w:val="500244683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</w:tr>
        </w:sdtContent>
      </w:sdt>
    </w:tbl>
    <w:p w:rsidR="009404D9" w:rsidRPr="009404D9" w:rsidP="009404D9" w14:paraId="4C246447" w14:textId="77777777">
      <w:bookmarkStart w:id="17" w:name="adk_not_generic_section_start"/>
      <w:bookmarkEnd w:id="3"/>
      <w:bookmarkEnd w:id="17"/>
    </w:p>
    <w:p w:rsidR="006E3D59" w:rsidP="006E3D59" w14:paraId="2B27C412" w14:textId="77777777">
      <w:pPr>
        <w:pStyle w:val="Heading1"/>
      </w:pPr>
      <w:bookmarkStart w:id="18" w:name="_Toc11253038"/>
      <w:bookmarkStart w:id="19" w:name="_Toc12455715"/>
      <w:bookmarkStart w:id="20" w:name="_Toc124153045"/>
      <w:bookmarkStart w:id="21" w:name="_Toc256000002"/>
      <w:r>
        <w:t>Billing</w:t>
      </w:r>
      <w:bookmarkEnd w:id="21"/>
      <w:bookmarkEnd w:id="18"/>
      <w:bookmarkEnd w:id="19"/>
      <w:bookmarkEnd w:id="20"/>
    </w:p>
    <w:p w:rsidR="006E3D59" w:rsidP="006E3D59" w14:paraId="2F99BCEF" w14:textId="77777777">
      <w:r>
        <w:t xml:space="preserve">The following section contains billing details </w:t>
      </w:r>
      <w:sdt>
        <w:sdtPr>
          <w:alias w:val="BillingPeriodDescription"/>
          <w:tag w:val="BillingPeriodDescription"/>
          <w:id w:val="-1367057402"/>
          <w:richText/>
          <w15:appearance w15:val="hidden"/>
        </w:sdtPr>
        <w:sdtContent>
          <w:r>
            <w:t>***********</w:t>
          </w:r>
        </w:sdtContent>
      </w:sdt>
      <w:r w:rsidR="00E61E1E">
        <w:t>.</w:t>
      </w:r>
    </w:p>
    <w:p w:rsidR="006E3D59" w:rsidP="006E3D59" w14:paraId="37F1E0DC" w14:textId="77777777"/>
    <w:p w:rsidR="006E3D59" w:rsidRPr="00A5464E" w:rsidP="006E3D59" w14:paraId="554C2F10" w14:textId="77777777">
      <w:pPr>
        <w:jc w:val="center"/>
      </w:pPr>
      <w:sdt>
        <w:sdtPr>
          <w:alias w:val="Diagram_BillingByTag"/>
          <w:tag w:val="Diagram_BillingByTag"/>
          <w:id w:val="1811739622"/>
          <w:richText/>
          <w15:appearance w15:val="hidden"/>
        </w:sdtPr>
        <w:sdtContent>
          <w:r>
            <w:t>***********</w:t>
          </w:r>
        </w:sdtContent>
      </w:sdt>
    </w:p>
    <w:bookmarkStart w:id="22" w:name="OLE_LINK29"/>
    <w:bookmarkStart w:id="23" w:name="OLE_LINK30"/>
    <w:p w:rsidR="006E3D59" w:rsidRPr="00A5464E" w:rsidP="006E3D59" w14:paraId="66B65C2A" w14:textId="77777777">
      <w:pPr>
        <w:jc w:val="center"/>
      </w:pPr>
      <w:sdt>
        <w:sdtPr>
          <w:alias w:val="Diagram_BillingDataAzureAppService"/>
          <w:tag w:val="Diagram_BillingDataAzureAppService"/>
          <w:id w:val="21755416"/>
          <w:richText/>
          <w15:appearance w15:val="hidden"/>
        </w:sdtPr>
        <w:sdtContent>
          <w:r>
            <w:t>***********</w:t>
          </w:r>
        </w:sdtContent>
      </w:sdt>
    </w:p>
    <w:p w:rsidR="006E3D59" w:rsidRPr="00A5464E" w:rsidP="006E3D59" w14:paraId="7CFAB1E9" w14:textId="77777777">
      <w:pPr>
        <w:jc w:val="center"/>
      </w:pPr>
      <w:r>
        <w:t xml:space="preserve"> </w:t>
      </w:r>
      <w:sdt>
        <w:sdtPr>
          <w:alias w:val="Diagram_BillingVirtualMachines"/>
          <w:tag w:val="Diagram_BillingVirtualMachines"/>
          <w:id w:val="-554246458"/>
          <w:showingPlcHdr/>
          <w:richText/>
          <w15:appearance w15:val="hidden"/>
        </w:sdtPr>
        <w:sdtContent/>
      </w:sdt>
    </w:p>
    <w:bookmarkEnd w:id="22"/>
    <w:bookmarkEnd w:id="23"/>
    <w:p w:rsidR="006E3D59" w:rsidP="006E3D59" w14:paraId="3888451C" w14:textId="77777777">
      <w:pPr>
        <w:jc w:val="center"/>
      </w:pPr>
      <w:sdt>
        <w:sdtPr>
          <w:alias w:val="Diagram_BillingDataStorage"/>
          <w:tag w:val="Diagram_BillingDataStorage"/>
          <w:id w:val="-1342321284"/>
          <w:showingPlcHdr/>
          <w:richText/>
          <w15:appearance w15:val="hidden"/>
        </w:sdtPr>
        <w:sdtContent/>
      </w:sdt>
    </w:p>
    <w:p w:rsidR="006E3D59" w:rsidRPr="00A5464E" w:rsidP="006E3D59" w14:paraId="5ED01A9D" w14:textId="77777777">
      <w:pPr>
        <w:jc w:val="center"/>
      </w:pPr>
      <w:sdt>
        <w:sdtPr>
          <w:alias w:val="Diagram_BillingServiceBus"/>
          <w:tag w:val="Diagram_BillingServiceBus"/>
          <w:id w:val="-1496105120"/>
          <w:showingPlcHdr/>
          <w:richText/>
          <w15:appearance w15:val="hidden"/>
        </w:sdtPr>
        <w:sdtContent/>
      </w:sdt>
    </w:p>
    <w:p w:rsidR="006E3D59" w:rsidP="006E3D59" w14:paraId="7099D1E6" w14:textId="77777777">
      <w:pPr>
        <w:jc w:val="center"/>
      </w:pPr>
      <w:sdt>
        <w:sdtPr>
          <w:alias w:val="Diagram_BillingDataServices"/>
          <w:tag w:val="Diagram_BillingDataServices"/>
          <w:id w:val="1664349046"/>
          <w:showingPlcHdr/>
          <w:richText/>
          <w15:appearance w15:val="hidden"/>
        </w:sdtPr>
        <w:sdtContent/>
      </w:sdt>
    </w:p>
    <w:bookmarkStart w:id="24" w:name="OLE_LINK31"/>
    <w:bookmarkStart w:id="25" w:name="OLE_LINK32"/>
    <w:p w:rsidR="006E3D59" w:rsidP="006E3D59" w14:paraId="58164EBA" w14:textId="77777777">
      <w:pPr>
        <w:jc w:val="center"/>
      </w:pPr>
      <w:sdt>
        <w:sdtPr>
          <w:alias w:val="Diagram_BillingDataNetworking"/>
          <w:tag w:val="Diagram_BillingDataNetworking"/>
          <w:id w:val="39262001"/>
          <w:showingPlcHdr/>
          <w:richText/>
          <w15:appearance w15:val="hidden"/>
        </w:sdtPr>
        <w:sdtContent/>
      </w:sdt>
      <w:bookmarkEnd w:id="24"/>
      <w:bookmarkEnd w:id="25"/>
    </w:p>
    <w:bookmarkStart w:id="26" w:name="OLE_LINK33"/>
    <w:bookmarkStart w:id="27" w:name="OLE_LINK34"/>
    <w:p w:rsidR="006E3D59" w:rsidP="006E3D59" w14:paraId="6AD71E3E" w14:textId="77777777">
      <w:pPr>
        <w:jc w:val="center"/>
      </w:pPr>
      <w:sdt>
        <w:sdtPr>
          <w:alias w:val="Diagram_BillingRecoveryServices"/>
          <w:tag w:val="Diagram_BillingRecoveryServices"/>
          <w:id w:val="-359826065"/>
          <w:richText/>
          <w15:appearance w15:val="hidden"/>
        </w:sdtPr>
        <w:sdtContent>
          <w:r>
            <w:t>***********</w:t>
          </w:r>
        </w:sdtContent>
      </w:sdt>
    </w:p>
    <w:bookmarkStart w:id="28" w:name="OLE_LINK35"/>
    <w:bookmarkStart w:id="29" w:name="OLE_LINK36"/>
    <w:p w:rsidR="006E3D59" w:rsidP="006E3D59" w14:paraId="59B02735" w14:textId="77777777">
      <w:pPr>
        <w:jc w:val="center"/>
      </w:pPr>
      <w:sdt>
        <w:sdtPr>
          <w:alias w:val="Diagram_BillingIdentity"/>
          <w:tag w:val="Diagram_BillingIdentity"/>
          <w:id w:val="-2117822901"/>
          <w:richText/>
          <w15:appearance w15:val="hidden"/>
        </w:sdtPr>
        <w:sdtContent>
          <w:r>
            <w:t>***********</w:t>
          </w:r>
        </w:sdtContent>
      </w:sdt>
    </w:p>
    <w:bookmarkStart w:id="30" w:name="OLE_LINK37"/>
    <w:bookmarkStart w:id="31" w:name="OLE_LINK38"/>
    <w:p w:rsidR="006E3D59" w:rsidP="006E3D59" w14:paraId="55DD11AA" w14:textId="77777777">
      <w:pPr>
        <w:jc w:val="center"/>
      </w:pPr>
      <w:sdt>
        <w:sdtPr>
          <w:alias w:val="Diagram_BillingCloudServices"/>
          <w:tag w:val="Diagram_BillingCloudServices"/>
          <w:id w:val="626210609"/>
          <w:showingPlcHdr/>
          <w:richText/>
          <w15:appearance w15:val="hidden"/>
        </w:sdtPr>
        <w:sdtContent/>
      </w:sdt>
    </w:p>
    <w:p w:rsidR="006E3D59" w:rsidRPr="00A5464E" w:rsidP="006E3D59" w14:paraId="1CFB98CD" w14:textId="77777777">
      <w:pPr>
        <w:jc w:val="center"/>
      </w:pPr>
      <w:sdt>
        <w:sdtPr>
          <w:alias w:val="Diagram_BillingVisualStudio"/>
          <w:tag w:val="Diagram_BillingVisualStudio"/>
          <w:id w:val="215014615"/>
          <w:showingPlcHdr/>
          <w:richText/>
          <w15:appearance w15:val="hidden"/>
        </w:sdtPr>
        <w:sdtContent/>
      </w:sdt>
    </w:p>
    <w:bookmarkStart w:id="32" w:name="_Hlk505601623"/>
    <w:p w:rsidR="006E3D59" w:rsidP="006E3D59" w14:paraId="7B21B57A" w14:textId="77777777">
      <w:pPr>
        <w:jc w:val="center"/>
      </w:pPr>
      <w:sdt>
        <w:sdtPr>
          <w:alias w:val="Diagram_BillingInsightAndAnalytics"/>
          <w:tag w:val="Diagram_BillingInsightAndAnalytics"/>
          <w:id w:val="-591553623"/>
          <w:showingPlcHdr/>
          <w:richText/>
          <w15:appearance w15:val="hidden"/>
        </w:sdtPr>
        <w:sdtContent/>
      </w:sdt>
      <w:bookmarkEnd w:id="32"/>
    </w:p>
    <w:p w:rsidR="006E3D59" w:rsidP="006E3D59" w14:paraId="573C14B0" w14:textId="77777777">
      <w:pPr>
        <w:jc w:val="center"/>
      </w:pPr>
      <w:sdt>
        <w:sdtPr>
          <w:alias w:val="Diagram_BillingNetworkWatcher"/>
          <w:tag w:val="Diagram_BillingNetworkWatcher"/>
          <w:id w:val="277989598"/>
          <w:richText/>
          <w15:appearance w15:val="hidden"/>
        </w:sdtPr>
        <w:sdtContent>
          <w:r>
            <w:t>***********</w:t>
          </w:r>
        </w:sdtContent>
      </w:sdt>
    </w:p>
    <w:p w:rsidR="006E3D59" w:rsidP="006E3D59" w14:paraId="36F27815" w14:textId="77777777">
      <w:pPr>
        <w:jc w:val="center"/>
      </w:pPr>
      <w:sdt>
        <w:sdtPr>
          <w:alias w:val="Diagram_BillingScheduler"/>
          <w:tag w:val="Diagram_BillingScheduler"/>
          <w:id w:val="-1495486354"/>
          <w:richText/>
          <w15:appearance w15:val="hidden"/>
        </w:sdtPr>
        <w:sdtContent>
          <w:r>
            <w:t>***********</w:t>
          </w:r>
        </w:sdtContent>
      </w:sdt>
    </w:p>
    <w:p w:rsidR="006E3D59" w:rsidRPr="00A5464E" w:rsidP="006E3D59" w14:paraId="0EF596CC" w14:textId="77777777">
      <w:pPr>
        <w:jc w:val="center"/>
      </w:pPr>
      <w:sdt>
        <w:sdtPr>
          <w:alias w:val="Diagram_BillingSecurityCenter"/>
          <w:tag w:val="Diagram_BillingSecurityCenter"/>
          <w:id w:val="140545274"/>
          <w:richText/>
          <w15:appearance w15:val="hidden"/>
        </w:sdtPr>
        <w:sdtContent>
          <w:r>
            <w:t>***********</w:t>
          </w:r>
        </w:sdtContent>
      </w:sdt>
    </w:p>
    <w:bookmarkEnd w:id="26"/>
    <w:bookmarkEnd w:id="27"/>
    <w:bookmarkEnd w:id="28"/>
    <w:bookmarkEnd w:id="29"/>
    <w:bookmarkEnd w:id="30"/>
    <w:bookmarkEnd w:id="31"/>
    <w:p w:rsidR="006E3D59" w:rsidP="006E3D59" w14:paraId="7EA6C96D" w14:textId="77777777">
      <w:pPr>
        <w:spacing w:after="200" w:line="264" w:lineRule="auto"/>
      </w:pPr>
      <w:r>
        <w:br w:type="page"/>
      </w:r>
    </w:p>
    <w:p w:rsidR="00125D90" w:rsidP="00125D90" w14:paraId="5F8A5913" w14:textId="77777777">
      <w:pPr>
        <w:pStyle w:val="Heading1"/>
      </w:pPr>
      <w:bookmarkStart w:id="33" w:name="_Toc52453288"/>
      <w:bookmarkStart w:id="34" w:name="_Toc52549554"/>
      <w:bookmarkStart w:id="35" w:name="_Toc124153046"/>
      <w:bookmarkStart w:id="36" w:name="_Toc256000003"/>
      <w:r>
        <w:t>Compliance</w:t>
      </w:r>
      <w:bookmarkEnd w:id="36"/>
      <w:bookmarkEnd w:id="33"/>
      <w:bookmarkEnd w:id="34"/>
      <w:bookmarkEnd w:id="35"/>
    </w:p>
    <w:p w:rsidR="00125D90" w:rsidP="00125D90" w14:paraId="59881F1E" w14:textId="77777777">
      <w:pPr>
        <w:pStyle w:val="Heading2"/>
      </w:pPr>
      <w:bookmarkStart w:id="37" w:name="_Toc52453289"/>
      <w:bookmarkStart w:id="38" w:name="_Toc52549555"/>
      <w:bookmarkStart w:id="39" w:name="_Toc124153047"/>
      <w:bookmarkStart w:id="40" w:name="_Toc256000004"/>
      <w:r>
        <w:t>Compliance Standards – Summary</w:t>
      </w:r>
      <w:bookmarkEnd w:id="40"/>
      <w:bookmarkEnd w:id="37"/>
      <w:bookmarkEnd w:id="38"/>
      <w:bookmarkEnd w:id="39"/>
    </w:p>
    <w:p w:rsidR="00125D90" w:rsidRPr="00B1456D" w:rsidP="00125D90" w14:paraId="561EAD58" w14:textId="77777777"/>
    <w:tbl>
      <w:tblPr>
        <w:tblStyle w:val="PlainTable11"/>
        <w:tblW w:w="10980" w:type="dxa"/>
        <w:tblInd w:w="-995" w:type="dxa"/>
        <w:tblLayout w:type="fixed"/>
        <w:tblLook w:val="04A0"/>
      </w:tblPr>
      <w:tblGrid>
        <w:gridCol w:w="2075"/>
        <w:gridCol w:w="5215"/>
        <w:gridCol w:w="3690"/>
      </w:tblGrid>
      <w:tr w14:paraId="63C032B6" w14:textId="77777777" w:rsidTr="00D85CC9">
        <w:tblPrEx>
          <w:tblW w:w="10980" w:type="dxa"/>
          <w:tblInd w:w="-995" w:type="dxa"/>
          <w:tblLayout w:type="fixed"/>
          <w:tblLook w:val="04A0"/>
        </w:tblPrEx>
        <w:trPr>
          <w:trHeight w:val="319"/>
          <w:tblHeader/>
        </w:trPr>
        <w:tc>
          <w:tcPr>
            <w:tcW w:w="20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CACACA" w:themeFill="text1" w:themeFillTint="40"/>
            <w:vAlign w:val="center"/>
            <w:hideMark/>
          </w:tcPr>
          <w:p w:rsidR="00887C68" w:rsidP="00D06C4B" w14:paraId="71ECF4F0" w14:textId="77777777">
            <w:pPr>
              <w:spacing w:before="0"/>
            </w:pPr>
            <w:r>
              <w:t>Standard Name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vAlign w:val="center"/>
            <w:hideMark/>
          </w:tcPr>
          <w:p w:rsidR="00887C68" w:rsidP="00D06C4B" w14:paraId="2A7D9193" w14:textId="77777777">
            <w:pPr>
              <w:spacing w:before="0"/>
            </w:pPr>
            <w:r>
              <w:t>Standard Description</w:t>
            </w:r>
          </w:p>
        </w:tc>
        <w:tc>
          <w:tcPr>
            <w:tcW w:w="36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CACA" w:themeFill="text1" w:themeFillTint="40"/>
            <w:vAlign w:val="center"/>
          </w:tcPr>
          <w:p w:rsidR="00887C68" w:rsidP="00D06C4B" w14:paraId="2E468DF1" w14:textId="77777777">
            <w:pPr>
              <w:spacing w:before="0"/>
            </w:pPr>
            <w:r>
              <w:t>Issues Detected</w:t>
            </w:r>
          </w:p>
        </w:tc>
      </w:tr>
      <w:sdt>
        <w:sdtPr>
          <w:rPr>
            <w:b w:val="0"/>
            <w:bCs w:val="0"/>
          </w:rPr>
          <w:alias w:val="Detected Issues"/>
          <w:tag w:val="PlaceholderAllDetectedIssues"/>
          <w:id w:val="-1366296620"/>
          <w:richText/>
          <w:temporary/>
        </w:sdtPr>
        <w:sdtContent>
          <w:tr w14:paraId="4FAE20DA" w14:textId="77777777" w:rsidTr="00D85CC9">
            <w:tblPrEx>
              <w:tblW w:w="10980" w:type="dxa"/>
              <w:tblInd w:w="-995" w:type="dxa"/>
              <w:tblLayout w:type="fixed"/>
              <w:tblLook w:val="04A0"/>
            </w:tblPrEx>
            <w:trPr>
              <w:trHeight w:val="486"/>
            </w:trPr>
            <w:tc>
              <w:tcPr>
                <w:tcW w:w="2075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:rsidR="00887C68" w:rsidP="00D06C4B" w14:paraId="5F6659FD" w14:textId="77777777">
                <w:pPr>
                  <w:spacing w:before="0"/>
                </w:pPr>
                <w:sdt>
                  <w:sdtPr>
                    <w:alias w:val="Name"/>
                    <w:tag w:val="StandardName"/>
                    <w:id w:val="-85840406"/>
                    <w:text/>
                    <w:temporary/>
                  </w:sdtPr>
                  <w:sdtContent>
                    <w:r>
                      <w:t>HIPAA</w:t>
                    </w:r>
                  </w:sdtContent>
                </w:sdt>
              </w:p>
            </w:tc>
            <w:tc>
              <w:tcPr>
                <w:tcW w:w="5215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  <w:hideMark/>
              </w:tcPr>
              <w:p w:rsidR="00887C68" w:rsidP="00D06C4B" w14:paraId="749731FF" w14:textId="77777777">
                <w:pPr>
                  <w:spacing w:before="0"/>
                </w:pPr>
                <w:sdt>
                  <w:sdtPr>
                    <w:alias w:val="Description"/>
                    <w:tag w:val="Description"/>
                    <w:id w:val="1743976557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369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887C68" w:rsidP="00D06C4B" w14:paraId="676603D6" w14:textId="77777777">
                <w:pPr>
                  <w:spacing w:before="0"/>
                </w:pPr>
                <w:sdt>
                  <w:sdtPr>
                    <w:alias w:val="Standard Status"/>
                    <w:tag w:val="Icon_StandardStatus"/>
                    <w:id w:val="561369576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Issues Detected"/>
                    <w:tag w:val="FlaggedCount"/>
                    <w:id w:val="-1075281221"/>
                    <w:text/>
                    <w:temporary/>
                  </w:sdtPr>
                  <w:sdtContent>
                    <w:r>
                      <w:t>5</w:t>
                    </w:r>
                  </w:sdtContent>
                </w:sdt>
                <w:r w:rsidR="00BF07C4">
                  <w:t xml:space="preserve"> Issues detected.</w:t>
                </w:r>
              </w:p>
            </w:tc>
          </w:tr>
        </w:sdtContent>
      </w:sdt>
      <w:sdt>
        <w:sdtPr>
          <w:rPr>
            <w:b w:val="0"/>
            <w:bCs w:val="0"/>
          </w:rPr>
          <w:alias w:val="Detected Issues"/>
          <w:tag w:val="PlaceholderAllDetectedIssues"/>
          <w:id w:val="1644323340"/>
          <w:richText/>
          <w:temporary/>
        </w:sdtPr>
        <w:sdtContent>
          <w:tr w14:paraId="4FAE20DA" w14:textId="77777777" w:rsidTr="00D85CC9">
            <w:tblPrEx>
              <w:tblW w:w="10980" w:type="dxa"/>
              <w:tblInd w:w="-995" w:type="dxa"/>
              <w:tblLayout w:type="fixed"/>
              <w:tblLook w:val="04A0"/>
            </w:tblPrEx>
            <w:trPr>
              <w:trHeight w:val="486"/>
            </w:trPr>
            <w:tc>
              <w:tcPr>
                <w:tcW w:w="2075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:rsidR="00887C68" w:rsidP="00D06C4B" w14:textId="77777777">
                <w:pPr>
                  <w:spacing w:before="0"/>
                </w:pPr>
                <w:sdt>
                  <w:sdtPr>
                    <w:alias w:val="Name"/>
                    <w:tag w:val="StandardName"/>
                    <w:id w:val="1945480271"/>
                    <w:text/>
                    <w:temporary/>
                  </w:sdtPr>
                  <w:sdtContent>
                    <w:r>
                      <w:t>***********</w:t>
                    </w:r>
                  </w:sdtContent>
                </w:sdt>
              </w:p>
            </w:tc>
            <w:tc>
              <w:tcPr>
                <w:tcW w:w="5215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  <w:hideMark/>
              </w:tcPr>
              <w:p w:rsidR="00887C68" w:rsidP="00D06C4B" w14:textId="77777777">
                <w:pPr>
                  <w:spacing w:before="0"/>
                </w:pPr>
                <w:sdt>
                  <w:sdtPr>
                    <w:alias w:val="Description"/>
                    <w:tag w:val="Description"/>
                    <w:id w:val="1370590923"/>
                    <w:text/>
                    <w:temporary/>
                  </w:sdtPr>
                  <w:sdtContent>
                    <w:r>
                      <w:t>Payment card industry (PCI) compliance is mandated by credit card companies to help ensure the security of credit card transactions in the payments industry.</w:t>
                    </w:r>
                  </w:sdtContent>
                </w:sdt>
              </w:p>
            </w:tc>
            <w:tc>
              <w:tcPr>
                <w:tcW w:w="369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</w:tcPr>
              <w:p w:rsidR="00887C68" w:rsidP="00D06C4B" w14:textId="77777777">
                <w:pPr>
                  <w:spacing w:before="0"/>
                </w:pPr>
                <w:sdt>
                  <w:sdtPr>
                    <w:alias w:val="Standard Status"/>
                    <w:tag w:val="Icon_StandardStatus"/>
                    <w:id w:val="383969460"/>
                    <w:text/>
                    <w:temporary/>
                    <w15:appearance w15:val="hidden"/>
                  </w:sdtPr>
                  <w:sdtContent>
                    <w:r>
                      <w:t>***********</w:t>
                    </w:r>
                  </w:sdtContent>
                </w:sdt>
                <w:r w:rsidR="00BF07C4">
                  <w:t xml:space="preserve"> </w:t>
                </w:r>
                <w:sdt>
                  <w:sdtPr>
                    <w:alias w:val="Issues Detected"/>
                    <w:tag w:val="FlaggedCount"/>
                    <w:id w:val="1236379073"/>
                    <w:text/>
                    <w:temporary/>
                  </w:sdtPr>
                  <w:sdtContent>
                    <w:r>
                      <w:t>5</w:t>
                    </w:r>
                  </w:sdtContent>
                </w:sdt>
                <w:r w:rsidR="00BF07C4">
                  <w:t xml:space="preserve"> Issues detected.</w:t>
                </w:r>
              </w:p>
            </w:tc>
          </w:tr>
        </w:sdtContent>
      </w:sdt>
    </w:tbl>
    <w:p w:rsidR="00A86006" w:rsidP="00A86006" w14:paraId="11C7E14B" w14:textId="77777777">
      <w:pPr>
        <w:pStyle w:val="Heading2"/>
      </w:pPr>
      <w:bookmarkStart w:id="41" w:name="_Toc114075277"/>
      <w:bookmarkStart w:id="42" w:name="_Toc124153061"/>
      <w:bookmarkStart w:id="43" w:name="_Toc256000005"/>
      <w:r>
        <w:t>Role Assignments</w:t>
      </w:r>
      <w:bookmarkEnd w:id="43"/>
      <w:bookmarkEnd w:id="41"/>
      <w:bookmarkEnd w:id="42"/>
    </w:p>
    <w:bookmarkStart w:id="44" w:name="_Toc124153062" w:displacedByCustomXml="next"/>
    <w:bookmarkStart w:id="45" w:name="_Toc114075278" w:displacedByCustomXml="next"/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-581679581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paraId="3C1AB31E" w14:textId="77777777">
          <w:pPr>
            <w:pStyle w:val="Heading3"/>
          </w:pPr>
          <w:sdt>
            <w:sdtPr>
              <w:alias w:val="Principal Name"/>
              <w:tag w:val="PrincipalName"/>
              <w:id w:val="-39365875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(0a2051bb-140d-4c6b-b7b7-115f884b7039)</w:t>
              </w:r>
            </w:sdtContent>
          </w:sdt>
          <w:bookmarkEnd w:id="45"/>
          <w:bookmarkEnd w:id="44"/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paraId="67565A91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paraId="76DD5041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paraId="235CB6D1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paraId="0323768B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paraId="02875A70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paraId="1DA5270D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72579157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paraId="6A41CC87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paraId="79503AFE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-1404837682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paraId="15F42E51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-1410303301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90284742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55477049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15903506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97816645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6631181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91732430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5323479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971924578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790455437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5479219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5320274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883640984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paraId="7A75EB41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paraId="18CF21EA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paraId="5D54C6E0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paraId="1990B87B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paraId="6001F30A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paraId="45D5B4DA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paraId="20FB2E1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paraId="5F23696A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paraId="6C8FF187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paraId="12F92A0A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856794228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360013921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(22aa2b86-317d-4014-b469-3093fdc84ff5)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41621861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623388954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30914807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22634430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878854473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47646547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5776811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45768997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70066221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08134720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068082138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7319219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63249745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739805853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06251068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369671072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807210326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01389841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3111888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06840178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854480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848644585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704962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0289822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75003318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68759714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8629773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909213545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2217187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7858881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14453879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717852969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989987909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465284008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(671a65a2-c83f-447d-b322-96f8800ae569)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50796950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596517413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3517526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71913596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91736450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83806560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92609460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57078430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54108283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98203994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77218154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540603267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32310503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66091258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056897543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420784365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495065519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86787973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52522104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3587608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5415944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71505767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426339328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624984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23794760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009475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16134880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548554567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871080766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2207339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66689333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497712816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2130687930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167213444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(b94828f9-626f-42fa-ac8c-bbacc7a92341)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89008903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13476916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8197945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08807435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52216196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47312320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230717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96259697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142019949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36249332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973163720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0942992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58393285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7286880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999799649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01387513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031006942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(bcea0c30-8338-430a-95a6-bfcdd5db2fef)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766590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265330865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411182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25860821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783222918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7017808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2892541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24282485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48164169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245775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77540041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3348131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32034885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1514661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12698898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557398984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65097059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19387330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43420627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86288558"/>
                        <w:text/>
                        <w:temporary/>
                        <w15:appearance w15:val="hidden"/>
                      </w:sdtPr>
                      <w:sdtContent>
                        <w:r>
                          <w:t>Reader and Data Access - Assigned ; Storage Sync Service Role for subscription b1edb233-8fa0-43be-926c-a6c1f63780a7 - Assigned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554474809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864626004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(dff09743-e7c2-4896-b72c-2b3dc17141e1)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0520978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79356891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57899744"/>
                        <w:text/>
                        <w:temporary/>
                        <w15:appearance w15:val="hidden"/>
                      </w:sdtPr>
                      <w:sdtContent>
                        <w:r>
                          <w:t>Storage File Data SMB Share Elevated Contributor - Inherited (from data)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720521377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63845999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180569775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14364838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7364554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635963655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9623856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769693253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438550103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63922742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3238195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076576110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056088877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60578598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44329883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00053768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92733148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40520278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24854568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(219f7fbd-89c1-4772-b5c0-d79262b4292e)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91225078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710262033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60998506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19483036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993658382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79951458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1883579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53481470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56379022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86258260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76532133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10523549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TLB-KoFlo) ; 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06012108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08026556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400708470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210185188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106332086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835564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975943665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205547979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3397774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828785123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6378805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9348478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67591919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894607034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62830652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35649182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1360134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TLB-KoFlo) ; 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2179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53323452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709225308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824105726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127838863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88131812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7637711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0536313"/>
                        <w:text/>
                        <w:temporary/>
                        <w15:appearance w15:val="hidden"/>
                      </w:sdtPr>
                      <w:sdtContent>
                        <w:r>
                          <w:t>Reader - Inherited (from b1edb233-8fa0-43be-926c-a6c1f63780a7) ;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01649928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86911393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614850253"/>
                        <w:text/>
                        <w:temporary/>
                        <w15:appearance w15:val="hidden"/>
                      </w:sdtPr>
                      <w:sdtContent>
                        <w:r>
                          <w:t>Reader - Inherited (from b1edb233-8fa0-43be-926c-a6c1f63780a7) ;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0229339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8248218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39859543"/>
                        <w:text/>
                        <w:temporary/>
                        <w15:appearance w15:val="hidden"/>
                      </w:sdtPr>
                      <w:sdtContent>
                        <w:r>
                          <w:t>Reader - Inherited (from b1edb233-8fa0-43be-926c-a6c1f63780a7) ;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90711065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109501617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476187522"/>
                        <w:text/>
                        <w:temporary/>
                        <w15:appearance w15:val="hidden"/>
                      </w:sdtPr>
                      <w:sdtContent>
                        <w:r>
                          <w:t>Reader - Inherited (from b1edb233-8fa0-43be-926c-a6c1f63780a7) ;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1974451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68549554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655380407"/>
                        <w:text/>
                        <w:temporary/>
                        <w15:appearance w15:val="hidden"/>
                      </w:sdtPr>
                      <w:sdtContent>
                        <w:r>
                          <w:t>Reader - Inherited (from b1edb233-8fa0-43be-926c-a6c1f63780a7) ;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543084444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484450392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85218204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789483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252413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83836047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23094930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4647397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51650028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51891117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24653499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18691711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962343970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587363772"/>
                        <w:text/>
                        <w:temporary/>
                        <w15:appearance w15:val="hidden"/>
                      </w:sdtPr>
                      <w:sdtContent>
                        <w:r>
                          <w:t>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5625722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76831728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91479047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486417823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1079765865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67419207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53070759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09964887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8983280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10892789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61093412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65318639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298979206"/>
                        <w:text/>
                        <w:temporary/>
                        <w15:appearance w15:val="hidden"/>
                      </w:sdtPr>
                      <w:sdtContent>
                        <w:r>
                          <w:t>svctestlabfile01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688925580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04161054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1466812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4721531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7486251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2107240614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48595069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418000548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663155051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828536126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692435825"/>
                        <w:text/>
                        <w:temporary/>
                        <w15:appearance w15:val="hidden"/>
                      </w:sdtPr>
                      <w:sdtContent>
                        <w:r>
                          <w:t>tlbazurefilesauth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691581591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89478392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797852466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748647383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74151967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97588112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08786004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44364218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439949426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42602060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583602317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577762570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94711145"/>
                        <w:text/>
                        <w:temporary/>
                        <w15:appearance w15:val="hidden"/>
                      </w:sdtPr>
                      <w:sdtContent>
                        <w:r>
                          <w:t>Owner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989769699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39978652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(acf5f25d-5edd-471e-a85e-c429dbc87a83)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2141841125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40230964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443435569"/>
                        <w:text/>
                        <w:temporary/>
                        <w15:appearance w15:val="hidden"/>
                      </w:sdtPr>
                      <w:sdtContent>
                        <w:r>
                          <w:t>Virtual Machine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394617590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890737793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80317971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62682138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539381265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542023728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28979656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85033470"/>
                        <w:text/>
                        <w:temporary/>
                        <w15:appearance w15:val="hidden"/>
                      </w:sdtPr>
                      <w:sdtContent>
                        <w:r>
                          <w:t>fmcloudockit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319179504"/>
                        <w:text/>
                        <w:temporary/>
                        <w15:appearance w15:val="hidden"/>
                      </w:sdtPr>
                      <w:sdtContent>
                        <w:r>
                          <w:t>Virtual Machine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671672478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58934744"/>
                        <w:text/>
                        <w:temporary/>
                        <w15:appearance w15:val="hidden"/>
                      </w:sdtPr>
                      <w:sdtContent>
                        <w:r>
                          <w:t>csbb1edb2338fa0x43bex926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13748901"/>
                        <w:text/>
                        <w:temporary/>
                        <w15:appearance w15:val="hidden"/>
                      </w:sdtPr>
                      <w:sdtContent>
                        <w:r>
                          <w:t>Virtual Machine Contributor - Inherited (from b1edb233-8fa0-43be-926c-a6c1f63780a7)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169363224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040585822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***********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1795779249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1369838294"/>
                        <w:text/>
                        <w:temporary/>
                        <w15:appearance w15:val="hidden"/>
                      </w:sdtPr>
                      <w:sdtContent>
                        <w:r>
                          <w:t>***********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942319879"/>
                        <w:text/>
                        <w:temporary/>
                        <w15:appearance w15:val="hidden"/>
                      </w:sdtPr>
                      <w:sdtContent>
                        <w:r>
                          <w:t>Storage Blob Data Contributor - Inherited (from foldermonitor)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sdt>
      <w:sdtPr>
        <w:rPr>
          <w:rFonts w:eastAsiaTheme="minorEastAsia"/>
          <w:caps/>
          <w:color w:val="auto"/>
          <w:spacing w:val="0"/>
        </w:rPr>
        <w:alias w:val="Microsoft Authorized Users"/>
        <w:tag w:val="PlaceholderMicrosoftAuthorizedUsers"/>
        <w:id w:val="790287473"/>
        <w:richText/>
        <w:temporary/>
        <w15:appearance w15:val="hidden"/>
      </w:sdtPr>
      <w:sdtEndPr>
        <w:rPr>
          <w:caps w:val="0"/>
        </w:rPr>
      </w:sdtEndPr>
      <w:sdtContent>
        <w:p w:rsidR="00A86006" w:rsidP="00A86006" w14:textId="77777777">
          <w:pPr>
            <w:pStyle w:val="Heading3"/>
          </w:pPr>
          <w:sdt>
            <w:sdtPr>
              <w:alias w:val="Principal Name"/>
              <w:tag w:val="PrincipalName"/>
              <w:id w:val="2023823257"/>
              <w:placeholder>
                <w:docPart w:val="F32412FF3146482BB8310DF5DEDB19E1"/>
              </w:placeholder>
              <w:richText/>
              <w:temporary/>
              <w15:appearance w15:val="hidden"/>
            </w:sdtPr>
            <w:sdtContent>
              <w:r>
                <w:t>N/A (3adf9efe-cf91-4921-9775-5d9862dfebf1)</w:t>
              </w:r>
            </w:sdtContent>
          </w:sdt>
        </w:p>
        <w:tbl>
          <w:tblPr>
            <w:tblStyle w:val="PlainTable11"/>
            <w:tblW w:w="9090" w:type="dxa"/>
            <w:tblInd w:w="-95" w:type="dxa"/>
            <w:tblLayout w:type="fixed"/>
            <w:tblLook w:val="06A0"/>
          </w:tblPr>
          <w:tblGrid>
            <w:gridCol w:w="1829"/>
            <w:gridCol w:w="3301"/>
            <w:gridCol w:w="3960"/>
          </w:tblGrid>
          <w:tr w14:paraId="36DE244D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rPr>
              <w:trHeight w:hRule="exact" w:val="432"/>
              <w:tblHeader/>
            </w:trPr>
            <w:tc>
              <w:tcPr>
                <w:tcW w:w="1829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</w:pPr>
                <w:r>
                  <w:t>Type</w:t>
                </w:r>
              </w:p>
            </w:tc>
            <w:tc>
              <w:tcPr>
                <w:tcW w:w="3301" w:type="dxa"/>
                <w:shd w:val="clear" w:color="auto" w:fill="CACACA" w:themeFill="text1" w:themeFillTint="40"/>
                <w:vAlign w:val="center"/>
              </w:tcPr>
              <w:p w:rsidR="00A86006" w:rsidRPr="00A5464E" w:rsidP="00782AE4" w14:textId="77777777">
                <w:pPr>
                  <w:spacing w:before="0"/>
                  <w:jc w:val="center"/>
                </w:pPr>
                <w:r>
                  <w:t>Name</w:t>
                </w:r>
              </w:p>
            </w:tc>
            <w:tc>
              <w:tcPr>
                <w:tcW w:w="3960" w:type="dxa"/>
                <w:shd w:val="clear" w:color="auto" w:fill="CACACA" w:themeFill="text1" w:themeFillTint="40"/>
                <w:vAlign w:val="center"/>
              </w:tcPr>
              <w:p w:rsidR="00A86006" w:rsidP="00782AE4" w14:textId="77777777">
                <w:pPr>
                  <w:spacing w:before="0"/>
                  <w:jc w:val="center"/>
                </w:pPr>
                <w:r>
                  <w:t>Roles</w:t>
                </w:r>
              </w:p>
            </w:tc>
          </w:tr>
          <w:tr w14:paraId="63D7D636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</w:pPr>
                <w:r>
                  <w:t>Storages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RPr="00A5464E" w:rsidP="00782AE4" w14:textId="77777777">
                <w:pPr>
                  <w:spacing w:before="0"/>
                  <w:jc w:val="center"/>
                </w:pPr>
              </w:p>
            </w:tc>
          </w:tr>
          <w:sdt>
            <w:sdtPr>
              <w:rPr>
                <w:b w:val="0"/>
                <w:bCs w:val="0"/>
              </w:rPr>
              <w:alias w:val="Storages"/>
              <w:tag w:val="PlaceholderRoleAssignmentsOnStorages_LEAVEIFEMPTY"/>
              <w:id w:val="651907023"/>
              <w:richText/>
              <w:temporary/>
              <w15:appearance w15:val="hidden"/>
            </w:sdtPr>
            <w:sdtContent>
              <w:tr w14:paraId="53A19FA2" w14:textId="77777777" w:rsidTr="00D85CC9">
                <w:tblPrEx>
                  <w:tblW w:w="9090" w:type="dxa"/>
                  <w:tblInd w:w="-95" w:type="dxa"/>
                  <w:tblLayout w:type="fixed"/>
                  <w:tblLook w:val="06A0"/>
                </w:tblPrEx>
                <w:tc>
                  <w:tcPr>
                    <w:tcW w:w="1829" w:type="dxa"/>
                  </w:tcPr>
                  <w:p w:rsidR="00A86006" w:rsidRPr="00A5464E" w:rsidP="00782AE4" w14:textId="77777777">
                    <w:pPr>
                      <w:spacing w:before="0"/>
                    </w:pPr>
                  </w:p>
                </w:tc>
                <w:tc>
                  <w:tcPr>
                    <w:tcW w:w="3301" w:type="dxa"/>
                  </w:tcPr>
                  <w:p w:rsidR="00A86006" w:rsidRPr="00A5464E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Name"/>
                        <w:tag w:val="SecuredObjectName"/>
                        <w:id w:val="358129197"/>
                        <w:text/>
                        <w:temporary/>
                        <w15:appearance w15:val="hidden"/>
                      </w:sdtPr>
                      <w:sdtContent>
                        <w:r>
                          <w:t>tlbtestfs</w:t>
                        </w:r>
                      </w:sdtContent>
                    </w:sdt>
                  </w:p>
                </w:tc>
                <w:tc>
                  <w:tcPr>
                    <w:tcW w:w="3960" w:type="dxa"/>
                  </w:tcPr>
                  <w:p w:rsidR="00A86006" w:rsidP="00782AE4" w14:textId="77777777">
                    <w:pPr>
                      <w:spacing w:before="0"/>
                      <w:jc w:val="center"/>
                    </w:pPr>
                    <w:sdt>
                      <w:sdtPr>
                        <w:alias w:val="Roles"/>
                        <w:tag w:val="ConcatenatedRoleList"/>
                        <w:id w:val="1739728337"/>
                        <w:text/>
                        <w:temporary/>
                        <w15:appearance w15:val="hidden"/>
                      </w:sdtPr>
                      <w:sdtContent>
                        <w:r>
                          <w:t>Storage Blob Data Contributor - Inherited (from foldermonitor)</w:t>
                        </w:r>
                      </w:sdtContent>
                    </w:sdt>
                  </w:p>
                </w:tc>
              </w:tr>
            </w:sdtContent>
          </w:sdt>
          <w:tr w14:paraId="185E7A69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</w:pPr>
                <w:r>
                  <w:t>Virtual Machines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3287F074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 w:rsidRPr="00C97D1A">
                  <w:rPr>
                    <w:bCs w:val="0"/>
                  </w:rPr>
                  <w:t>Web App</w:t>
                </w:r>
                <w:r>
                  <w:rPr>
                    <w:bCs w:val="0"/>
                  </w:rPr>
                  <w:t>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  <w:tr w14:paraId="6931C911" w14:textId="77777777" w:rsidTr="00D85CC9">
            <w:tblPrEx>
              <w:tblW w:w="9090" w:type="dxa"/>
              <w:tblInd w:w="-95" w:type="dxa"/>
              <w:tblLayout w:type="fixed"/>
              <w:tblLook w:val="06A0"/>
            </w:tblPrEx>
            <w:tc>
              <w:tcPr>
                <w:tcW w:w="1829" w:type="dxa"/>
                <w:shd w:val="clear" w:color="auto" w:fill="F2F2F2" w:themeFill="background1" w:themeFillShade="F2"/>
              </w:tcPr>
              <w:p w:rsidR="00A86006" w:rsidRPr="00C97D1A" w:rsidP="00782AE4" w14:textId="77777777">
                <w:pPr>
                  <w:spacing w:before="0"/>
                </w:pPr>
                <w:r>
                  <w:rPr>
                    <w:bCs w:val="0"/>
                  </w:rPr>
                  <w:t>Networks</w:t>
                </w:r>
              </w:p>
            </w:tc>
            <w:tc>
              <w:tcPr>
                <w:tcW w:w="3301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  <w:tc>
              <w:tcPr>
                <w:tcW w:w="3960" w:type="dxa"/>
                <w:shd w:val="clear" w:color="auto" w:fill="F2F2F2" w:themeFill="background1" w:themeFillShade="F2"/>
              </w:tcPr>
              <w:p w:rsidR="00A86006" w:rsidP="00782AE4" w14:textId="77777777">
                <w:pPr>
                  <w:spacing w:before="0"/>
                  <w:jc w:val="center"/>
                </w:pPr>
              </w:p>
            </w:tc>
          </w:tr>
        </w:tbl>
        <w:p w:rsidR="00A86006" w:rsidRPr="00A5464E" w:rsidP="00A86006" w14:textId="77777777"/>
      </w:sdtContent>
    </w:sdt>
    <w:p w:rsidR="00A86006" w:rsidP="00F17D2F" w14:paraId="7BCE8DE8" w14:textId="77777777">
      <w:pPr>
        <w:rPr>
          <w:shd w:val="clear" w:color="auto" w:fill="C9ECFC" w:themeFill="text2" w:themeFillTint="33"/>
        </w:rPr>
      </w:pPr>
    </w:p>
    <w:p w:rsidR="00F17D2F" w:rsidRPr="003D13C4" w:rsidP="00F17D2F" w14:paraId="75EE4F36" w14:textId="77777777">
      <w:pPr>
        <w:pStyle w:val="Heading1"/>
        <w:rPr>
          <w:noProof/>
          <w:lang w:eastAsia="fr-CA"/>
        </w:rPr>
      </w:pPr>
      <w:bookmarkStart w:id="46" w:name="_Toc124154147"/>
      <w:bookmarkStart w:id="47" w:name="_Toc256000006"/>
      <w:r>
        <w:rPr>
          <w:noProof/>
          <w:lang w:eastAsia="fr-CA"/>
        </w:rPr>
        <w:t>Security</w:t>
      </w:r>
      <w:bookmarkEnd w:id="47"/>
      <w:bookmarkEnd w:id="46"/>
    </w:p>
    <w:p w:rsidR="00F17D2F" w:rsidP="00F17D2F" w14:paraId="5261BD8E" w14:textId="77777777">
      <w:pPr>
        <w:ind w:left="-90"/>
        <w:jc w:val="right"/>
      </w:pPr>
      <w:r>
        <w:rPr>
          <w:noProof/>
          <w:lang w:eastAsia="en-US"/>
        </w:rPr>
        <w:drawing>
          <wp:inline distT="0" distB="0" distL="0" distR="0">
            <wp:extent cx="596931" cy="596931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Asset 1RemotApp.png"/>
                    <pic:cNvPicPr/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90" w:type="dxa"/>
        <w:tblBorders>
          <w:bottom w:val="single" w:sz="8" w:space="0" w:color="00BCF2"/>
        </w:tblBorders>
        <w:tblLook w:val="04A0"/>
      </w:tblPr>
      <w:tblGrid>
        <w:gridCol w:w="9116"/>
      </w:tblGrid>
      <w:tr w14:paraId="7069A197" w14:textId="77777777" w:rsidTr="00F17D2F">
        <w:tblPrEx>
          <w:tblW w:w="0" w:type="auto"/>
          <w:tblInd w:w="-90" w:type="dxa"/>
          <w:tblBorders>
            <w:bottom w:val="single" w:sz="8" w:space="0" w:color="00BCF2"/>
          </w:tblBorders>
          <w:tblLook w:val="04A0"/>
        </w:tblPrEx>
        <w:trPr>
          <w:trHeight w:val="57"/>
        </w:trPr>
        <w:tc>
          <w:tcPr>
            <w:tcW w:w="9350" w:type="dxa"/>
          </w:tcPr>
          <w:p w:rsidR="00F17D2F" w:rsidP="00F17D2F" w14:paraId="0AB1E301" w14:textId="77777777">
            <w:pPr>
              <w:jc w:val="right"/>
              <w:rPr>
                <w:sz w:val="2"/>
              </w:rPr>
            </w:pPr>
          </w:p>
          <w:p w:rsidR="00F17D2F" w:rsidRPr="00C72BD5" w:rsidP="00F17D2F" w14:paraId="655E5ED9" w14:textId="77777777">
            <w:pPr>
              <w:jc w:val="right"/>
              <w:rPr>
                <w:sz w:val="2"/>
              </w:rPr>
            </w:pPr>
          </w:p>
        </w:tc>
      </w:tr>
    </w:tbl>
    <w:p w:rsidR="00B70CE5" w:rsidP="00F17D2F" w14:paraId="416D135A" w14:textId="44CDCC41">
      <w:bookmarkStart w:id="48" w:name="adk_full_document_end"/>
      <w:bookmarkEnd w:id="48"/>
    </w:p>
    <w:p w:rsidR="00B70CE5" w:rsidP="00F17D2F">
      <w:pPr>
        <w:pStyle w:val="Heading1"/>
      </w:pPr>
      <w:bookmarkStart w:id="49" w:name="41e20bc5-520b-4c03-a6ab-10910ce18e33"/>
      <w:bookmarkStart w:id="50" w:name="_Toc256000007"/>
      <w:r>
        <w:t>Scanning issues</w:t>
      </w:r>
      <w:bookmarkEnd w:id="50"/>
    </w:p>
    <w:p w:rsidR="00B70CE5" w:rsidP="00F17D2F">
      <w:r>
        <w:t>The following issues occurred while scanning your environment :</w:t>
      </w:r>
    </w:p>
    <w:p w:rsidR="00B70CE5" w:rsidP="00F17D2F"/>
    <w:tbl>
      <w:tblPr>
        <w:tblStyle w:val="PlainTable11"/>
        <w:tblW w:w="5000" w:type="pct"/>
        <w:tblLayout w:type="fixed"/>
      </w:tblPr>
      <w:tblGrid>
        <w:gridCol w:w="4058"/>
        <w:gridCol w:w="2254"/>
        <w:gridCol w:w="1352"/>
        <w:gridCol w:w="1352"/>
      </w:tblGrid>
      <w:tr>
        <w:tblPrEx>
          <w:tblW w:w="5000" w:type="pct"/>
          <w:tblLayout w:type="fixed"/>
        </w:tblPrEx>
        <w:tc>
          <w:tcPr>
            <w:tcW w:w="2250" w:type="pct"/>
            <w:shd w:val="clear" w:color="auto" w:fill="CACACA"/>
          </w:tcPr>
          <w:p w:rsidR="00B70CE5" w:rsidP="00F17D2F">
            <w:r>
              <w:rPr>
                <w:b/>
              </w:rPr>
              <w:t>Failed to scan</w:t>
            </w:r>
          </w:p>
        </w:tc>
        <w:tc>
          <w:tcPr>
            <w:tcW w:w="1250" w:type="pct"/>
            <w:shd w:val="clear" w:color="auto" w:fill="CACACA"/>
          </w:tcPr>
          <w:p w:rsidR="00B70CE5" w:rsidP="00F17D2F">
            <w:r>
              <w:rPr>
                <w:b/>
              </w:rPr>
              <w:t>Details</w:t>
            </w:r>
          </w:p>
        </w:tc>
        <w:tc>
          <w:tcPr>
            <w:tcW w:w="750" w:type="pct"/>
            <w:shd w:val="clear" w:color="auto" w:fill="CACACA"/>
          </w:tcPr>
          <w:p w:rsidR="00B70CE5" w:rsidP="00F17D2F">
            <w:r>
              <w:rPr>
                <w:b/>
              </w:rPr>
              <w:t>Reason</w:t>
            </w:r>
          </w:p>
        </w:tc>
        <w:tc>
          <w:tcPr>
            <w:tcW w:w="750" w:type="pct"/>
            <w:shd w:val="clear" w:color="auto" w:fill="CACACA"/>
          </w:tcPr>
          <w:p w:rsidR="00B70CE5" w:rsidP="00F17D2F">
            <w:r>
              <w:rPr>
                <w:b/>
              </w:rPr>
              <w:t>Solution</w:t>
            </w:r>
          </w:p>
        </w:tc>
      </w:tr>
      <w:tr>
        <w:tblPrEx>
          <w:tblW w:w="5000" w:type="pct"/>
          <w:tblLayout w:type="fixed"/>
        </w:tblPrEx>
        <w:tc>
          <w:tcPr>
            <w:tcW w:w="2250" w:type="pct"/>
          </w:tcPr>
          <w:p w:rsidR="00B70CE5" w:rsidP="00F17D2F">
            <w:r>
              <w:rPr>
                <w:b w:val="0"/>
              </w:rPr>
              <w:t>Spatial Anchors</w:t>
            </w:r>
          </w:p>
        </w:tc>
        <w:tc>
          <w:tcPr>
            <w:tcW w:w="1250" w:type="pct"/>
          </w:tcPr>
          <w:p w:rsidR="00B70CE5" w:rsidP="00F17D2F">
            <w:r>
              <w:rPr>
                <w:b w:val="0"/>
              </w:rPr>
              <w:t>Subscription : Microsoft Azure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BadRequest - Operation returned an invalid status code 'BadRequest'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Refer to the log for more information</w:t>
            </w:r>
          </w:p>
        </w:tc>
      </w:tr>
      <w:tr>
        <w:tblPrEx>
          <w:tblW w:w="5000" w:type="pct"/>
          <w:tblLayout w:type="fixed"/>
        </w:tblPrEx>
        <w:tc>
          <w:tcPr>
            <w:tcW w:w="2250" w:type="pct"/>
          </w:tcPr>
          <w:p w:rsidR="00B70CE5" w:rsidP="00F17D2F">
            <w:r>
              <w:rPr>
                <w:b w:val="0"/>
              </w:rPr>
              <w:t>Spring Cloud</w:t>
            </w:r>
          </w:p>
        </w:tc>
        <w:tc>
          <w:tcPr>
            <w:tcW w:w="1250" w:type="pct"/>
          </w:tcPr>
          <w:p w:rsidR="00B70CE5" w:rsidP="00F17D2F">
            <w:r>
              <w:rPr>
                <w:b w:val="0"/>
              </w:rPr>
              <w:t>Subscription : Microsoft Azure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BadRequest - The operation is not permitted for namespace 'Microsoft.AppPlatform'. List of permitted provider namespaces is 'Auth0.Cloud,Citrix.Services,Hive.Streaming,Lombiq.DotNest,Microsoft.AAD,microsoft.aadiam,Microsoft.ADHybridHealthService,Microsoft.Advisor,Microsoft.AlertsManagement,Microsoft.AnalysisServices,Microsoft.ApiManagement,Microsoft.AppAssessment,Microsoft.AppConfiguration,Microsoft.Authorization,Microsoft.Automation,Microsoft.AVS,Microsoft.AzureActiveDirectory,Microsoft.AzureStack,Microsoft.AzureStackHCI,Microsoft.BareMetalInfrastructure,Microsoft.Batch,Microsoft.Billing,Microsoft.Blueprint,Microsoft.BotService,Microsoft.Cache,Microsoft.Capacity,Microsoft.Cdn,Microsoft.CertificateRegistration,Microsoft.ChangeAnalysis,Microsoft.ClassicCompute,Microsoft.ClassicNetwork,Microsoft.ClassicStorage,Microsoft.CognitiveServices,Microsoft.Communication,Microsoft.Compute,Microsoft.Consumption,Microsoft.ContainerInstance,Microsoft.ContainerRegistry,Microsoft.ContainerService,Microsoft.CostManagement,Microsoft.CostManagementExports,Microsoft.CustomProviders,Microsoft.DataBox,Microsoft.DataBoxEdge,Microsoft.Databricks,Microsoft.DataCatalog,Microsoft.DataFactory,Microsoft.DataLakeAnalytics,Microsoft.DataLakeStore,Microsoft.DataMigration,Microsoft.DataPlatform,Microsoft.DBforMySQL,Microsoft.DBforPostgreSQL,Microsoft.DeploymentManager,Microsoft.DesktopVirtualization,Microsoft.DevHub,Microsoft.Devices,Microsoft.DevTestLab,Microsoft.DocumentDB,Microsoft.DomainRegistration,Microsoft.Education,Microsoft.EventGrid,Microsoft.EventHub,Microsoft.Features,Microsoft.Genomics,Microsoft.GuestConfiguration,Microsoft.HanaOnAzure,Microsoft.HardwareSecurityModules,Microsoft.HDInsight,Microsoft.HpcWorkbench,Microsoft.HybridCompute,Microsoft.ImportExport,microsoft.insights,Microsoft.IoTCentral,Microsoft.IoTSpaces,Microsoft.KeyVault,Microsoft.Kusto,Microsoft.LabServices,Microsoft.Logic,Microsoft.M365,Microsoft.MachineLearning,Microsoft.MachineLearningServices,Microsoft.Maintenance,Microsoft.ManagedIdentity,Microsoft.ManagedServices,Microsoft.ManagementPartner,Microsoft.Maps,Microsoft.Marketplace,Microsoft.MarketplaceOrdering,Microsoft.Media,Microsoft.Migrate,Microsoft.ModSimWorkbench,Microsoft.NetApp,Microsoft.Network,Microsoft.NetworkCloud,Microsoft.Notebooks,Microsoft.NotificationHubs,Microsoft.OffAzure,Microsoft.OperationalInsights,Microsoft.OperationsManagement,Microsoft.Peering,Microsoft.PolicyInsights,Microsoft.Portal,Microsoft.PowerBI,Microsoft.PowerBIDedicated,Microsoft.PowerPlatform,Microsoft.RecoveryServices,Microsoft.Relay,Microsoft.ResourceHealth,Microsoft.Resources,Microsoft.ResourcesTopology,Microsoft.ResourcesTopology.PPE,Microsoft.Scheduler,Microsoft.Search,Microsoft.Security,Microsoft.SecurityGraph,Microsoft.SecurityInsights,Microsoft.SerialConsole,Microsoft.SerialConsole.PPE,Microsoft.ServiceBus,Microsoft.ServiceFabric,Microsoft.SignalRService,Microsoft.SiteRecovery,Microsoft.Solutions,Microsoft.Sql,Microsoft.SqlVirtualMachine,Microsoft.Storage,Microsoft.StorageSync,Microsoft.StorSimple,Microsoft.StreamAnalytics,Microsoft.Subscription,microsoft.support,Microsoft.Teams,Microsoft.TimeSeriesInsights,microsoft.visualstudio,Microsoft.Web,Microsoft.WindowsIoT,Microsoft.WorkloadMonitor,Myget.PackageManagement,RavenHq.Db,Sendgrid.Email,SolarWinds.Observability,U2uconsult.TheIdentityHub,Wandisco.Fusion'.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Refer to the log for more information</w:t>
            </w:r>
          </w:p>
        </w:tc>
      </w:tr>
      <w:tr>
        <w:tblPrEx>
          <w:tblW w:w="5000" w:type="pct"/>
          <w:tblLayout w:type="fixed"/>
        </w:tblPrEx>
        <w:tc>
          <w:tcPr>
            <w:tcW w:w="2250" w:type="pct"/>
          </w:tcPr>
          <w:p w:rsidR="00B70CE5" w:rsidP="00F17D2F">
            <w:r>
              <w:rPr>
                <w:b w:val="0"/>
              </w:rPr>
              <w:t>Management groups</w:t>
            </w:r>
          </w:p>
        </w:tc>
        <w:tc>
          <w:tcPr>
            <w:tcW w:w="1250" w:type="pct"/>
          </w:tcPr>
          <w:p w:rsidR="00B70CE5" w:rsidP="00F17D2F">
            <w:r>
              <w:rPr>
                <w:b w:val="0"/>
              </w:rPr>
              <w:t>Subscription : Microsoft Azure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Not Found</w:t>
            </w:r>
          </w:p>
        </w:tc>
        <w:tc>
          <w:tcPr>
            <w:tcW w:w="750" w:type="pct"/>
          </w:tcPr>
          <w:p w:rsidR="00B70CE5" w:rsidP="00F17D2F">
            <w:r>
              <w:rPr>
                <w:b w:val="0"/>
              </w:rPr>
              <w:t>Make sure it exists and was not deleted during the scan</w:t>
            </w:r>
          </w:p>
        </w:tc>
      </w:tr>
    </w:tbl>
    <w:p w:rsidR="00B70CE5" w:rsidP="00F17D2F">
      <w:bookmarkEnd w:id="49"/>
    </w:p>
    <w:sectPr w:rsidSect="00F17D2F">
      <w:footerReference w:type="default" r:id="rId15"/>
      <w:pgSz w:w="11906" w:h="16838" w:code="9"/>
      <w:pgMar w:top="1440" w:right="1440" w:bottom="1440" w:left="1440" w:header="720" w:footer="255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65286" w:rsidRPr="003A27E3" w14:paraId="20A254E8" w14:textId="77777777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16"/>
        <w:szCs w:val="16"/>
      </w:rPr>
    </w:pPr>
    <w:r w:rsidRPr="003A27E3">
      <w:rPr>
        <w:color w:val="5DC7F8" w:themeColor="text2" w:themeTint="99"/>
        <w:spacing w:val="60"/>
        <w:sz w:val="16"/>
        <w:szCs w:val="16"/>
      </w:rPr>
      <w:t>Page</w:t>
    </w:r>
    <w:r w:rsidRPr="003A27E3">
      <w:rPr>
        <w:color w:val="5DC7F8" w:themeColor="text2" w:themeTint="99"/>
        <w:sz w:val="16"/>
        <w:szCs w:val="16"/>
      </w:rPr>
      <w:t xml:space="preserve"> </w:t>
    </w:r>
    <w:r w:rsidRPr="003A27E3">
      <w:rPr>
        <w:color w:val="0673A5" w:themeColor="text2" w:themeShade="BF"/>
        <w:sz w:val="16"/>
        <w:szCs w:val="16"/>
      </w:rPr>
      <w:fldChar w:fldCharType="begin"/>
    </w:r>
    <w:r w:rsidRPr="003A27E3">
      <w:rPr>
        <w:color w:val="0673A5" w:themeColor="text2" w:themeShade="BF"/>
        <w:sz w:val="16"/>
        <w:szCs w:val="16"/>
      </w:rPr>
      <w:instrText xml:space="preserve"> PAGE   \* MERGEFORMAT </w:instrText>
    </w:r>
    <w:r w:rsidRPr="003A27E3">
      <w:rPr>
        <w:color w:val="0673A5" w:themeColor="text2" w:themeShade="BF"/>
        <w:sz w:val="16"/>
        <w:szCs w:val="16"/>
      </w:rPr>
      <w:fldChar w:fldCharType="separate"/>
    </w:r>
    <w:r>
      <w:rPr>
        <w:noProof/>
        <w:color w:val="0673A5" w:themeColor="text2" w:themeShade="BF"/>
        <w:sz w:val="16"/>
        <w:szCs w:val="16"/>
      </w:rPr>
      <w:t>18</w:t>
    </w:r>
    <w:r w:rsidRPr="003A27E3">
      <w:rPr>
        <w:color w:val="0673A5" w:themeColor="text2" w:themeShade="BF"/>
        <w:sz w:val="16"/>
        <w:szCs w:val="16"/>
      </w:rPr>
      <w:fldChar w:fldCharType="end"/>
    </w:r>
    <w:r w:rsidRPr="003A27E3">
      <w:rPr>
        <w:color w:val="0673A5" w:themeColor="text2" w:themeShade="BF"/>
        <w:sz w:val="16"/>
        <w:szCs w:val="16"/>
      </w:rPr>
      <w:t xml:space="preserve"> | </w:t>
    </w:r>
    <w:r w:rsidRPr="003A27E3">
      <w:rPr>
        <w:color w:val="0673A5" w:themeColor="text2" w:themeShade="BF"/>
        <w:sz w:val="16"/>
        <w:szCs w:val="16"/>
      </w:rPr>
      <w:fldChar w:fldCharType="begin"/>
    </w:r>
    <w:r w:rsidRPr="003A27E3">
      <w:rPr>
        <w:color w:val="0673A5" w:themeColor="text2" w:themeShade="BF"/>
        <w:sz w:val="16"/>
        <w:szCs w:val="16"/>
      </w:rPr>
      <w:instrText xml:space="preserve"> NUMPAGES  \* Arabic  \* MERGEFORMAT </w:instrText>
    </w:r>
    <w:r w:rsidRPr="003A27E3">
      <w:rPr>
        <w:color w:val="0673A5" w:themeColor="text2" w:themeShade="BF"/>
        <w:sz w:val="16"/>
        <w:szCs w:val="16"/>
      </w:rPr>
      <w:fldChar w:fldCharType="separate"/>
    </w:r>
    <w:r>
      <w:rPr>
        <w:noProof/>
        <w:color w:val="0673A5" w:themeColor="text2" w:themeShade="BF"/>
        <w:sz w:val="16"/>
        <w:szCs w:val="16"/>
      </w:rPr>
      <w:t>19</w:t>
    </w:r>
    <w:r w:rsidRPr="003A27E3">
      <w:rPr>
        <w:color w:val="0673A5" w:themeColor="text2" w:themeShade="BF"/>
        <w:sz w:val="16"/>
        <w:szCs w:val="16"/>
      </w:rPr>
      <w:fldChar w:fldCharType="end"/>
    </w:r>
  </w:p>
  <w:p w:rsidR="00365286" w14:paraId="0EA00E58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6.3pt;height:13.6pt" o:bullet="t">
        <v:imagedata r:id="rId1" o:title=""/>
      </v:shape>
    </w:pict>
  </w:numPicBullet>
  <w:numPicBullet w:numPicBulletId="1">
    <w:pict>
      <v:shape id="_x0000_i1026" type="#_x0000_t75" style="width:12.25pt;height:12.25pt" o:bullet="t">
        <v:imagedata r:id="rId2" o:title=""/>
      </v:shape>
    </w:pict>
  </w:numPicBullet>
  <w:numPicBullet w:numPicBulletId="2">
    <w:pict>
      <v:shape id="_x0000_i1027" type="#_x0000_t75" style="width:12.9pt;height:11.55pt" o:bullet="t">
        <v:imagedata r:id="rId3" o:title=""/>
      </v:shape>
    </w:pict>
  </w:numPicBullet>
  <w:numPicBullet w:numPicBulletId="3">
    <w:pict>
      <v:shape id="_x0000_i1028" type="#_x0000_t75" style="width:12.9pt;height:12.25pt" o:bullet="t">
        <v:imagedata r:id="rId4" o:title=""/>
      </v:shape>
    </w:pict>
  </w:numPicBullet>
  <w:numPicBullet w:numPicBulletId="4">
    <w:pict>
      <v:shape id="_x0000_i1029" type="#_x0000_t75" style="width:9.5pt;height:12.25pt" o:bullet="t">
        <v:imagedata r:id="rId5" o:title=""/>
      </v:shape>
    </w:pict>
  </w:numPicBullet>
  <w:abstractNum w:abstractNumId="0">
    <w:nsid w:val="127E0E96"/>
    <w:multiLevelType w:val="hybridMultilevel"/>
    <w:tmpl w:val="844E0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0776D"/>
    <w:multiLevelType w:val="hybridMultilevel"/>
    <w:tmpl w:val="DD6E8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50DD"/>
    <w:multiLevelType w:val="hybridMultilevel"/>
    <w:tmpl w:val="DB8AF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A3AB9"/>
    <w:multiLevelType w:val="hybridMultilevel"/>
    <w:tmpl w:val="0C8E1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9086C"/>
    <w:multiLevelType w:val="hybridMultilevel"/>
    <w:tmpl w:val="7152D5E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1E16"/>
    <w:multiLevelType w:val="hybridMultilevel"/>
    <w:tmpl w:val="D492A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406"/>
    <w:multiLevelType w:val="hybridMultilevel"/>
    <w:tmpl w:val="7E9EF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06449"/>
    <w:multiLevelType w:val="hybridMultilevel"/>
    <w:tmpl w:val="19AA0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61C87"/>
    <w:multiLevelType w:val="hybridMultilevel"/>
    <w:tmpl w:val="CB18F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22E97"/>
    <w:multiLevelType w:val="hybridMultilevel"/>
    <w:tmpl w:val="1910E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D0ADA"/>
    <w:multiLevelType w:val="hybridMultilevel"/>
    <w:tmpl w:val="F6F0FB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A6E76"/>
    <w:multiLevelType w:val="hybridMultilevel"/>
    <w:tmpl w:val="FB3E0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B32C0"/>
    <w:multiLevelType w:val="hybridMultilevel"/>
    <w:tmpl w:val="535A261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2667A"/>
    <w:multiLevelType w:val="hybridMultilevel"/>
    <w:tmpl w:val="22EE5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727D9"/>
    <w:multiLevelType w:val="hybridMultilevel"/>
    <w:tmpl w:val="13B08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9476D"/>
    <w:multiLevelType w:val="hybridMultilevel"/>
    <w:tmpl w:val="B6CE7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6177E"/>
    <w:multiLevelType w:val="hybridMultilevel"/>
    <w:tmpl w:val="DAFA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4775E"/>
    <w:multiLevelType w:val="hybridMultilevel"/>
    <w:tmpl w:val="EDCA2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4D6E" w:themeColor="text2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00F81"/>
    <w:multiLevelType w:val="hybridMultilevel"/>
    <w:tmpl w:val="F4786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16"/>
  </w:num>
  <w:num w:numId="8">
    <w:abstractNumId w:val="0"/>
  </w:num>
  <w:num w:numId="9">
    <w:abstractNumId w:val="1"/>
  </w:num>
  <w:num w:numId="10">
    <w:abstractNumId w:val="5"/>
  </w:num>
  <w:num w:numId="11">
    <w:abstractNumId w:val="19"/>
  </w:num>
  <w:num w:numId="12">
    <w:abstractNumId w:val="18"/>
  </w:num>
  <w:num w:numId="13">
    <w:abstractNumId w:val="8"/>
  </w:num>
  <w:num w:numId="14">
    <w:abstractNumId w:val="8"/>
  </w:num>
  <w:num w:numId="15">
    <w:abstractNumId w:val="7"/>
  </w:num>
  <w:num w:numId="16">
    <w:abstractNumId w:val="9"/>
  </w:num>
  <w:num w:numId="17">
    <w:abstractNumId w:val="2"/>
  </w:num>
  <w:num w:numId="18">
    <w:abstractNumId w:val="8"/>
  </w:num>
  <w:num w:numId="19">
    <w:abstractNumId w:val="6"/>
  </w:num>
  <w:num w:numId="20">
    <w:abstractNumId w:val="17"/>
  </w:num>
  <w:num w:numId="21">
    <w:abstractNumId w:val="15"/>
  </w:num>
  <w:num w:numId="22">
    <w:abstractNumId w:val="8"/>
  </w:num>
  <w:num w:numId="23">
    <w:abstractNumId w:val="8"/>
  </w:num>
  <w:num w:numId="24">
    <w:abstractNumId w:val="14"/>
  </w:num>
  <w:num w:numId="25">
    <w:abstractNumId w:val="10"/>
  </w:num>
  <w:num w:numId="26">
    <w:abstractNumId w:val="8"/>
  </w:num>
  <w:num w:numId="27">
    <w:abstractNumId w:val="8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10"/>
  <w:removePersonalInformation/>
  <w:removeDateAndTime/>
  <w:displayBackgroundShape/>
  <w:formsDesign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26"/>
    <w:rsid w:val="00000BCA"/>
    <w:rsid w:val="00001469"/>
    <w:rsid w:val="00001FB7"/>
    <w:rsid w:val="00002B48"/>
    <w:rsid w:val="00002CEC"/>
    <w:rsid w:val="00003952"/>
    <w:rsid w:val="00004197"/>
    <w:rsid w:val="00004560"/>
    <w:rsid w:val="00004748"/>
    <w:rsid w:val="00007F19"/>
    <w:rsid w:val="00010455"/>
    <w:rsid w:val="00010FA9"/>
    <w:rsid w:val="000115CD"/>
    <w:rsid w:val="000127D2"/>
    <w:rsid w:val="000130DF"/>
    <w:rsid w:val="00013D9B"/>
    <w:rsid w:val="00014B79"/>
    <w:rsid w:val="00014F94"/>
    <w:rsid w:val="00015C7E"/>
    <w:rsid w:val="00015DC9"/>
    <w:rsid w:val="0001612B"/>
    <w:rsid w:val="000166D5"/>
    <w:rsid w:val="00016DDD"/>
    <w:rsid w:val="00016FC3"/>
    <w:rsid w:val="00017192"/>
    <w:rsid w:val="00020284"/>
    <w:rsid w:val="00021C8A"/>
    <w:rsid w:val="00021E9D"/>
    <w:rsid w:val="0002278D"/>
    <w:rsid w:val="00022FC3"/>
    <w:rsid w:val="00023D72"/>
    <w:rsid w:val="0002411C"/>
    <w:rsid w:val="000248AC"/>
    <w:rsid w:val="00024E7E"/>
    <w:rsid w:val="00024F98"/>
    <w:rsid w:val="00025CC8"/>
    <w:rsid w:val="00025D25"/>
    <w:rsid w:val="000266C5"/>
    <w:rsid w:val="00030455"/>
    <w:rsid w:val="00031AFE"/>
    <w:rsid w:val="00032F6B"/>
    <w:rsid w:val="00033852"/>
    <w:rsid w:val="000338E4"/>
    <w:rsid w:val="00033A08"/>
    <w:rsid w:val="0003419C"/>
    <w:rsid w:val="00034F64"/>
    <w:rsid w:val="000360EE"/>
    <w:rsid w:val="00036BE1"/>
    <w:rsid w:val="00036E16"/>
    <w:rsid w:val="000376AC"/>
    <w:rsid w:val="00040F0B"/>
    <w:rsid w:val="00041E3A"/>
    <w:rsid w:val="000424EB"/>
    <w:rsid w:val="00042A82"/>
    <w:rsid w:val="00043AF7"/>
    <w:rsid w:val="00043F4C"/>
    <w:rsid w:val="000446CC"/>
    <w:rsid w:val="0004517D"/>
    <w:rsid w:val="0004579A"/>
    <w:rsid w:val="000461BF"/>
    <w:rsid w:val="0004660B"/>
    <w:rsid w:val="000467CF"/>
    <w:rsid w:val="00046D97"/>
    <w:rsid w:val="00050920"/>
    <w:rsid w:val="00050DB1"/>
    <w:rsid w:val="00051B71"/>
    <w:rsid w:val="0005331E"/>
    <w:rsid w:val="000545BF"/>
    <w:rsid w:val="00055250"/>
    <w:rsid w:val="0005649A"/>
    <w:rsid w:val="000565B1"/>
    <w:rsid w:val="00056CF9"/>
    <w:rsid w:val="00057590"/>
    <w:rsid w:val="00060018"/>
    <w:rsid w:val="000600F4"/>
    <w:rsid w:val="00060375"/>
    <w:rsid w:val="00060469"/>
    <w:rsid w:val="000607A6"/>
    <w:rsid w:val="00060D09"/>
    <w:rsid w:val="00060D11"/>
    <w:rsid w:val="000610E5"/>
    <w:rsid w:val="000628D2"/>
    <w:rsid w:val="00062AA7"/>
    <w:rsid w:val="00062E93"/>
    <w:rsid w:val="00064103"/>
    <w:rsid w:val="0006505D"/>
    <w:rsid w:val="00066D66"/>
    <w:rsid w:val="0006705A"/>
    <w:rsid w:val="0006736D"/>
    <w:rsid w:val="0006750C"/>
    <w:rsid w:val="00067E4B"/>
    <w:rsid w:val="00071D67"/>
    <w:rsid w:val="0007278C"/>
    <w:rsid w:val="000731E7"/>
    <w:rsid w:val="00074238"/>
    <w:rsid w:val="000746DB"/>
    <w:rsid w:val="000749F4"/>
    <w:rsid w:val="00076577"/>
    <w:rsid w:val="00081DD2"/>
    <w:rsid w:val="00081E46"/>
    <w:rsid w:val="00082A0E"/>
    <w:rsid w:val="0008333F"/>
    <w:rsid w:val="0008337D"/>
    <w:rsid w:val="00083C9A"/>
    <w:rsid w:val="00084345"/>
    <w:rsid w:val="000847BA"/>
    <w:rsid w:val="00084FBA"/>
    <w:rsid w:val="00085214"/>
    <w:rsid w:val="00085ACE"/>
    <w:rsid w:val="00085C77"/>
    <w:rsid w:val="00086BBA"/>
    <w:rsid w:val="00090541"/>
    <w:rsid w:val="00091A70"/>
    <w:rsid w:val="00091DAF"/>
    <w:rsid w:val="0009402C"/>
    <w:rsid w:val="00094091"/>
    <w:rsid w:val="0009421D"/>
    <w:rsid w:val="0009473E"/>
    <w:rsid w:val="0009565B"/>
    <w:rsid w:val="0009669B"/>
    <w:rsid w:val="0009709C"/>
    <w:rsid w:val="0009751C"/>
    <w:rsid w:val="00097918"/>
    <w:rsid w:val="000979AA"/>
    <w:rsid w:val="00097D92"/>
    <w:rsid w:val="000A0BDA"/>
    <w:rsid w:val="000A118B"/>
    <w:rsid w:val="000A22A1"/>
    <w:rsid w:val="000A2BC9"/>
    <w:rsid w:val="000A3636"/>
    <w:rsid w:val="000A5150"/>
    <w:rsid w:val="000A5654"/>
    <w:rsid w:val="000A63C8"/>
    <w:rsid w:val="000A663E"/>
    <w:rsid w:val="000B028B"/>
    <w:rsid w:val="000B09FB"/>
    <w:rsid w:val="000B0F80"/>
    <w:rsid w:val="000B1726"/>
    <w:rsid w:val="000B2E6E"/>
    <w:rsid w:val="000B37E4"/>
    <w:rsid w:val="000B4609"/>
    <w:rsid w:val="000B4B62"/>
    <w:rsid w:val="000B5134"/>
    <w:rsid w:val="000B59F1"/>
    <w:rsid w:val="000B5C25"/>
    <w:rsid w:val="000B5DE2"/>
    <w:rsid w:val="000B6199"/>
    <w:rsid w:val="000B63DF"/>
    <w:rsid w:val="000B70D7"/>
    <w:rsid w:val="000B733A"/>
    <w:rsid w:val="000C0B8B"/>
    <w:rsid w:val="000C1CA7"/>
    <w:rsid w:val="000C20BA"/>
    <w:rsid w:val="000C2699"/>
    <w:rsid w:val="000C3119"/>
    <w:rsid w:val="000C3220"/>
    <w:rsid w:val="000C49A3"/>
    <w:rsid w:val="000C58DC"/>
    <w:rsid w:val="000C598F"/>
    <w:rsid w:val="000C7882"/>
    <w:rsid w:val="000D0032"/>
    <w:rsid w:val="000D0183"/>
    <w:rsid w:val="000D107D"/>
    <w:rsid w:val="000D1842"/>
    <w:rsid w:val="000D18F9"/>
    <w:rsid w:val="000D1E03"/>
    <w:rsid w:val="000D3FE5"/>
    <w:rsid w:val="000D407F"/>
    <w:rsid w:val="000D4419"/>
    <w:rsid w:val="000D5A04"/>
    <w:rsid w:val="000D609E"/>
    <w:rsid w:val="000D6583"/>
    <w:rsid w:val="000E0FD9"/>
    <w:rsid w:val="000E1EEF"/>
    <w:rsid w:val="000E538C"/>
    <w:rsid w:val="000E5BA3"/>
    <w:rsid w:val="000E6AC5"/>
    <w:rsid w:val="000E733B"/>
    <w:rsid w:val="000E7432"/>
    <w:rsid w:val="000E7617"/>
    <w:rsid w:val="000E7BD9"/>
    <w:rsid w:val="000E7EBC"/>
    <w:rsid w:val="000E7F60"/>
    <w:rsid w:val="000F0448"/>
    <w:rsid w:val="000F181A"/>
    <w:rsid w:val="000F1E38"/>
    <w:rsid w:val="000F2710"/>
    <w:rsid w:val="000F2CAF"/>
    <w:rsid w:val="000F2EA1"/>
    <w:rsid w:val="000F495F"/>
    <w:rsid w:val="000F4988"/>
    <w:rsid w:val="000F7B4F"/>
    <w:rsid w:val="00100AFA"/>
    <w:rsid w:val="00101F59"/>
    <w:rsid w:val="00102DB3"/>
    <w:rsid w:val="00103314"/>
    <w:rsid w:val="001035B8"/>
    <w:rsid w:val="001036F3"/>
    <w:rsid w:val="001047C5"/>
    <w:rsid w:val="0010578D"/>
    <w:rsid w:val="00106645"/>
    <w:rsid w:val="00106B43"/>
    <w:rsid w:val="0010743C"/>
    <w:rsid w:val="001078A0"/>
    <w:rsid w:val="001124A1"/>
    <w:rsid w:val="00113D76"/>
    <w:rsid w:val="00113DC4"/>
    <w:rsid w:val="001140E7"/>
    <w:rsid w:val="00114B13"/>
    <w:rsid w:val="00115067"/>
    <w:rsid w:val="00116873"/>
    <w:rsid w:val="0011691A"/>
    <w:rsid w:val="00116993"/>
    <w:rsid w:val="00116B52"/>
    <w:rsid w:val="001177DE"/>
    <w:rsid w:val="00120D65"/>
    <w:rsid w:val="00120E9B"/>
    <w:rsid w:val="00121077"/>
    <w:rsid w:val="001216C5"/>
    <w:rsid w:val="00121FDF"/>
    <w:rsid w:val="00122D22"/>
    <w:rsid w:val="0012345B"/>
    <w:rsid w:val="0012456F"/>
    <w:rsid w:val="00124631"/>
    <w:rsid w:val="0012539E"/>
    <w:rsid w:val="00125D90"/>
    <w:rsid w:val="00125FE1"/>
    <w:rsid w:val="00126A9F"/>
    <w:rsid w:val="00127475"/>
    <w:rsid w:val="0013087F"/>
    <w:rsid w:val="00130C7D"/>
    <w:rsid w:val="001343A4"/>
    <w:rsid w:val="00134D5B"/>
    <w:rsid w:val="00134FB7"/>
    <w:rsid w:val="0013503B"/>
    <w:rsid w:val="001351DC"/>
    <w:rsid w:val="001356D3"/>
    <w:rsid w:val="00136006"/>
    <w:rsid w:val="001378FD"/>
    <w:rsid w:val="0014030F"/>
    <w:rsid w:val="001406A0"/>
    <w:rsid w:val="00140EAC"/>
    <w:rsid w:val="00141977"/>
    <w:rsid w:val="00141E29"/>
    <w:rsid w:val="00141FE5"/>
    <w:rsid w:val="00142AB2"/>
    <w:rsid w:val="00143440"/>
    <w:rsid w:val="00143619"/>
    <w:rsid w:val="00143906"/>
    <w:rsid w:val="001442E9"/>
    <w:rsid w:val="0014524C"/>
    <w:rsid w:val="0014570F"/>
    <w:rsid w:val="00147DD3"/>
    <w:rsid w:val="0015016A"/>
    <w:rsid w:val="00150291"/>
    <w:rsid w:val="0015043D"/>
    <w:rsid w:val="00150E17"/>
    <w:rsid w:val="00150EF1"/>
    <w:rsid w:val="001511BC"/>
    <w:rsid w:val="001523CF"/>
    <w:rsid w:val="00152EF1"/>
    <w:rsid w:val="00153507"/>
    <w:rsid w:val="00153A56"/>
    <w:rsid w:val="00154BE3"/>
    <w:rsid w:val="00154EE4"/>
    <w:rsid w:val="00156233"/>
    <w:rsid w:val="0015650E"/>
    <w:rsid w:val="0015770C"/>
    <w:rsid w:val="00157ED5"/>
    <w:rsid w:val="00160008"/>
    <w:rsid w:val="001600D9"/>
    <w:rsid w:val="001603CB"/>
    <w:rsid w:val="001607EB"/>
    <w:rsid w:val="00160B83"/>
    <w:rsid w:val="0016185D"/>
    <w:rsid w:val="00162B53"/>
    <w:rsid w:val="0016664D"/>
    <w:rsid w:val="0016717B"/>
    <w:rsid w:val="0017000C"/>
    <w:rsid w:val="001700AD"/>
    <w:rsid w:val="00170CDA"/>
    <w:rsid w:val="00171CD6"/>
    <w:rsid w:val="001721B7"/>
    <w:rsid w:val="0017353B"/>
    <w:rsid w:val="001742D1"/>
    <w:rsid w:val="001751C9"/>
    <w:rsid w:val="00175D8E"/>
    <w:rsid w:val="0017690E"/>
    <w:rsid w:val="0017695C"/>
    <w:rsid w:val="00177085"/>
    <w:rsid w:val="00177C38"/>
    <w:rsid w:val="00177E1B"/>
    <w:rsid w:val="001803C1"/>
    <w:rsid w:val="0018042D"/>
    <w:rsid w:val="00181F0A"/>
    <w:rsid w:val="001822B2"/>
    <w:rsid w:val="001828B4"/>
    <w:rsid w:val="00182AAF"/>
    <w:rsid w:val="00183B32"/>
    <w:rsid w:val="00183DD7"/>
    <w:rsid w:val="00183E4C"/>
    <w:rsid w:val="00184A6C"/>
    <w:rsid w:val="00184BE5"/>
    <w:rsid w:val="00186954"/>
    <w:rsid w:val="00186A8F"/>
    <w:rsid w:val="00186B92"/>
    <w:rsid w:val="00186F2E"/>
    <w:rsid w:val="001874F6"/>
    <w:rsid w:val="0018757A"/>
    <w:rsid w:val="00190049"/>
    <w:rsid w:val="00190733"/>
    <w:rsid w:val="00190876"/>
    <w:rsid w:val="00191B6D"/>
    <w:rsid w:val="00192007"/>
    <w:rsid w:val="00192462"/>
    <w:rsid w:val="0019457E"/>
    <w:rsid w:val="001947E7"/>
    <w:rsid w:val="0019527D"/>
    <w:rsid w:val="00196B34"/>
    <w:rsid w:val="001A04A2"/>
    <w:rsid w:val="001A0D95"/>
    <w:rsid w:val="001A148B"/>
    <w:rsid w:val="001A1D3E"/>
    <w:rsid w:val="001A1F6B"/>
    <w:rsid w:val="001A475C"/>
    <w:rsid w:val="001A4BC0"/>
    <w:rsid w:val="001A4D08"/>
    <w:rsid w:val="001A520E"/>
    <w:rsid w:val="001A53F4"/>
    <w:rsid w:val="001A55BA"/>
    <w:rsid w:val="001A5634"/>
    <w:rsid w:val="001A701F"/>
    <w:rsid w:val="001A71D5"/>
    <w:rsid w:val="001B0848"/>
    <w:rsid w:val="001B1D3E"/>
    <w:rsid w:val="001B1E45"/>
    <w:rsid w:val="001B22AA"/>
    <w:rsid w:val="001B2B5F"/>
    <w:rsid w:val="001B3AFA"/>
    <w:rsid w:val="001B3F01"/>
    <w:rsid w:val="001B43C7"/>
    <w:rsid w:val="001B492D"/>
    <w:rsid w:val="001B5941"/>
    <w:rsid w:val="001B5FFA"/>
    <w:rsid w:val="001B7277"/>
    <w:rsid w:val="001C1545"/>
    <w:rsid w:val="001C2643"/>
    <w:rsid w:val="001C3924"/>
    <w:rsid w:val="001C4E97"/>
    <w:rsid w:val="001C50A2"/>
    <w:rsid w:val="001C5ED8"/>
    <w:rsid w:val="001C6709"/>
    <w:rsid w:val="001C6E99"/>
    <w:rsid w:val="001C721F"/>
    <w:rsid w:val="001C7F83"/>
    <w:rsid w:val="001D03FC"/>
    <w:rsid w:val="001D1D58"/>
    <w:rsid w:val="001D2357"/>
    <w:rsid w:val="001D2403"/>
    <w:rsid w:val="001D2486"/>
    <w:rsid w:val="001D258D"/>
    <w:rsid w:val="001D274D"/>
    <w:rsid w:val="001D52E6"/>
    <w:rsid w:val="001D57F1"/>
    <w:rsid w:val="001D7A72"/>
    <w:rsid w:val="001E1387"/>
    <w:rsid w:val="001E21F6"/>
    <w:rsid w:val="001E308C"/>
    <w:rsid w:val="001E31A8"/>
    <w:rsid w:val="001E405D"/>
    <w:rsid w:val="001E40FB"/>
    <w:rsid w:val="001E76A5"/>
    <w:rsid w:val="001F0071"/>
    <w:rsid w:val="001F1B68"/>
    <w:rsid w:val="001F29A4"/>
    <w:rsid w:val="001F2D1F"/>
    <w:rsid w:val="001F33BB"/>
    <w:rsid w:val="001F3625"/>
    <w:rsid w:val="001F47F4"/>
    <w:rsid w:val="001F49DC"/>
    <w:rsid w:val="001F503B"/>
    <w:rsid w:val="001F5C52"/>
    <w:rsid w:val="001F6149"/>
    <w:rsid w:val="001F6C5B"/>
    <w:rsid w:val="001F6F92"/>
    <w:rsid w:val="001F74B2"/>
    <w:rsid w:val="001F7FE1"/>
    <w:rsid w:val="00200D80"/>
    <w:rsid w:val="00201493"/>
    <w:rsid w:val="00202F8F"/>
    <w:rsid w:val="0020498C"/>
    <w:rsid w:val="00204C29"/>
    <w:rsid w:val="00204F78"/>
    <w:rsid w:val="0020501D"/>
    <w:rsid w:val="002054E6"/>
    <w:rsid w:val="0020693F"/>
    <w:rsid w:val="00206BCF"/>
    <w:rsid w:val="00207D7A"/>
    <w:rsid w:val="00211493"/>
    <w:rsid w:val="00211B18"/>
    <w:rsid w:val="002128F9"/>
    <w:rsid w:val="00213027"/>
    <w:rsid w:val="00213CD1"/>
    <w:rsid w:val="00215178"/>
    <w:rsid w:val="0021527D"/>
    <w:rsid w:val="00216130"/>
    <w:rsid w:val="00216538"/>
    <w:rsid w:val="00216D99"/>
    <w:rsid w:val="0022037E"/>
    <w:rsid w:val="00221462"/>
    <w:rsid w:val="00221B84"/>
    <w:rsid w:val="00222B16"/>
    <w:rsid w:val="00223547"/>
    <w:rsid w:val="002252C2"/>
    <w:rsid w:val="0022727A"/>
    <w:rsid w:val="00227357"/>
    <w:rsid w:val="002273F7"/>
    <w:rsid w:val="0022742D"/>
    <w:rsid w:val="00230B7F"/>
    <w:rsid w:val="0023124A"/>
    <w:rsid w:val="00231BA1"/>
    <w:rsid w:val="00231C14"/>
    <w:rsid w:val="00232E31"/>
    <w:rsid w:val="00233DE9"/>
    <w:rsid w:val="00234B27"/>
    <w:rsid w:val="00235244"/>
    <w:rsid w:val="00235A98"/>
    <w:rsid w:val="002362BB"/>
    <w:rsid w:val="00236F7A"/>
    <w:rsid w:val="0023726A"/>
    <w:rsid w:val="00237B66"/>
    <w:rsid w:val="00240303"/>
    <w:rsid w:val="00241DFE"/>
    <w:rsid w:val="00242F61"/>
    <w:rsid w:val="002447EC"/>
    <w:rsid w:val="002448E8"/>
    <w:rsid w:val="00244ECC"/>
    <w:rsid w:val="00246EEC"/>
    <w:rsid w:val="0024738D"/>
    <w:rsid w:val="00247894"/>
    <w:rsid w:val="00247F25"/>
    <w:rsid w:val="00252F24"/>
    <w:rsid w:val="00252FAF"/>
    <w:rsid w:val="002532F6"/>
    <w:rsid w:val="00254E4B"/>
    <w:rsid w:val="002550FF"/>
    <w:rsid w:val="002553E5"/>
    <w:rsid w:val="00255477"/>
    <w:rsid w:val="00256200"/>
    <w:rsid w:val="002565E7"/>
    <w:rsid w:val="00260F85"/>
    <w:rsid w:val="00261637"/>
    <w:rsid w:val="002618E0"/>
    <w:rsid w:val="00262691"/>
    <w:rsid w:val="002627D8"/>
    <w:rsid w:val="002635DE"/>
    <w:rsid w:val="00264E3E"/>
    <w:rsid w:val="00264E49"/>
    <w:rsid w:val="00265451"/>
    <w:rsid w:val="00265AE8"/>
    <w:rsid w:val="00265D25"/>
    <w:rsid w:val="00267A10"/>
    <w:rsid w:val="00271BCD"/>
    <w:rsid w:val="00271D73"/>
    <w:rsid w:val="002727ED"/>
    <w:rsid w:val="00273249"/>
    <w:rsid w:val="00273797"/>
    <w:rsid w:val="00273C66"/>
    <w:rsid w:val="00274603"/>
    <w:rsid w:val="002747A8"/>
    <w:rsid w:val="002749EB"/>
    <w:rsid w:val="00274F40"/>
    <w:rsid w:val="00275F23"/>
    <w:rsid w:val="00276A72"/>
    <w:rsid w:val="00277FD2"/>
    <w:rsid w:val="00280095"/>
    <w:rsid w:val="00280208"/>
    <w:rsid w:val="00280634"/>
    <w:rsid w:val="00280FB8"/>
    <w:rsid w:val="0028245C"/>
    <w:rsid w:val="00282B49"/>
    <w:rsid w:val="00283093"/>
    <w:rsid w:val="00283ECF"/>
    <w:rsid w:val="0028441E"/>
    <w:rsid w:val="00284901"/>
    <w:rsid w:val="00284C6C"/>
    <w:rsid w:val="00284D8E"/>
    <w:rsid w:val="0028535C"/>
    <w:rsid w:val="002862DD"/>
    <w:rsid w:val="0028633B"/>
    <w:rsid w:val="00286B3D"/>
    <w:rsid w:val="00286BE0"/>
    <w:rsid w:val="002872E4"/>
    <w:rsid w:val="00290036"/>
    <w:rsid w:val="0029030D"/>
    <w:rsid w:val="00290B79"/>
    <w:rsid w:val="00291AC4"/>
    <w:rsid w:val="002922A2"/>
    <w:rsid w:val="00292C73"/>
    <w:rsid w:val="0029346D"/>
    <w:rsid w:val="0029366A"/>
    <w:rsid w:val="00293D6B"/>
    <w:rsid w:val="00294B2F"/>
    <w:rsid w:val="00294B61"/>
    <w:rsid w:val="00296E62"/>
    <w:rsid w:val="00296E8D"/>
    <w:rsid w:val="00296E9B"/>
    <w:rsid w:val="00297621"/>
    <w:rsid w:val="002A0454"/>
    <w:rsid w:val="002A11A1"/>
    <w:rsid w:val="002A2264"/>
    <w:rsid w:val="002A2A48"/>
    <w:rsid w:val="002A2DAA"/>
    <w:rsid w:val="002A2FA4"/>
    <w:rsid w:val="002A3214"/>
    <w:rsid w:val="002A3F0F"/>
    <w:rsid w:val="002A427E"/>
    <w:rsid w:val="002A47B9"/>
    <w:rsid w:val="002A482B"/>
    <w:rsid w:val="002A64E7"/>
    <w:rsid w:val="002A6FA1"/>
    <w:rsid w:val="002A76D2"/>
    <w:rsid w:val="002B1708"/>
    <w:rsid w:val="002B2595"/>
    <w:rsid w:val="002B3804"/>
    <w:rsid w:val="002B478A"/>
    <w:rsid w:val="002B4DC3"/>
    <w:rsid w:val="002B4F8A"/>
    <w:rsid w:val="002B6443"/>
    <w:rsid w:val="002B6C91"/>
    <w:rsid w:val="002B77EE"/>
    <w:rsid w:val="002B7DC0"/>
    <w:rsid w:val="002C0717"/>
    <w:rsid w:val="002C0C69"/>
    <w:rsid w:val="002C0CA4"/>
    <w:rsid w:val="002C110F"/>
    <w:rsid w:val="002C15D1"/>
    <w:rsid w:val="002C17BE"/>
    <w:rsid w:val="002C1B66"/>
    <w:rsid w:val="002C25FB"/>
    <w:rsid w:val="002C2886"/>
    <w:rsid w:val="002C367B"/>
    <w:rsid w:val="002C37A9"/>
    <w:rsid w:val="002C4631"/>
    <w:rsid w:val="002C5DCA"/>
    <w:rsid w:val="002C611B"/>
    <w:rsid w:val="002C655F"/>
    <w:rsid w:val="002C72E5"/>
    <w:rsid w:val="002C7832"/>
    <w:rsid w:val="002C7B27"/>
    <w:rsid w:val="002D08D2"/>
    <w:rsid w:val="002D18F4"/>
    <w:rsid w:val="002D1ADF"/>
    <w:rsid w:val="002D1B0E"/>
    <w:rsid w:val="002D26B2"/>
    <w:rsid w:val="002D2B93"/>
    <w:rsid w:val="002D30B8"/>
    <w:rsid w:val="002D35A3"/>
    <w:rsid w:val="002D35E2"/>
    <w:rsid w:val="002D4CD0"/>
    <w:rsid w:val="002D59D6"/>
    <w:rsid w:val="002D687C"/>
    <w:rsid w:val="002D6CEE"/>
    <w:rsid w:val="002D77A5"/>
    <w:rsid w:val="002D7CF8"/>
    <w:rsid w:val="002D7EA9"/>
    <w:rsid w:val="002E04E8"/>
    <w:rsid w:val="002E0941"/>
    <w:rsid w:val="002E2261"/>
    <w:rsid w:val="002E3174"/>
    <w:rsid w:val="002E3B1D"/>
    <w:rsid w:val="002E3D9B"/>
    <w:rsid w:val="002E4797"/>
    <w:rsid w:val="002E484C"/>
    <w:rsid w:val="002E5872"/>
    <w:rsid w:val="002E5DC2"/>
    <w:rsid w:val="002E67E6"/>
    <w:rsid w:val="002F093E"/>
    <w:rsid w:val="002F0D64"/>
    <w:rsid w:val="002F1B60"/>
    <w:rsid w:val="002F20F9"/>
    <w:rsid w:val="002F221C"/>
    <w:rsid w:val="002F26E4"/>
    <w:rsid w:val="002F2EA9"/>
    <w:rsid w:val="002F3125"/>
    <w:rsid w:val="002F3830"/>
    <w:rsid w:val="002F3AB3"/>
    <w:rsid w:val="002F518E"/>
    <w:rsid w:val="002F53D6"/>
    <w:rsid w:val="002F59BB"/>
    <w:rsid w:val="002F5F04"/>
    <w:rsid w:val="002F6A28"/>
    <w:rsid w:val="002F7540"/>
    <w:rsid w:val="00302178"/>
    <w:rsid w:val="00302325"/>
    <w:rsid w:val="00302DCB"/>
    <w:rsid w:val="00302E3E"/>
    <w:rsid w:val="00303F4B"/>
    <w:rsid w:val="00304640"/>
    <w:rsid w:val="0030467B"/>
    <w:rsid w:val="003047B7"/>
    <w:rsid w:val="00304F8C"/>
    <w:rsid w:val="00305460"/>
    <w:rsid w:val="00306821"/>
    <w:rsid w:val="003073D9"/>
    <w:rsid w:val="003105CD"/>
    <w:rsid w:val="00310D4D"/>
    <w:rsid w:val="00311F9B"/>
    <w:rsid w:val="00311FBB"/>
    <w:rsid w:val="0031206E"/>
    <w:rsid w:val="00312807"/>
    <w:rsid w:val="00317F5B"/>
    <w:rsid w:val="00320757"/>
    <w:rsid w:val="00321823"/>
    <w:rsid w:val="003223CB"/>
    <w:rsid w:val="00322490"/>
    <w:rsid w:val="003237D4"/>
    <w:rsid w:val="00323C7D"/>
    <w:rsid w:val="00324230"/>
    <w:rsid w:val="003255F1"/>
    <w:rsid w:val="00325F46"/>
    <w:rsid w:val="00326346"/>
    <w:rsid w:val="003270B3"/>
    <w:rsid w:val="00327F19"/>
    <w:rsid w:val="003306F1"/>
    <w:rsid w:val="00331713"/>
    <w:rsid w:val="00332965"/>
    <w:rsid w:val="00332979"/>
    <w:rsid w:val="00332C71"/>
    <w:rsid w:val="00333A82"/>
    <w:rsid w:val="003341F1"/>
    <w:rsid w:val="00334B18"/>
    <w:rsid w:val="00334B86"/>
    <w:rsid w:val="00337CCD"/>
    <w:rsid w:val="00340CD1"/>
    <w:rsid w:val="0034112F"/>
    <w:rsid w:val="003413ED"/>
    <w:rsid w:val="003415ED"/>
    <w:rsid w:val="0034171D"/>
    <w:rsid w:val="00341DE7"/>
    <w:rsid w:val="00342022"/>
    <w:rsid w:val="003420A9"/>
    <w:rsid w:val="00342BAA"/>
    <w:rsid w:val="0034760C"/>
    <w:rsid w:val="00350F76"/>
    <w:rsid w:val="003517B1"/>
    <w:rsid w:val="003526C9"/>
    <w:rsid w:val="0035277F"/>
    <w:rsid w:val="00352D4D"/>
    <w:rsid w:val="00352D71"/>
    <w:rsid w:val="00353B0E"/>
    <w:rsid w:val="00353DC8"/>
    <w:rsid w:val="00354A3C"/>
    <w:rsid w:val="00354E42"/>
    <w:rsid w:val="00356FD4"/>
    <w:rsid w:val="00357352"/>
    <w:rsid w:val="003605AD"/>
    <w:rsid w:val="0036236D"/>
    <w:rsid w:val="00362766"/>
    <w:rsid w:val="003650F4"/>
    <w:rsid w:val="00365286"/>
    <w:rsid w:val="003654AE"/>
    <w:rsid w:val="0036691F"/>
    <w:rsid w:val="00366BA6"/>
    <w:rsid w:val="00366F36"/>
    <w:rsid w:val="003675EC"/>
    <w:rsid w:val="00370B5B"/>
    <w:rsid w:val="00370FA0"/>
    <w:rsid w:val="00371E90"/>
    <w:rsid w:val="00372F06"/>
    <w:rsid w:val="00374037"/>
    <w:rsid w:val="003740A3"/>
    <w:rsid w:val="0037410B"/>
    <w:rsid w:val="003741CD"/>
    <w:rsid w:val="0037760A"/>
    <w:rsid w:val="00377B4E"/>
    <w:rsid w:val="003802BA"/>
    <w:rsid w:val="0038049A"/>
    <w:rsid w:val="0038049B"/>
    <w:rsid w:val="00380DAF"/>
    <w:rsid w:val="00381117"/>
    <w:rsid w:val="00381240"/>
    <w:rsid w:val="00381D54"/>
    <w:rsid w:val="00381F00"/>
    <w:rsid w:val="00382B8C"/>
    <w:rsid w:val="00382BFB"/>
    <w:rsid w:val="0038315D"/>
    <w:rsid w:val="00384C2B"/>
    <w:rsid w:val="00385207"/>
    <w:rsid w:val="0038718C"/>
    <w:rsid w:val="00387283"/>
    <w:rsid w:val="003873CC"/>
    <w:rsid w:val="003876BD"/>
    <w:rsid w:val="003906A0"/>
    <w:rsid w:val="0039114D"/>
    <w:rsid w:val="0039181E"/>
    <w:rsid w:val="00391A56"/>
    <w:rsid w:val="00391D76"/>
    <w:rsid w:val="003935C7"/>
    <w:rsid w:val="003958D7"/>
    <w:rsid w:val="003962CD"/>
    <w:rsid w:val="00396F4D"/>
    <w:rsid w:val="0039717B"/>
    <w:rsid w:val="003A08D0"/>
    <w:rsid w:val="003A13C8"/>
    <w:rsid w:val="003A27E3"/>
    <w:rsid w:val="003A2B2C"/>
    <w:rsid w:val="003A2ED8"/>
    <w:rsid w:val="003A4CBD"/>
    <w:rsid w:val="003A56CE"/>
    <w:rsid w:val="003A69F3"/>
    <w:rsid w:val="003A6CBD"/>
    <w:rsid w:val="003A7026"/>
    <w:rsid w:val="003B0737"/>
    <w:rsid w:val="003B0CF6"/>
    <w:rsid w:val="003B0FCD"/>
    <w:rsid w:val="003B1279"/>
    <w:rsid w:val="003B151E"/>
    <w:rsid w:val="003B1F1D"/>
    <w:rsid w:val="003B20EF"/>
    <w:rsid w:val="003B2683"/>
    <w:rsid w:val="003B2AAA"/>
    <w:rsid w:val="003B35E0"/>
    <w:rsid w:val="003B37F0"/>
    <w:rsid w:val="003B39DF"/>
    <w:rsid w:val="003B523B"/>
    <w:rsid w:val="003B60D9"/>
    <w:rsid w:val="003B619E"/>
    <w:rsid w:val="003B622E"/>
    <w:rsid w:val="003B6489"/>
    <w:rsid w:val="003B6586"/>
    <w:rsid w:val="003B7B84"/>
    <w:rsid w:val="003C08B4"/>
    <w:rsid w:val="003C1699"/>
    <w:rsid w:val="003C1CE2"/>
    <w:rsid w:val="003C1F27"/>
    <w:rsid w:val="003C23B0"/>
    <w:rsid w:val="003C3292"/>
    <w:rsid w:val="003C3919"/>
    <w:rsid w:val="003C4429"/>
    <w:rsid w:val="003C46B7"/>
    <w:rsid w:val="003C4B47"/>
    <w:rsid w:val="003C5D05"/>
    <w:rsid w:val="003C64D8"/>
    <w:rsid w:val="003C79B3"/>
    <w:rsid w:val="003D049A"/>
    <w:rsid w:val="003D0709"/>
    <w:rsid w:val="003D13C4"/>
    <w:rsid w:val="003D1AE9"/>
    <w:rsid w:val="003D203F"/>
    <w:rsid w:val="003D23E5"/>
    <w:rsid w:val="003D284E"/>
    <w:rsid w:val="003D2936"/>
    <w:rsid w:val="003D31A0"/>
    <w:rsid w:val="003D37FE"/>
    <w:rsid w:val="003D3974"/>
    <w:rsid w:val="003D44C7"/>
    <w:rsid w:val="003D4574"/>
    <w:rsid w:val="003D4DA3"/>
    <w:rsid w:val="003D52BA"/>
    <w:rsid w:val="003D58C0"/>
    <w:rsid w:val="003D5B99"/>
    <w:rsid w:val="003D62A0"/>
    <w:rsid w:val="003D6DB8"/>
    <w:rsid w:val="003D7DCF"/>
    <w:rsid w:val="003E0B1D"/>
    <w:rsid w:val="003E16F4"/>
    <w:rsid w:val="003E1EEF"/>
    <w:rsid w:val="003E1FCF"/>
    <w:rsid w:val="003E2541"/>
    <w:rsid w:val="003E2C97"/>
    <w:rsid w:val="003E319B"/>
    <w:rsid w:val="003E37E0"/>
    <w:rsid w:val="003E3DF1"/>
    <w:rsid w:val="003E56ED"/>
    <w:rsid w:val="003E65B6"/>
    <w:rsid w:val="003E6FB1"/>
    <w:rsid w:val="003E7694"/>
    <w:rsid w:val="003E79EC"/>
    <w:rsid w:val="003E7F3E"/>
    <w:rsid w:val="003F06A8"/>
    <w:rsid w:val="003F0A29"/>
    <w:rsid w:val="003F0E71"/>
    <w:rsid w:val="003F2D20"/>
    <w:rsid w:val="003F2D55"/>
    <w:rsid w:val="003F302D"/>
    <w:rsid w:val="003F49A0"/>
    <w:rsid w:val="003F6732"/>
    <w:rsid w:val="003F683E"/>
    <w:rsid w:val="003F748F"/>
    <w:rsid w:val="00400481"/>
    <w:rsid w:val="00400E82"/>
    <w:rsid w:val="00401503"/>
    <w:rsid w:val="00401E61"/>
    <w:rsid w:val="00402C9A"/>
    <w:rsid w:val="004031E6"/>
    <w:rsid w:val="00403594"/>
    <w:rsid w:val="00403634"/>
    <w:rsid w:val="00405021"/>
    <w:rsid w:val="00405A94"/>
    <w:rsid w:val="0040625E"/>
    <w:rsid w:val="00407A9B"/>
    <w:rsid w:val="00410CDC"/>
    <w:rsid w:val="00413077"/>
    <w:rsid w:val="00414AC6"/>
    <w:rsid w:val="00414E2A"/>
    <w:rsid w:val="004150BF"/>
    <w:rsid w:val="00415BC8"/>
    <w:rsid w:val="00416DA9"/>
    <w:rsid w:val="0041705A"/>
    <w:rsid w:val="00417888"/>
    <w:rsid w:val="004217DF"/>
    <w:rsid w:val="00421A22"/>
    <w:rsid w:val="0042237D"/>
    <w:rsid w:val="004231CF"/>
    <w:rsid w:val="004233E2"/>
    <w:rsid w:val="0042478A"/>
    <w:rsid w:val="004248BA"/>
    <w:rsid w:val="00424B1A"/>
    <w:rsid w:val="00424E72"/>
    <w:rsid w:val="00425341"/>
    <w:rsid w:val="00425863"/>
    <w:rsid w:val="00425E49"/>
    <w:rsid w:val="004271AD"/>
    <w:rsid w:val="00427CCD"/>
    <w:rsid w:val="00430385"/>
    <w:rsid w:val="00431941"/>
    <w:rsid w:val="00432A5C"/>
    <w:rsid w:val="00432B7B"/>
    <w:rsid w:val="00432C79"/>
    <w:rsid w:val="00434434"/>
    <w:rsid w:val="004344C3"/>
    <w:rsid w:val="00434916"/>
    <w:rsid w:val="00437441"/>
    <w:rsid w:val="00437591"/>
    <w:rsid w:val="00437D05"/>
    <w:rsid w:val="00440A8B"/>
    <w:rsid w:val="00440E26"/>
    <w:rsid w:val="004411B4"/>
    <w:rsid w:val="00441AB5"/>
    <w:rsid w:val="00441CA2"/>
    <w:rsid w:val="00442741"/>
    <w:rsid w:val="00443271"/>
    <w:rsid w:val="004437F4"/>
    <w:rsid w:val="00443F03"/>
    <w:rsid w:val="00444A5E"/>
    <w:rsid w:val="00444F5F"/>
    <w:rsid w:val="004453C2"/>
    <w:rsid w:val="00445FBF"/>
    <w:rsid w:val="00446225"/>
    <w:rsid w:val="0044623C"/>
    <w:rsid w:val="00447257"/>
    <w:rsid w:val="0044777F"/>
    <w:rsid w:val="00447850"/>
    <w:rsid w:val="00447880"/>
    <w:rsid w:val="00450621"/>
    <w:rsid w:val="004513F0"/>
    <w:rsid w:val="00451734"/>
    <w:rsid w:val="00451CCC"/>
    <w:rsid w:val="00453B10"/>
    <w:rsid w:val="00453F45"/>
    <w:rsid w:val="00454026"/>
    <w:rsid w:val="004542DE"/>
    <w:rsid w:val="00454D9A"/>
    <w:rsid w:val="00454DBB"/>
    <w:rsid w:val="00454FB5"/>
    <w:rsid w:val="00455023"/>
    <w:rsid w:val="00455174"/>
    <w:rsid w:val="004562B2"/>
    <w:rsid w:val="00456A22"/>
    <w:rsid w:val="00456E86"/>
    <w:rsid w:val="00457E77"/>
    <w:rsid w:val="00460341"/>
    <w:rsid w:val="004603F2"/>
    <w:rsid w:val="00460D0A"/>
    <w:rsid w:val="00460E6C"/>
    <w:rsid w:val="004612C4"/>
    <w:rsid w:val="00462223"/>
    <w:rsid w:val="00462258"/>
    <w:rsid w:val="00462928"/>
    <w:rsid w:val="0046292F"/>
    <w:rsid w:val="00462C6B"/>
    <w:rsid w:val="00463FF6"/>
    <w:rsid w:val="004644AD"/>
    <w:rsid w:val="004648A0"/>
    <w:rsid w:val="00465049"/>
    <w:rsid w:val="00465645"/>
    <w:rsid w:val="00465700"/>
    <w:rsid w:val="00466124"/>
    <w:rsid w:val="0046633E"/>
    <w:rsid w:val="004664BE"/>
    <w:rsid w:val="00466BDF"/>
    <w:rsid w:val="00466E12"/>
    <w:rsid w:val="004676A7"/>
    <w:rsid w:val="00467AAC"/>
    <w:rsid w:val="004711AD"/>
    <w:rsid w:val="0047191E"/>
    <w:rsid w:val="00471D2E"/>
    <w:rsid w:val="004724B1"/>
    <w:rsid w:val="004738FA"/>
    <w:rsid w:val="00473A72"/>
    <w:rsid w:val="00474060"/>
    <w:rsid w:val="00474304"/>
    <w:rsid w:val="00474DAA"/>
    <w:rsid w:val="00474DE5"/>
    <w:rsid w:val="0047572F"/>
    <w:rsid w:val="004817A6"/>
    <w:rsid w:val="0048187E"/>
    <w:rsid w:val="00481A90"/>
    <w:rsid w:val="0048417F"/>
    <w:rsid w:val="00485F1E"/>
    <w:rsid w:val="00486478"/>
    <w:rsid w:val="0048683B"/>
    <w:rsid w:val="004878F7"/>
    <w:rsid w:val="00487BC5"/>
    <w:rsid w:val="00487F30"/>
    <w:rsid w:val="004900ED"/>
    <w:rsid w:val="004900FF"/>
    <w:rsid w:val="00490ED3"/>
    <w:rsid w:val="0049146A"/>
    <w:rsid w:val="00491A6A"/>
    <w:rsid w:val="004922E0"/>
    <w:rsid w:val="004929A3"/>
    <w:rsid w:val="004944E5"/>
    <w:rsid w:val="00494CB3"/>
    <w:rsid w:val="004960C6"/>
    <w:rsid w:val="004968D1"/>
    <w:rsid w:val="00496EB4"/>
    <w:rsid w:val="00497BDF"/>
    <w:rsid w:val="004A0233"/>
    <w:rsid w:val="004A0328"/>
    <w:rsid w:val="004A043C"/>
    <w:rsid w:val="004A06A0"/>
    <w:rsid w:val="004A0886"/>
    <w:rsid w:val="004A0A74"/>
    <w:rsid w:val="004A0D22"/>
    <w:rsid w:val="004A133B"/>
    <w:rsid w:val="004A13CA"/>
    <w:rsid w:val="004A23B6"/>
    <w:rsid w:val="004A2855"/>
    <w:rsid w:val="004A2C5B"/>
    <w:rsid w:val="004A2E8F"/>
    <w:rsid w:val="004A45A9"/>
    <w:rsid w:val="004A56D8"/>
    <w:rsid w:val="004A5782"/>
    <w:rsid w:val="004A692F"/>
    <w:rsid w:val="004A708B"/>
    <w:rsid w:val="004A7890"/>
    <w:rsid w:val="004B0D97"/>
    <w:rsid w:val="004B4BD7"/>
    <w:rsid w:val="004B4D12"/>
    <w:rsid w:val="004B58A2"/>
    <w:rsid w:val="004B6F8B"/>
    <w:rsid w:val="004B7DB0"/>
    <w:rsid w:val="004C09FC"/>
    <w:rsid w:val="004C0EA7"/>
    <w:rsid w:val="004C1687"/>
    <w:rsid w:val="004C2324"/>
    <w:rsid w:val="004C3CDB"/>
    <w:rsid w:val="004C3E47"/>
    <w:rsid w:val="004C3F39"/>
    <w:rsid w:val="004C4266"/>
    <w:rsid w:val="004D05F5"/>
    <w:rsid w:val="004D11AB"/>
    <w:rsid w:val="004D1AAF"/>
    <w:rsid w:val="004D24EB"/>
    <w:rsid w:val="004D27ED"/>
    <w:rsid w:val="004D2903"/>
    <w:rsid w:val="004D2B4F"/>
    <w:rsid w:val="004D2BC4"/>
    <w:rsid w:val="004D360F"/>
    <w:rsid w:val="004D39B2"/>
    <w:rsid w:val="004D4683"/>
    <w:rsid w:val="004D55A8"/>
    <w:rsid w:val="004D58E3"/>
    <w:rsid w:val="004D5B8F"/>
    <w:rsid w:val="004D5D05"/>
    <w:rsid w:val="004D5DCC"/>
    <w:rsid w:val="004D719D"/>
    <w:rsid w:val="004D7CD9"/>
    <w:rsid w:val="004E01CD"/>
    <w:rsid w:val="004E048F"/>
    <w:rsid w:val="004E1700"/>
    <w:rsid w:val="004E1890"/>
    <w:rsid w:val="004E1F95"/>
    <w:rsid w:val="004E23A7"/>
    <w:rsid w:val="004E262B"/>
    <w:rsid w:val="004E311C"/>
    <w:rsid w:val="004E363D"/>
    <w:rsid w:val="004E495B"/>
    <w:rsid w:val="004E531E"/>
    <w:rsid w:val="004E5370"/>
    <w:rsid w:val="004E573A"/>
    <w:rsid w:val="004E5EFB"/>
    <w:rsid w:val="004E7AF7"/>
    <w:rsid w:val="004E7F37"/>
    <w:rsid w:val="004F1BC4"/>
    <w:rsid w:val="004F205C"/>
    <w:rsid w:val="004F343C"/>
    <w:rsid w:val="004F661B"/>
    <w:rsid w:val="004F6A2D"/>
    <w:rsid w:val="004F71FF"/>
    <w:rsid w:val="00502454"/>
    <w:rsid w:val="0050271B"/>
    <w:rsid w:val="005038C2"/>
    <w:rsid w:val="00503DC7"/>
    <w:rsid w:val="00503E90"/>
    <w:rsid w:val="005048CC"/>
    <w:rsid w:val="00505103"/>
    <w:rsid w:val="00505302"/>
    <w:rsid w:val="005057FC"/>
    <w:rsid w:val="00506556"/>
    <w:rsid w:val="0051091E"/>
    <w:rsid w:val="0051126E"/>
    <w:rsid w:val="00512E14"/>
    <w:rsid w:val="00513630"/>
    <w:rsid w:val="0051459C"/>
    <w:rsid w:val="005145FF"/>
    <w:rsid w:val="0051519A"/>
    <w:rsid w:val="0051568B"/>
    <w:rsid w:val="00515A55"/>
    <w:rsid w:val="00515C59"/>
    <w:rsid w:val="00515EC7"/>
    <w:rsid w:val="005171D2"/>
    <w:rsid w:val="0051721E"/>
    <w:rsid w:val="005173B9"/>
    <w:rsid w:val="0051742B"/>
    <w:rsid w:val="00517470"/>
    <w:rsid w:val="005204A0"/>
    <w:rsid w:val="005204F1"/>
    <w:rsid w:val="00520DAC"/>
    <w:rsid w:val="00520E82"/>
    <w:rsid w:val="00520EF9"/>
    <w:rsid w:val="0052182F"/>
    <w:rsid w:val="00521E71"/>
    <w:rsid w:val="0052387A"/>
    <w:rsid w:val="00523BE2"/>
    <w:rsid w:val="005240AD"/>
    <w:rsid w:val="005242E9"/>
    <w:rsid w:val="0052439F"/>
    <w:rsid w:val="0052465B"/>
    <w:rsid w:val="005264A1"/>
    <w:rsid w:val="00527068"/>
    <w:rsid w:val="00527EA3"/>
    <w:rsid w:val="00530683"/>
    <w:rsid w:val="00530EC9"/>
    <w:rsid w:val="00531311"/>
    <w:rsid w:val="0053136B"/>
    <w:rsid w:val="00531B25"/>
    <w:rsid w:val="00532254"/>
    <w:rsid w:val="005325EC"/>
    <w:rsid w:val="00532E61"/>
    <w:rsid w:val="00533223"/>
    <w:rsid w:val="005339DA"/>
    <w:rsid w:val="00533A5D"/>
    <w:rsid w:val="00533E3C"/>
    <w:rsid w:val="005340E3"/>
    <w:rsid w:val="00534F8C"/>
    <w:rsid w:val="005356E4"/>
    <w:rsid w:val="00535EB8"/>
    <w:rsid w:val="0053701F"/>
    <w:rsid w:val="0053755F"/>
    <w:rsid w:val="00537B08"/>
    <w:rsid w:val="00537E3E"/>
    <w:rsid w:val="005400C5"/>
    <w:rsid w:val="005400E8"/>
    <w:rsid w:val="005445A6"/>
    <w:rsid w:val="0054482F"/>
    <w:rsid w:val="00544E9C"/>
    <w:rsid w:val="005450C8"/>
    <w:rsid w:val="005461F4"/>
    <w:rsid w:val="00546332"/>
    <w:rsid w:val="00546364"/>
    <w:rsid w:val="00546967"/>
    <w:rsid w:val="00547418"/>
    <w:rsid w:val="00547963"/>
    <w:rsid w:val="0055025E"/>
    <w:rsid w:val="00550BA1"/>
    <w:rsid w:val="005511EF"/>
    <w:rsid w:val="0055152F"/>
    <w:rsid w:val="00551C34"/>
    <w:rsid w:val="00551F92"/>
    <w:rsid w:val="00552318"/>
    <w:rsid w:val="005525F8"/>
    <w:rsid w:val="00553C8E"/>
    <w:rsid w:val="00554B95"/>
    <w:rsid w:val="00555420"/>
    <w:rsid w:val="005568A9"/>
    <w:rsid w:val="00556BA3"/>
    <w:rsid w:val="005609DA"/>
    <w:rsid w:val="005630CB"/>
    <w:rsid w:val="0056390E"/>
    <w:rsid w:val="00563A59"/>
    <w:rsid w:val="00563F72"/>
    <w:rsid w:val="00564A44"/>
    <w:rsid w:val="00564D94"/>
    <w:rsid w:val="0056534E"/>
    <w:rsid w:val="005653DE"/>
    <w:rsid w:val="005662D6"/>
    <w:rsid w:val="0056660F"/>
    <w:rsid w:val="005666C6"/>
    <w:rsid w:val="0056743A"/>
    <w:rsid w:val="005704D8"/>
    <w:rsid w:val="005713BD"/>
    <w:rsid w:val="0057151F"/>
    <w:rsid w:val="0057162E"/>
    <w:rsid w:val="005716A0"/>
    <w:rsid w:val="005716ED"/>
    <w:rsid w:val="00572919"/>
    <w:rsid w:val="00572AF4"/>
    <w:rsid w:val="00573BBD"/>
    <w:rsid w:val="00574CF0"/>
    <w:rsid w:val="005757FB"/>
    <w:rsid w:val="00575C2F"/>
    <w:rsid w:val="00575F71"/>
    <w:rsid w:val="0057608E"/>
    <w:rsid w:val="0057668E"/>
    <w:rsid w:val="005766A0"/>
    <w:rsid w:val="00576B0C"/>
    <w:rsid w:val="005779A2"/>
    <w:rsid w:val="00580DB3"/>
    <w:rsid w:val="00581CCF"/>
    <w:rsid w:val="0058325B"/>
    <w:rsid w:val="00584750"/>
    <w:rsid w:val="00584AF1"/>
    <w:rsid w:val="00585936"/>
    <w:rsid w:val="00585C19"/>
    <w:rsid w:val="00587A42"/>
    <w:rsid w:val="00587E03"/>
    <w:rsid w:val="00590674"/>
    <w:rsid w:val="00590A3D"/>
    <w:rsid w:val="005914AB"/>
    <w:rsid w:val="005916E3"/>
    <w:rsid w:val="00591E0F"/>
    <w:rsid w:val="00593181"/>
    <w:rsid w:val="00595474"/>
    <w:rsid w:val="00595F3C"/>
    <w:rsid w:val="0059646C"/>
    <w:rsid w:val="005966AE"/>
    <w:rsid w:val="00596D5D"/>
    <w:rsid w:val="005971C5"/>
    <w:rsid w:val="0059767E"/>
    <w:rsid w:val="005A236B"/>
    <w:rsid w:val="005A2FAB"/>
    <w:rsid w:val="005A30AC"/>
    <w:rsid w:val="005A4DE5"/>
    <w:rsid w:val="005A51CE"/>
    <w:rsid w:val="005A6FC7"/>
    <w:rsid w:val="005B0199"/>
    <w:rsid w:val="005B2181"/>
    <w:rsid w:val="005B3276"/>
    <w:rsid w:val="005B4014"/>
    <w:rsid w:val="005B467A"/>
    <w:rsid w:val="005B4ED5"/>
    <w:rsid w:val="005B61B7"/>
    <w:rsid w:val="005B67DB"/>
    <w:rsid w:val="005B730A"/>
    <w:rsid w:val="005B7550"/>
    <w:rsid w:val="005C0147"/>
    <w:rsid w:val="005C055C"/>
    <w:rsid w:val="005C075A"/>
    <w:rsid w:val="005C36EC"/>
    <w:rsid w:val="005C38CD"/>
    <w:rsid w:val="005C50FB"/>
    <w:rsid w:val="005C5BEF"/>
    <w:rsid w:val="005C5C78"/>
    <w:rsid w:val="005C73D0"/>
    <w:rsid w:val="005D151A"/>
    <w:rsid w:val="005D188C"/>
    <w:rsid w:val="005D25FA"/>
    <w:rsid w:val="005D261C"/>
    <w:rsid w:val="005D3B42"/>
    <w:rsid w:val="005D3B6E"/>
    <w:rsid w:val="005D3C36"/>
    <w:rsid w:val="005D3C89"/>
    <w:rsid w:val="005D41DA"/>
    <w:rsid w:val="005D4EED"/>
    <w:rsid w:val="005D678A"/>
    <w:rsid w:val="005D7702"/>
    <w:rsid w:val="005D7C72"/>
    <w:rsid w:val="005E0F6A"/>
    <w:rsid w:val="005E10B7"/>
    <w:rsid w:val="005E12AC"/>
    <w:rsid w:val="005E1CD9"/>
    <w:rsid w:val="005E1ED5"/>
    <w:rsid w:val="005E1F29"/>
    <w:rsid w:val="005E2E8B"/>
    <w:rsid w:val="005E2F6D"/>
    <w:rsid w:val="005E33A0"/>
    <w:rsid w:val="005E4B28"/>
    <w:rsid w:val="005E4DCD"/>
    <w:rsid w:val="005E50B9"/>
    <w:rsid w:val="005E5111"/>
    <w:rsid w:val="005E529F"/>
    <w:rsid w:val="005E5A28"/>
    <w:rsid w:val="005E6153"/>
    <w:rsid w:val="005E6AA2"/>
    <w:rsid w:val="005E6F21"/>
    <w:rsid w:val="005F0801"/>
    <w:rsid w:val="005F089E"/>
    <w:rsid w:val="005F1092"/>
    <w:rsid w:val="005F1134"/>
    <w:rsid w:val="005F184E"/>
    <w:rsid w:val="005F1862"/>
    <w:rsid w:val="005F1928"/>
    <w:rsid w:val="005F1E23"/>
    <w:rsid w:val="005F2299"/>
    <w:rsid w:val="005F2981"/>
    <w:rsid w:val="005F2994"/>
    <w:rsid w:val="005F4837"/>
    <w:rsid w:val="005F49E4"/>
    <w:rsid w:val="005F54D1"/>
    <w:rsid w:val="005F5597"/>
    <w:rsid w:val="005F67FC"/>
    <w:rsid w:val="005F7588"/>
    <w:rsid w:val="005F7B21"/>
    <w:rsid w:val="005F7B55"/>
    <w:rsid w:val="006004BF"/>
    <w:rsid w:val="006019A4"/>
    <w:rsid w:val="0060545C"/>
    <w:rsid w:val="006056E5"/>
    <w:rsid w:val="00605A8D"/>
    <w:rsid w:val="0060695A"/>
    <w:rsid w:val="00606F52"/>
    <w:rsid w:val="0061050A"/>
    <w:rsid w:val="00610A06"/>
    <w:rsid w:val="00610C34"/>
    <w:rsid w:val="00612AB3"/>
    <w:rsid w:val="0061303F"/>
    <w:rsid w:val="006138A0"/>
    <w:rsid w:val="00613C3E"/>
    <w:rsid w:val="006148BF"/>
    <w:rsid w:val="0061496F"/>
    <w:rsid w:val="006152C9"/>
    <w:rsid w:val="0061569B"/>
    <w:rsid w:val="006159F8"/>
    <w:rsid w:val="00615C39"/>
    <w:rsid w:val="00616202"/>
    <w:rsid w:val="00617FCB"/>
    <w:rsid w:val="0062017B"/>
    <w:rsid w:val="00620A55"/>
    <w:rsid w:val="00620AC0"/>
    <w:rsid w:val="006214B3"/>
    <w:rsid w:val="0062172D"/>
    <w:rsid w:val="006221FD"/>
    <w:rsid w:val="00622BE1"/>
    <w:rsid w:val="00623A85"/>
    <w:rsid w:val="00623C4E"/>
    <w:rsid w:val="006243B7"/>
    <w:rsid w:val="006257F7"/>
    <w:rsid w:val="00625966"/>
    <w:rsid w:val="00625E0A"/>
    <w:rsid w:val="00626BAC"/>
    <w:rsid w:val="0062748E"/>
    <w:rsid w:val="00630087"/>
    <w:rsid w:val="006312A9"/>
    <w:rsid w:val="006315EC"/>
    <w:rsid w:val="006333AD"/>
    <w:rsid w:val="00633E6C"/>
    <w:rsid w:val="00633EB5"/>
    <w:rsid w:val="0063489C"/>
    <w:rsid w:val="00635838"/>
    <w:rsid w:val="00637E33"/>
    <w:rsid w:val="00640156"/>
    <w:rsid w:val="00642700"/>
    <w:rsid w:val="006430E0"/>
    <w:rsid w:val="00643EAF"/>
    <w:rsid w:val="006440BC"/>
    <w:rsid w:val="00644F11"/>
    <w:rsid w:val="0064551C"/>
    <w:rsid w:val="0064613F"/>
    <w:rsid w:val="00646C8A"/>
    <w:rsid w:val="00646DEF"/>
    <w:rsid w:val="00646F17"/>
    <w:rsid w:val="00647035"/>
    <w:rsid w:val="006473B8"/>
    <w:rsid w:val="006475C7"/>
    <w:rsid w:val="00647971"/>
    <w:rsid w:val="00647F2F"/>
    <w:rsid w:val="00650CA8"/>
    <w:rsid w:val="00652197"/>
    <w:rsid w:val="00652694"/>
    <w:rsid w:val="006529E4"/>
    <w:rsid w:val="00652D14"/>
    <w:rsid w:val="006533E6"/>
    <w:rsid w:val="00653F0D"/>
    <w:rsid w:val="00653FAF"/>
    <w:rsid w:val="0065437C"/>
    <w:rsid w:val="00654497"/>
    <w:rsid w:val="006545DB"/>
    <w:rsid w:val="0065508B"/>
    <w:rsid w:val="006553E7"/>
    <w:rsid w:val="0065677A"/>
    <w:rsid w:val="006571E7"/>
    <w:rsid w:val="0066201B"/>
    <w:rsid w:val="006621E4"/>
    <w:rsid w:val="006627C9"/>
    <w:rsid w:val="00663B08"/>
    <w:rsid w:val="0066468A"/>
    <w:rsid w:val="00665DFF"/>
    <w:rsid w:val="0066613A"/>
    <w:rsid w:val="00666154"/>
    <w:rsid w:val="006663F8"/>
    <w:rsid w:val="006668C6"/>
    <w:rsid w:val="006700E9"/>
    <w:rsid w:val="0067124D"/>
    <w:rsid w:val="00671547"/>
    <w:rsid w:val="006715DB"/>
    <w:rsid w:val="00671855"/>
    <w:rsid w:val="00671C2F"/>
    <w:rsid w:val="006731CA"/>
    <w:rsid w:val="00673913"/>
    <w:rsid w:val="00673DC1"/>
    <w:rsid w:val="00673EA5"/>
    <w:rsid w:val="006742AD"/>
    <w:rsid w:val="00674515"/>
    <w:rsid w:val="006763C5"/>
    <w:rsid w:val="00676E25"/>
    <w:rsid w:val="0067710D"/>
    <w:rsid w:val="00677E3C"/>
    <w:rsid w:val="006804DE"/>
    <w:rsid w:val="00680651"/>
    <w:rsid w:val="00681025"/>
    <w:rsid w:val="006811A7"/>
    <w:rsid w:val="00682BDF"/>
    <w:rsid w:val="0068363C"/>
    <w:rsid w:val="00683701"/>
    <w:rsid w:val="0068422D"/>
    <w:rsid w:val="00684A31"/>
    <w:rsid w:val="00684A33"/>
    <w:rsid w:val="00684A8E"/>
    <w:rsid w:val="00684F67"/>
    <w:rsid w:val="00685198"/>
    <w:rsid w:val="00685B73"/>
    <w:rsid w:val="00686C73"/>
    <w:rsid w:val="00686EBB"/>
    <w:rsid w:val="0068770D"/>
    <w:rsid w:val="00687AA5"/>
    <w:rsid w:val="006903D7"/>
    <w:rsid w:val="006906DC"/>
    <w:rsid w:val="00690F26"/>
    <w:rsid w:val="00691891"/>
    <w:rsid w:val="00691F54"/>
    <w:rsid w:val="006934DA"/>
    <w:rsid w:val="006935EA"/>
    <w:rsid w:val="00693D35"/>
    <w:rsid w:val="0069453E"/>
    <w:rsid w:val="00694C38"/>
    <w:rsid w:val="00695E42"/>
    <w:rsid w:val="00696167"/>
    <w:rsid w:val="0069651C"/>
    <w:rsid w:val="00696804"/>
    <w:rsid w:val="00697892"/>
    <w:rsid w:val="006A0370"/>
    <w:rsid w:val="006A043B"/>
    <w:rsid w:val="006A1457"/>
    <w:rsid w:val="006A17F0"/>
    <w:rsid w:val="006A1CF6"/>
    <w:rsid w:val="006A1E9D"/>
    <w:rsid w:val="006A2AC9"/>
    <w:rsid w:val="006A2BA5"/>
    <w:rsid w:val="006A2E55"/>
    <w:rsid w:val="006A310A"/>
    <w:rsid w:val="006A4A18"/>
    <w:rsid w:val="006A56E8"/>
    <w:rsid w:val="006A5979"/>
    <w:rsid w:val="006A5EF6"/>
    <w:rsid w:val="006A6094"/>
    <w:rsid w:val="006A6A98"/>
    <w:rsid w:val="006A6B16"/>
    <w:rsid w:val="006A6B60"/>
    <w:rsid w:val="006A72FC"/>
    <w:rsid w:val="006A7562"/>
    <w:rsid w:val="006B01C2"/>
    <w:rsid w:val="006B255B"/>
    <w:rsid w:val="006B2F75"/>
    <w:rsid w:val="006B40AF"/>
    <w:rsid w:val="006B4BAB"/>
    <w:rsid w:val="006B4C38"/>
    <w:rsid w:val="006B5721"/>
    <w:rsid w:val="006B5A3A"/>
    <w:rsid w:val="006B5C92"/>
    <w:rsid w:val="006B5DF6"/>
    <w:rsid w:val="006B65CC"/>
    <w:rsid w:val="006B6824"/>
    <w:rsid w:val="006B6A35"/>
    <w:rsid w:val="006B6E11"/>
    <w:rsid w:val="006B702B"/>
    <w:rsid w:val="006B788C"/>
    <w:rsid w:val="006B7E4C"/>
    <w:rsid w:val="006C0CC3"/>
    <w:rsid w:val="006C146B"/>
    <w:rsid w:val="006C2F9C"/>
    <w:rsid w:val="006C3020"/>
    <w:rsid w:val="006C31EF"/>
    <w:rsid w:val="006C32B0"/>
    <w:rsid w:val="006C34ED"/>
    <w:rsid w:val="006C35F9"/>
    <w:rsid w:val="006C36F2"/>
    <w:rsid w:val="006C3763"/>
    <w:rsid w:val="006C3B9B"/>
    <w:rsid w:val="006C4F97"/>
    <w:rsid w:val="006C531A"/>
    <w:rsid w:val="006C542A"/>
    <w:rsid w:val="006C5BF1"/>
    <w:rsid w:val="006C5CC5"/>
    <w:rsid w:val="006C5F0E"/>
    <w:rsid w:val="006C6477"/>
    <w:rsid w:val="006C6A70"/>
    <w:rsid w:val="006C6E6B"/>
    <w:rsid w:val="006C7D8C"/>
    <w:rsid w:val="006D0CB2"/>
    <w:rsid w:val="006D11A8"/>
    <w:rsid w:val="006D1B25"/>
    <w:rsid w:val="006D22E4"/>
    <w:rsid w:val="006D2FA5"/>
    <w:rsid w:val="006D3121"/>
    <w:rsid w:val="006D3505"/>
    <w:rsid w:val="006D3B55"/>
    <w:rsid w:val="006D4E0C"/>
    <w:rsid w:val="006D578F"/>
    <w:rsid w:val="006D57FD"/>
    <w:rsid w:val="006D678E"/>
    <w:rsid w:val="006D6F4C"/>
    <w:rsid w:val="006D710E"/>
    <w:rsid w:val="006E0BF2"/>
    <w:rsid w:val="006E1537"/>
    <w:rsid w:val="006E3287"/>
    <w:rsid w:val="006E3D59"/>
    <w:rsid w:val="006E4101"/>
    <w:rsid w:val="006E4B75"/>
    <w:rsid w:val="006E4D85"/>
    <w:rsid w:val="006E5953"/>
    <w:rsid w:val="006E5FFB"/>
    <w:rsid w:val="006E62B4"/>
    <w:rsid w:val="006E62B5"/>
    <w:rsid w:val="006E6765"/>
    <w:rsid w:val="006E7083"/>
    <w:rsid w:val="006E70CE"/>
    <w:rsid w:val="006E7988"/>
    <w:rsid w:val="006E7D48"/>
    <w:rsid w:val="006F0229"/>
    <w:rsid w:val="006F28E5"/>
    <w:rsid w:val="006F2D74"/>
    <w:rsid w:val="006F4643"/>
    <w:rsid w:val="006F4923"/>
    <w:rsid w:val="006F5EF2"/>
    <w:rsid w:val="006F5F3C"/>
    <w:rsid w:val="006F6056"/>
    <w:rsid w:val="006F620D"/>
    <w:rsid w:val="006F6779"/>
    <w:rsid w:val="006F7053"/>
    <w:rsid w:val="006F733D"/>
    <w:rsid w:val="006F79F9"/>
    <w:rsid w:val="007009D3"/>
    <w:rsid w:val="00701A70"/>
    <w:rsid w:val="00702452"/>
    <w:rsid w:val="007026CF"/>
    <w:rsid w:val="00702B49"/>
    <w:rsid w:val="00702D95"/>
    <w:rsid w:val="00702F6E"/>
    <w:rsid w:val="007033B6"/>
    <w:rsid w:val="0070362D"/>
    <w:rsid w:val="00703D4A"/>
    <w:rsid w:val="007044C6"/>
    <w:rsid w:val="00704D61"/>
    <w:rsid w:val="00705A65"/>
    <w:rsid w:val="007072A7"/>
    <w:rsid w:val="00710683"/>
    <w:rsid w:val="007112A3"/>
    <w:rsid w:val="00711D18"/>
    <w:rsid w:val="00711F89"/>
    <w:rsid w:val="007122F0"/>
    <w:rsid w:val="007145C9"/>
    <w:rsid w:val="007145FD"/>
    <w:rsid w:val="00714FA2"/>
    <w:rsid w:val="00716AAB"/>
    <w:rsid w:val="00716D54"/>
    <w:rsid w:val="00717174"/>
    <w:rsid w:val="0072007A"/>
    <w:rsid w:val="00720691"/>
    <w:rsid w:val="007213F1"/>
    <w:rsid w:val="007225A2"/>
    <w:rsid w:val="007229AF"/>
    <w:rsid w:val="00723A5F"/>
    <w:rsid w:val="0072404B"/>
    <w:rsid w:val="007245B5"/>
    <w:rsid w:val="007248F5"/>
    <w:rsid w:val="00724F25"/>
    <w:rsid w:val="0072535E"/>
    <w:rsid w:val="00727ACD"/>
    <w:rsid w:val="00730351"/>
    <w:rsid w:val="0073082A"/>
    <w:rsid w:val="00730BE6"/>
    <w:rsid w:val="0073197E"/>
    <w:rsid w:val="00731E6C"/>
    <w:rsid w:val="00731FA4"/>
    <w:rsid w:val="00733546"/>
    <w:rsid w:val="007338C8"/>
    <w:rsid w:val="007340EA"/>
    <w:rsid w:val="0073432D"/>
    <w:rsid w:val="00734407"/>
    <w:rsid w:val="00734CA9"/>
    <w:rsid w:val="00735B28"/>
    <w:rsid w:val="00735DBD"/>
    <w:rsid w:val="007365F2"/>
    <w:rsid w:val="00736788"/>
    <w:rsid w:val="00736908"/>
    <w:rsid w:val="007378FF"/>
    <w:rsid w:val="0074067B"/>
    <w:rsid w:val="00741012"/>
    <w:rsid w:val="00741188"/>
    <w:rsid w:val="0074223A"/>
    <w:rsid w:val="0074251A"/>
    <w:rsid w:val="007438D3"/>
    <w:rsid w:val="00744922"/>
    <w:rsid w:val="00744C6F"/>
    <w:rsid w:val="0074671D"/>
    <w:rsid w:val="00746B57"/>
    <w:rsid w:val="00747A48"/>
    <w:rsid w:val="0075317F"/>
    <w:rsid w:val="0075381C"/>
    <w:rsid w:val="00753845"/>
    <w:rsid w:val="00754BCA"/>
    <w:rsid w:val="00754C8B"/>
    <w:rsid w:val="00754E25"/>
    <w:rsid w:val="007553BE"/>
    <w:rsid w:val="00755757"/>
    <w:rsid w:val="00756372"/>
    <w:rsid w:val="00756807"/>
    <w:rsid w:val="007568B0"/>
    <w:rsid w:val="007578C2"/>
    <w:rsid w:val="00757F5E"/>
    <w:rsid w:val="007600F8"/>
    <w:rsid w:val="00761226"/>
    <w:rsid w:val="0076140A"/>
    <w:rsid w:val="00762101"/>
    <w:rsid w:val="00762152"/>
    <w:rsid w:val="00762221"/>
    <w:rsid w:val="00762432"/>
    <w:rsid w:val="007629AD"/>
    <w:rsid w:val="00763655"/>
    <w:rsid w:val="00764265"/>
    <w:rsid w:val="00764A5D"/>
    <w:rsid w:val="007650FE"/>
    <w:rsid w:val="0076589C"/>
    <w:rsid w:val="00765BC3"/>
    <w:rsid w:val="00765DF1"/>
    <w:rsid w:val="00767962"/>
    <w:rsid w:val="00767B79"/>
    <w:rsid w:val="007702C3"/>
    <w:rsid w:val="007705DB"/>
    <w:rsid w:val="00770AB3"/>
    <w:rsid w:val="00771144"/>
    <w:rsid w:val="007725ED"/>
    <w:rsid w:val="0077316D"/>
    <w:rsid w:val="00773D90"/>
    <w:rsid w:val="00774003"/>
    <w:rsid w:val="00774419"/>
    <w:rsid w:val="007778DD"/>
    <w:rsid w:val="0077797E"/>
    <w:rsid w:val="00777C1A"/>
    <w:rsid w:val="00780AB3"/>
    <w:rsid w:val="00780E42"/>
    <w:rsid w:val="007813C8"/>
    <w:rsid w:val="007814C0"/>
    <w:rsid w:val="00782AE4"/>
    <w:rsid w:val="00782B96"/>
    <w:rsid w:val="00782C8E"/>
    <w:rsid w:val="00782CB4"/>
    <w:rsid w:val="00783253"/>
    <w:rsid w:val="007836FE"/>
    <w:rsid w:val="007839B4"/>
    <w:rsid w:val="00783F54"/>
    <w:rsid w:val="0078402D"/>
    <w:rsid w:val="00785087"/>
    <w:rsid w:val="00785267"/>
    <w:rsid w:val="007854FE"/>
    <w:rsid w:val="00786375"/>
    <w:rsid w:val="0078645A"/>
    <w:rsid w:val="00787015"/>
    <w:rsid w:val="0078735C"/>
    <w:rsid w:val="00787518"/>
    <w:rsid w:val="007875A6"/>
    <w:rsid w:val="007875B4"/>
    <w:rsid w:val="00791715"/>
    <w:rsid w:val="0079258B"/>
    <w:rsid w:val="00795566"/>
    <w:rsid w:val="00795881"/>
    <w:rsid w:val="00795D1C"/>
    <w:rsid w:val="007967EC"/>
    <w:rsid w:val="0079699C"/>
    <w:rsid w:val="00796AB3"/>
    <w:rsid w:val="00796DE5"/>
    <w:rsid w:val="00797B62"/>
    <w:rsid w:val="007A00F2"/>
    <w:rsid w:val="007A050C"/>
    <w:rsid w:val="007A0562"/>
    <w:rsid w:val="007A1452"/>
    <w:rsid w:val="007A240F"/>
    <w:rsid w:val="007A2AE1"/>
    <w:rsid w:val="007A2CD6"/>
    <w:rsid w:val="007A38E2"/>
    <w:rsid w:val="007A448B"/>
    <w:rsid w:val="007A573B"/>
    <w:rsid w:val="007A6513"/>
    <w:rsid w:val="007A6A7B"/>
    <w:rsid w:val="007A72EF"/>
    <w:rsid w:val="007A7E1D"/>
    <w:rsid w:val="007B130A"/>
    <w:rsid w:val="007B1B95"/>
    <w:rsid w:val="007B1D47"/>
    <w:rsid w:val="007B1FBE"/>
    <w:rsid w:val="007B2A82"/>
    <w:rsid w:val="007B2B2B"/>
    <w:rsid w:val="007B2CE4"/>
    <w:rsid w:val="007B2E7F"/>
    <w:rsid w:val="007B38B6"/>
    <w:rsid w:val="007B45A0"/>
    <w:rsid w:val="007B5AA3"/>
    <w:rsid w:val="007B6587"/>
    <w:rsid w:val="007B69A3"/>
    <w:rsid w:val="007B7940"/>
    <w:rsid w:val="007C0094"/>
    <w:rsid w:val="007C0107"/>
    <w:rsid w:val="007C0496"/>
    <w:rsid w:val="007C1286"/>
    <w:rsid w:val="007C17BA"/>
    <w:rsid w:val="007C1803"/>
    <w:rsid w:val="007C1883"/>
    <w:rsid w:val="007C35E5"/>
    <w:rsid w:val="007C4A15"/>
    <w:rsid w:val="007C5530"/>
    <w:rsid w:val="007C5A0B"/>
    <w:rsid w:val="007C5E65"/>
    <w:rsid w:val="007C6104"/>
    <w:rsid w:val="007C6BC8"/>
    <w:rsid w:val="007C7666"/>
    <w:rsid w:val="007C78BE"/>
    <w:rsid w:val="007C7CE2"/>
    <w:rsid w:val="007C7CF6"/>
    <w:rsid w:val="007D312D"/>
    <w:rsid w:val="007D31B9"/>
    <w:rsid w:val="007D4728"/>
    <w:rsid w:val="007D5021"/>
    <w:rsid w:val="007D5220"/>
    <w:rsid w:val="007D6559"/>
    <w:rsid w:val="007D6E4D"/>
    <w:rsid w:val="007D7075"/>
    <w:rsid w:val="007D73F6"/>
    <w:rsid w:val="007D7866"/>
    <w:rsid w:val="007D78C1"/>
    <w:rsid w:val="007D7FCB"/>
    <w:rsid w:val="007E0E0B"/>
    <w:rsid w:val="007E107C"/>
    <w:rsid w:val="007E142A"/>
    <w:rsid w:val="007E167E"/>
    <w:rsid w:val="007E1A89"/>
    <w:rsid w:val="007E2334"/>
    <w:rsid w:val="007E2623"/>
    <w:rsid w:val="007E2C66"/>
    <w:rsid w:val="007E373B"/>
    <w:rsid w:val="007E46D5"/>
    <w:rsid w:val="007E5077"/>
    <w:rsid w:val="007E5C9B"/>
    <w:rsid w:val="007E6BFA"/>
    <w:rsid w:val="007F04C6"/>
    <w:rsid w:val="007F180F"/>
    <w:rsid w:val="007F2723"/>
    <w:rsid w:val="007F2DC5"/>
    <w:rsid w:val="007F2E7C"/>
    <w:rsid w:val="007F3C05"/>
    <w:rsid w:val="007F3D61"/>
    <w:rsid w:val="007F3EAD"/>
    <w:rsid w:val="007F3F0F"/>
    <w:rsid w:val="007F42C3"/>
    <w:rsid w:val="007F5708"/>
    <w:rsid w:val="007F74A8"/>
    <w:rsid w:val="00800B00"/>
    <w:rsid w:val="008017DF"/>
    <w:rsid w:val="00801FA6"/>
    <w:rsid w:val="008024B3"/>
    <w:rsid w:val="00802594"/>
    <w:rsid w:val="00803643"/>
    <w:rsid w:val="00803C9C"/>
    <w:rsid w:val="00804334"/>
    <w:rsid w:val="00804B02"/>
    <w:rsid w:val="0080630D"/>
    <w:rsid w:val="00806311"/>
    <w:rsid w:val="00806446"/>
    <w:rsid w:val="00807710"/>
    <w:rsid w:val="00810298"/>
    <w:rsid w:val="00811B06"/>
    <w:rsid w:val="00812CE1"/>
    <w:rsid w:val="008131CD"/>
    <w:rsid w:val="00814201"/>
    <w:rsid w:val="0081598B"/>
    <w:rsid w:val="00816EB0"/>
    <w:rsid w:val="00816F83"/>
    <w:rsid w:val="008176E3"/>
    <w:rsid w:val="00820018"/>
    <w:rsid w:val="008202B4"/>
    <w:rsid w:val="008212C7"/>
    <w:rsid w:val="00821625"/>
    <w:rsid w:val="00822BCE"/>
    <w:rsid w:val="00822D60"/>
    <w:rsid w:val="0082325D"/>
    <w:rsid w:val="00825B70"/>
    <w:rsid w:val="00826A5A"/>
    <w:rsid w:val="008273B8"/>
    <w:rsid w:val="008279DC"/>
    <w:rsid w:val="00827C3C"/>
    <w:rsid w:val="008309E4"/>
    <w:rsid w:val="00830ABA"/>
    <w:rsid w:val="00830E24"/>
    <w:rsid w:val="00831106"/>
    <w:rsid w:val="00831961"/>
    <w:rsid w:val="00831C5C"/>
    <w:rsid w:val="008356F7"/>
    <w:rsid w:val="0083619E"/>
    <w:rsid w:val="00836EE6"/>
    <w:rsid w:val="00841244"/>
    <w:rsid w:val="008417D3"/>
    <w:rsid w:val="00841D6D"/>
    <w:rsid w:val="00842BC5"/>
    <w:rsid w:val="008434B2"/>
    <w:rsid w:val="00844296"/>
    <w:rsid w:val="00844387"/>
    <w:rsid w:val="008443A0"/>
    <w:rsid w:val="00844413"/>
    <w:rsid w:val="00844D1D"/>
    <w:rsid w:val="0084550C"/>
    <w:rsid w:val="0084589B"/>
    <w:rsid w:val="00845C24"/>
    <w:rsid w:val="00846B95"/>
    <w:rsid w:val="00846D8A"/>
    <w:rsid w:val="00846E0C"/>
    <w:rsid w:val="008471E9"/>
    <w:rsid w:val="00847986"/>
    <w:rsid w:val="008517FD"/>
    <w:rsid w:val="008518AB"/>
    <w:rsid w:val="00852EE9"/>
    <w:rsid w:val="008539B9"/>
    <w:rsid w:val="00853D10"/>
    <w:rsid w:val="00854B6D"/>
    <w:rsid w:val="00855778"/>
    <w:rsid w:val="0085579C"/>
    <w:rsid w:val="00855AD9"/>
    <w:rsid w:val="00855EA9"/>
    <w:rsid w:val="008577E6"/>
    <w:rsid w:val="00857E20"/>
    <w:rsid w:val="008602C0"/>
    <w:rsid w:val="00861199"/>
    <w:rsid w:val="00861CA4"/>
    <w:rsid w:val="00862B9C"/>
    <w:rsid w:val="0086391A"/>
    <w:rsid w:val="00864B7A"/>
    <w:rsid w:val="00865143"/>
    <w:rsid w:val="0086518E"/>
    <w:rsid w:val="0086532D"/>
    <w:rsid w:val="0086661C"/>
    <w:rsid w:val="008669A4"/>
    <w:rsid w:val="00866E2C"/>
    <w:rsid w:val="0086784C"/>
    <w:rsid w:val="00867C5E"/>
    <w:rsid w:val="00867E69"/>
    <w:rsid w:val="00867E87"/>
    <w:rsid w:val="008718D4"/>
    <w:rsid w:val="00871C34"/>
    <w:rsid w:val="00871D68"/>
    <w:rsid w:val="0087260F"/>
    <w:rsid w:val="008727FE"/>
    <w:rsid w:val="00872DD9"/>
    <w:rsid w:val="008739AC"/>
    <w:rsid w:val="00874F15"/>
    <w:rsid w:val="008751D9"/>
    <w:rsid w:val="00875375"/>
    <w:rsid w:val="00875466"/>
    <w:rsid w:val="00877B5D"/>
    <w:rsid w:val="00877BEC"/>
    <w:rsid w:val="00877E83"/>
    <w:rsid w:val="00883387"/>
    <w:rsid w:val="00883442"/>
    <w:rsid w:val="00883509"/>
    <w:rsid w:val="0088582A"/>
    <w:rsid w:val="00887C68"/>
    <w:rsid w:val="00887D59"/>
    <w:rsid w:val="00891129"/>
    <w:rsid w:val="00891E68"/>
    <w:rsid w:val="008922A0"/>
    <w:rsid w:val="0089243D"/>
    <w:rsid w:val="0089392F"/>
    <w:rsid w:val="00894B0F"/>
    <w:rsid w:val="00895DFD"/>
    <w:rsid w:val="00895F33"/>
    <w:rsid w:val="00896D69"/>
    <w:rsid w:val="00897031"/>
    <w:rsid w:val="00897990"/>
    <w:rsid w:val="008A0100"/>
    <w:rsid w:val="008A0158"/>
    <w:rsid w:val="008A091C"/>
    <w:rsid w:val="008A0D51"/>
    <w:rsid w:val="008A12D2"/>
    <w:rsid w:val="008A1DF1"/>
    <w:rsid w:val="008A1EC4"/>
    <w:rsid w:val="008A203C"/>
    <w:rsid w:val="008A2A63"/>
    <w:rsid w:val="008A3C25"/>
    <w:rsid w:val="008A52C4"/>
    <w:rsid w:val="008A5698"/>
    <w:rsid w:val="008A6059"/>
    <w:rsid w:val="008A608E"/>
    <w:rsid w:val="008A6D65"/>
    <w:rsid w:val="008A717D"/>
    <w:rsid w:val="008A7C3B"/>
    <w:rsid w:val="008B0159"/>
    <w:rsid w:val="008B1F06"/>
    <w:rsid w:val="008B217C"/>
    <w:rsid w:val="008B278A"/>
    <w:rsid w:val="008B357F"/>
    <w:rsid w:val="008B4CD1"/>
    <w:rsid w:val="008B4F5D"/>
    <w:rsid w:val="008B53F1"/>
    <w:rsid w:val="008B5928"/>
    <w:rsid w:val="008B620C"/>
    <w:rsid w:val="008B6248"/>
    <w:rsid w:val="008B6702"/>
    <w:rsid w:val="008B67E2"/>
    <w:rsid w:val="008C022D"/>
    <w:rsid w:val="008C1AB0"/>
    <w:rsid w:val="008C1E6B"/>
    <w:rsid w:val="008C204E"/>
    <w:rsid w:val="008C3545"/>
    <w:rsid w:val="008C39FB"/>
    <w:rsid w:val="008C458B"/>
    <w:rsid w:val="008C5015"/>
    <w:rsid w:val="008C5BA4"/>
    <w:rsid w:val="008C6306"/>
    <w:rsid w:val="008C64BC"/>
    <w:rsid w:val="008C6D87"/>
    <w:rsid w:val="008C72A7"/>
    <w:rsid w:val="008D00DA"/>
    <w:rsid w:val="008D0760"/>
    <w:rsid w:val="008D09EB"/>
    <w:rsid w:val="008D0E02"/>
    <w:rsid w:val="008D151B"/>
    <w:rsid w:val="008D258D"/>
    <w:rsid w:val="008D3631"/>
    <w:rsid w:val="008D398E"/>
    <w:rsid w:val="008D781B"/>
    <w:rsid w:val="008D7CC3"/>
    <w:rsid w:val="008E02E1"/>
    <w:rsid w:val="008E0BFE"/>
    <w:rsid w:val="008E159E"/>
    <w:rsid w:val="008E1D81"/>
    <w:rsid w:val="008E216D"/>
    <w:rsid w:val="008E25A4"/>
    <w:rsid w:val="008E4568"/>
    <w:rsid w:val="008E5109"/>
    <w:rsid w:val="008E5650"/>
    <w:rsid w:val="008E6B1A"/>
    <w:rsid w:val="008E6F73"/>
    <w:rsid w:val="008E767D"/>
    <w:rsid w:val="008E7790"/>
    <w:rsid w:val="008F0816"/>
    <w:rsid w:val="008F0ED4"/>
    <w:rsid w:val="008F1593"/>
    <w:rsid w:val="008F1835"/>
    <w:rsid w:val="008F1C22"/>
    <w:rsid w:val="008F2DDB"/>
    <w:rsid w:val="008F341A"/>
    <w:rsid w:val="008F39D4"/>
    <w:rsid w:val="008F43A6"/>
    <w:rsid w:val="008F449C"/>
    <w:rsid w:val="008F4B5E"/>
    <w:rsid w:val="008F6708"/>
    <w:rsid w:val="008F6D6A"/>
    <w:rsid w:val="008F7ABE"/>
    <w:rsid w:val="008F7E6F"/>
    <w:rsid w:val="00900A02"/>
    <w:rsid w:val="0090157C"/>
    <w:rsid w:val="00902018"/>
    <w:rsid w:val="0090218A"/>
    <w:rsid w:val="0090233F"/>
    <w:rsid w:val="009033C1"/>
    <w:rsid w:val="0090350C"/>
    <w:rsid w:val="00903B40"/>
    <w:rsid w:val="00904AC5"/>
    <w:rsid w:val="00905210"/>
    <w:rsid w:val="0090539B"/>
    <w:rsid w:val="00906DA4"/>
    <w:rsid w:val="00906E23"/>
    <w:rsid w:val="00911048"/>
    <w:rsid w:val="00911299"/>
    <w:rsid w:val="00912195"/>
    <w:rsid w:val="00912258"/>
    <w:rsid w:val="00912F05"/>
    <w:rsid w:val="009130A8"/>
    <w:rsid w:val="00913795"/>
    <w:rsid w:val="00913FA0"/>
    <w:rsid w:val="00914832"/>
    <w:rsid w:val="00914C53"/>
    <w:rsid w:val="00915728"/>
    <w:rsid w:val="00915ACA"/>
    <w:rsid w:val="0091653D"/>
    <w:rsid w:val="0091702A"/>
    <w:rsid w:val="0091755F"/>
    <w:rsid w:val="009178F7"/>
    <w:rsid w:val="00920412"/>
    <w:rsid w:val="00920A2E"/>
    <w:rsid w:val="00921717"/>
    <w:rsid w:val="00921BF2"/>
    <w:rsid w:val="00922166"/>
    <w:rsid w:val="00923809"/>
    <w:rsid w:val="00924D5C"/>
    <w:rsid w:val="00924F94"/>
    <w:rsid w:val="009259D4"/>
    <w:rsid w:val="00926D00"/>
    <w:rsid w:val="00931614"/>
    <w:rsid w:val="00931C99"/>
    <w:rsid w:val="00932A77"/>
    <w:rsid w:val="00932D92"/>
    <w:rsid w:val="009334CB"/>
    <w:rsid w:val="00933B7F"/>
    <w:rsid w:val="00934022"/>
    <w:rsid w:val="009341D6"/>
    <w:rsid w:val="0093426D"/>
    <w:rsid w:val="0093483C"/>
    <w:rsid w:val="00936225"/>
    <w:rsid w:val="00936412"/>
    <w:rsid w:val="0093744E"/>
    <w:rsid w:val="00937863"/>
    <w:rsid w:val="00937A35"/>
    <w:rsid w:val="00937CF5"/>
    <w:rsid w:val="009404D9"/>
    <w:rsid w:val="0094054D"/>
    <w:rsid w:val="00940C67"/>
    <w:rsid w:val="00940E35"/>
    <w:rsid w:val="00940F49"/>
    <w:rsid w:val="009427B9"/>
    <w:rsid w:val="00943AD4"/>
    <w:rsid w:val="009441C4"/>
    <w:rsid w:val="00944657"/>
    <w:rsid w:val="009446C8"/>
    <w:rsid w:val="00944E8B"/>
    <w:rsid w:val="00945324"/>
    <w:rsid w:val="00945AD0"/>
    <w:rsid w:val="009467C0"/>
    <w:rsid w:val="0095014C"/>
    <w:rsid w:val="009502BE"/>
    <w:rsid w:val="00951B1F"/>
    <w:rsid w:val="00951E67"/>
    <w:rsid w:val="00953566"/>
    <w:rsid w:val="00954491"/>
    <w:rsid w:val="00955975"/>
    <w:rsid w:val="00956655"/>
    <w:rsid w:val="00957565"/>
    <w:rsid w:val="00957B42"/>
    <w:rsid w:val="00957CF7"/>
    <w:rsid w:val="00960BA7"/>
    <w:rsid w:val="00960D89"/>
    <w:rsid w:val="0096333F"/>
    <w:rsid w:val="00963C44"/>
    <w:rsid w:val="009645CC"/>
    <w:rsid w:val="00966A60"/>
    <w:rsid w:val="00966BBC"/>
    <w:rsid w:val="009677E4"/>
    <w:rsid w:val="0096788A"/>
    <w:rsid w:val="009702C7"/>
    <w:rsid w:val="00971432"/>
    <w:rsid w:val="009718C3"/>
    <w:rsid w:val="009721F3"/>
    <w:rsid w:val="009723F5"/>
    <w:rsid w:val="009724FB"/>
    <w:rsid w:val="00972523"/>
    <w:rsid w:val="00972948"/>
    <w:rsid w:val="00972A85"/>
    <w:rsid w:val="00972AF2"/>
    <w:rsid w:val="00972C2B"/>
    <w:rsid w:val="0097355D"/>
    <w:rsid w:val="00974C65"/>
    <w:rsid w:val="00974D56"/>
    <w:rsid w:val="00975204"/>
    <w:rsid w:val="00975792"/>
    <w:rsid w:val="00975C0A"/>
    <w:rsid w:val="009761D3"/>
    <w:rsid w:val="009764D7"/>
    <w:rsid w:val="00977007"/>
    <w:rsid w:val="00977E3D"/>
    <w:rsid w:val="009809FC"/>
    <w:rsid w:val="0098191D"/>
    <w:rsid w:val="00981FF8"/>
    <w:rsid w:val="0098210D"/>
    <w:rsid w:val="009829E4"/>
    <w:rsid w:val="00982B1A"/>
    <w:rsid w:val="00982BFF"/>
    <w:rsid w:val="00982F94"/>
    <w:rsid w:val="00983FE1"/>
    <w:rsid w:val="009851BD"/>
    <w:rsid w:val="009851D2"/>
    <w:rsid w:val="00985674"/>
    <w:rsid w:val="00986340"/>
    <w:rsid w:val="0098726A"/>
    <w:rsid w:val="00987969"/>
    <w:rsid w:val="00990FA1"/>
    <w:rsid w:val="00991544"/>
    <w:rsid w:val="00992A10"/>
    <w:rsid w:val="00992C4F"/>
    <w:rsid w:val="009939A6"/>
    <w:rsid w:val="00993D0A"/>
    <w:rsid w:val="0099489C"/>
    <w:rsid w:val="00996876"/>
    <w:rsid w:val="009A0E37"/>
    <w:rsid w:val="009A127A"/>
    <w:rsid w:val="009A1D9C"/>
    <w:rsid w:val="009A1E59"/>
    <w:rsid w:val="009A258E"/>
    <w:rsid w:val="009A344E"/>
    <w:rsid w:val="009A43C1"/>
    <w:rsid w:val="009A4477"/>
    <w:rsid w:val="009A487C"/>
    <w:rsid w:val="009A4C14"/>
    <w:rsid w:val="009A578D"/>
    <w:rsid w:val="009A5848"/>
    <w:rsid w:val="009A64A3"/>
    <w:rsid w:val="009A6684"/>
    <w:rsid w:val="009B026E"/>
    <w:rsid w:val="009B189B"/>
    <w:rsid w:val="009B1C16"/>
    <w:rsid w:val="009B249C"/>
    <w:rsid w:val="009B28B3"/>
    <w:rsid w:val="009B2CDE"/>
    <w:rsid w:val="009B31BE"/>
    <w:rsid w:val="009B45C6"/>
    <w:rsid w:val="009B4CA9"/>
    <w:rsid w:val="009B4EF4"/>
    <w:rsid w:val="009B5458"/>
    <w:rsid w:val="009B5917"/>
    <w:rsid w:val="009B5DF9"/>
    <w:rsid w:val="009B6098"/>
    <w:rsid w:val="009B61E3"/>
    <w:rsid w:val="009B6278"/>
    <w:rsid w:val="009B645A"/>
    <w:rsid w:val="009B75BA"/>
    <w:rsid w:val="009B7AA4"/>
    <w:rsid w:val="009C0025"/>
    <w:rsid w:val="009C037B"/>
    <w:rsid w:val="009C09DF"/>
    <w:rsid w:val="009C0D2A"/>
    <w:rsid w:val="009C1350"/>
    <w:rsid w:val="009C445F"/>
    <w:rsid w:val="009C4681"/>
    <w:rsid w:val="009C4931"/>
    <w:rsid w:val="009C4AED"/>
    <w:rsid w:val="009C4F9B"/>
    <w:rsid w:val="009C5A15"/>
    <w:rsid w:val="009C649F"/>
    <w:rsid w:val="009C6786"/>
    <w:rsid w:val="009C7AF8"/>
    <w:rsid w:val="009C7C75"/>
    <w:rsid w:val="009D06F5"/>
    <w:rsid w:val="009D102E"/>
    <w:rsid w:val="009D1C61"/>
    <w:rsid w:val="009D1E30"/>
    <w:rsid w:val="009D432A"/>
    <w:rsid w:val="009D63FB"/>
    <w:rsid w:val="009D712C"/>
    <w:rsid w:val="009D71E1"/>
    <w:rsid w:val="009E00B7"/>
    <w:rsid w:val="009E059C"/>
    <w:rsid w:val="009E14E6"/>
    <w:rsid w:val="009E1F05"/>
    <w:rsid w:val="009E3050"/>
    <w:rsid w:val="009E46BB"/>
    <w:rsid w:val="009E511F"/>
    <w:rsid w:val="009E5750"/>
    <w:rsid w:val="009E783F"/>
    <w:rsid w:val="009E7A99"/>
    <w:rsid w:val="009F0217"/>
    <w:rsid w:val="009F0338"/>
    <w:rsid w:val="009F16B3"/>
    <w:rsid w:val="009F3536"/>
    <w:rsid w:val="009F3FB7"/>
    <w:rsid w:val="009F4A26"/>
    <w:rsid w:val="009F4AD5"/>
    <w:rsid w:val="009F50D2"/>
    <w:rsid w:val="009F51CF"/>
    <w:rsid w:val="009F5345"/>
    <w:rsid w:val="009F5F5C"/>
    <w:rsid w:val="009F6CD6"/>
    <w:rsid w:val="009F740B"/>
    <w:rsid w:val="00A00792"/>
    <w:rsid w:val="00A00A05"/>
    <w:rsid w:val="00A01DB1"/>
    <w:rsid w:val="00A046C1"/>
    <w:rsid w:val="00A05757"/>
    <w:rsid w:val="00A05D7C"/>
    <w:rsid w:val="00A05ED3"/>
    <w:rsid w:val="00A07745"/>
    <w:rsid w:val="00A07F30"/>
    <w:rsid w:val="00A103F0"/>
    <w:rsid w:val="00A10EC4"/>
    <w:rsid w:val="00A1101D"/>
    <w:rsid w:val="00A11CCE"/>
    <w:rsid w:val="00A12506"/>
    <w:rsid w:val="00A133B4"/>
    <w:rsid w:val="00A13546"/>
    <w:rsid w:val="00A150A3"/>
    <w:rsid w:val="00A15313"/>
    <w:rsid w:val="00A15B5B"/>
    <w:rsid w:val="00A17300"/>
    <w:rsid w:val="00A20D03"/>
    <w:rsid w:val="00A20FCD"/>
    <w:rsid w:val="00A21372"/>
    <w:rsid w:val="00A22491"/>
    <w:rsid w:val="00A22CF3"/>
    <w:rsid w:val="00A22D05"/>
    <w:rsid w:val="00A232E6"/>
    <w:rsid w:val="00A2363A"/>
    <w:rsid w:val="00A23A33"/>
    <w:rsid w:val="00A23FD0"/>
    <w:rsid w:val="00A24578"/>
    <w:rsid w:val="00A259B1"/>
    <w:rsid w:val="00A2600B"/>
    <w:rsid w:val="00A26108"/>
    <w:rsid w:val="00A300A3"/>
    <w:rsid w:val="00A309C1"/>
    <w:rsid w:val="00A30F4B"/>
    <w:rsid w:val="00A325E5"/>
    <w:rsid w:val="00A32816"/>
    <w:rsid w:val="00A328D9"/>
    <w:rsid w:val="00A334AC"/>
    <w:rsid w:val="00A34E08"/>
    <w:rsid w:val="00A3541A"/>
    <w:rsid w:val="00A35518"/>
    <w:rsid w:val="00A35533"/>
    <w:rsid w:val="00A36963"/>
    <w:rsid w:val="00A41AFB"/>
    <w:rsid w:val="00A41D81"/>
    <w:rsid w:val="00A41E1F"/>
    <w:rsid w:val="00A41EDB"/>
    <w:rsid w:val="00A41F66"/>
    <w:rsid w:val="00A428D9"/>
    <w:rsid w:val="00A4335F"/>
    <w:rsid w:val="00A44380"/>
    <w:rsid w:val="00A4522D"/>
    <w:rsid w:val="00A45364"/>
    <w:rsid w:val="00A4762D"/>
    <w:rsid w:val="00A50686"/>
    <w:rsid w:val="00A511C7"/>
    <w:rsid w:val="00A520ED"/>
    <w:rsid w:val="00A522DB"/>
    <w:rsid w:val="00A52850"/>
    <w:rsid w:val="00A528FD"/>
    <w:rsid w:val="00A52BDF"/>
    <w:rsid w:val="00A534C3"/>
    <w:rsid w:val="00A53631"/>
    <w:rsid w:val="00A53AB6"/>
    <w:rsid w:val="00A53F4E"/>
    <w:rsid w:val="00A5464E"/>
    <w:rsid w:val="00A546C5"/>
    <w:rsid w:val="00A54C5D"/>
    <w:rsid w:val="00A56311"/>
    <w:rsid w:val="00A56CC3"/>
    <w:rsid w:val="00A57CEA"/>
    <w:rsid w:val="00A57D12"/>
    <w:rsid w:val="00A61AA0"/>
    <w:rsid w:val="00A62210"/>
    <w:rsid w:val="00A630BB"/>
    <w:rsid w:val="00A630BE"/>
    <w:rsid w:val="00A63175"/>
    <w:rsid w:val="00A63A21"/>
    <w:rsid w:val="00A641F3"/>
    <w:rsid w:val="00A646EF"/>
    <w:rsid w:val="00A64C3F"/>
    <w:rsid w:val="00A659B9"/>
    <w:rsid w:val="00A65E81"/>
    <w:rsid w:val="00A65EF3"/>
    <w:rsid w:val="00A665A4"/>
    <w:rsid w:val="00A6688E"/>
    <w:rsid w:val="00A6713A"/>
    <w:rsid w:val="00A6748C"/>
    <w:rsid w:val="00A70A1E"/>
    <w:rsid w:val="00A71C6F"/>
    <w:rsid w:val="00A73B26"/>
    <w:rsid w:val="00A73BE0"/>
    <w:rsid w:val="00A73C0B"/>
    <w:rsid w:val="00A74253"/>
    <w:rsid w:val="00A7455D"/>
    <w:rsid w:val="00A755BF"/>
    <w:rsid w:val="00A772EE"/>
    <w:rsid w:val="00A775F1"/>
    <w:rsid w:val="00A8095B"/>
    <w:rsid w:val="00A81843"/>
    <w:rsid w:val="00A825A7"/>
    <w:rsid w:val="00A84421"/>
    <w:rsid w:val="00A84A6B"/>
    <w:rsid w:val="00A84A8F"/>
    <w:rsid w:val="00A85237"/>
    <w:rsid w:val="00A85306"/>
    <w:rsid w:val="00A853C0"/>
    <w:rsid w:val="00A85745"/>
    <w:rsid w:val="00A85A9A"/>
    <w:rsid w:val="00A86006"/>
    <w:rsid w:val="00A86100"/>
    <w:rsid w:val="00A8616F"/>
    <w:rsid w:val="00A87396"/>
    <w:rsid w:val="00A87477"/>
    <w:rsid w:val="00A874BF"/>
    <w:rsid w:val="00A87A39"/>
    <w:rsid w:val="00A87E6E"/>
    <w:rsid w:val="00A9080C"/>
    <w:rsid w:val="00A9378F"/>
    <w:rsid w:val="00A94063"/>
    <w:rsid w:val="00A950B1"/>
    <w:rsid w:val="00A954BE"/>
    <w:rsid w:val="00A954E6"/>
    <w:rsid w:val="00A97539"/>
    <w:rsid w:val="00A97653"/>
    <w:rsid w:val="00A97757"/>
    <w:rsid w:val="00AA0020"/>
    <w:rsid w:val="00AA0066"/>
    <w:rsid w:val="00AA1176"/>
    <w:rsid w:val="00AA18DB"/>
    <w:rsid w:val="00AA2A95"/>
    <w:rsid w:val="00AA2CD2"/>
    <w:rsid w:val="00AA38AB"/>
    <w:rsid w:val="00AA3CA0"/>
    <w:rsid w:val="00AA4FAC"/>
    <w:rsid w:val="00AA5198"/>
    <w:rsid w:val="00AA581B"/>
    <w:rsid w:val="00AA64F2"/>
    <w:rsid w:val="00AA6823"/>
    <w:rsid w:val="00AA6A73"/>
    <w:rsid w:val="00AA7BC5"/>
    <w:rsid w:val="00AB192D"/>
    <w:rsid w:val="00AB237B"/>
    <w:rsid w:val="00AB2A8E"/>
    <w:rsid w:val="00AB2D7E"/>
    <w:rsid w:val="00AB3609"/>
    <w:rsid w:val="00AB3EB4"/>
    <w:rsid w:val="00AB5ACF"/>
    <w:rsid w:val="00AB6DCF"/>
    <w:rsid w:val="00AB6EDD"/>
    <w:rsid w:val="00AC0962"/>
    <w:rsid w:val="00AC1AF6"/>
    <w:rsid w:val="00AC2BD0"/>
    <w:rsid w:val="00AC5471"/>
    <w:rsid w:val="00AC57CF"/>
    <w:rsid w:val="00AC5871"/>
    <w:rsid w:val="00AC5E8A"/>
    <w:rsid w:val="00AC65AA"/>
    <w:rsid w:val="00AD1041"/>
    <w:rsid w:val="00AD137B"/>
    <w:rsid w:val="00AD2139"/>
    <w:rsid w:val="00AD2361"/>
    <w:rsid w:val="00AD2463"/>
    <w:rsid w:val="00AD2917"/>
    <w:rsid w:val="00AD2B2B"/>
    <w:rsid w:val="00AD3FD3"/>
    <w:rsid w:val="00AD403A"/>
    <w:rsid w:val="00AD4296"/>
    <w:rsid w:val="00AD466A"/>
    <w:rsid w:val="00AD4CD3"/>
    <w:rsid w:val="00AD5189"/>
    <w:rsid w:val="00AD56D9"/>
    <w:rsid w:val="00AD5EAB"/>
    <w:rsid w:val="00AD6130"/>
    <w:rsid w:val="00AD6691"/>
    <w:rsid w:val="00AD6E40"/>
    <w:rsid w:val="00AD6F20"/>
    <w:rsid w:val="00AD719E"/>
    <w:rsid w:val="00AE08CD"/>
    <w:rsid w:val="00AE0ABA"/>
    <w:rsid w:val="00AE2E11"/>
    <w:rsid w:val="00AE34B9"/>
    <w:rsid w:val="00AE3B52"/>
    <w:rsid w:val="00AE529F"/>
    <w:rsid w:val="00AE5417"/>
    <w:rsid w:val="00AE64B1"/>
    <w:rsid w:val="00AE69C8"/>
    <w:rsid w:val="00AE6A64"/>
    <w:rsid w:val="00AE7DFB"/>
    <w:rsid w:val="00AF07C7"/>
    <w:rsid w:val="00AF0B40"/>
    <w:rsid w:val="00AF27C5"/>
    <w:rsid w:val="00AF2A6F"/>
    <w:rsid w:val="00AF3202"/>
    <w:rsid w:val="00AF360D"/>
    <w:rsid w:val="00AF398C"/>
    <w:rsid w:val="00AF421A"/>
    <w:rsid w:val="00AF478A"/>
    <w:rsid w:val="00AF5332"/>
    <w:rsid w:val="00AF555A"/>
    <w:rsid w:val="00AF5E21"/>
    <w:rsid w:val="00AF5E89"/>
    <w:rsid w:val="00AF6472"/>
    <w:rsid w:val="00AF67E1"/>
    <w:rsid w:val="00AF6B0F"/>
    <w:rsid w:val="00AF738B"/>
    <w:rsid w:val="00AF7C0D"/>
    <w:rsid w:val="00B0082B"/>
    <w:rsid w:val="00B01F3D"/>
    <w:rsid w:val="00B02113"/>
    <w:rsid w:val="00B024CA"/>
    <w:rsid w:val="00B026BD"/>
    <w:rsid w:val="00B02BA2"/>
    <w:rsid w:val="00B02EE9"/>
    <w:rsid w:val="00B03757"/>
    <w:rsid w:val="00B0483C"/>
    <w:rsid w:val="00B04BBE"/>
    <w:rsid w:val="00B05402"/>
    <w:rsid w:val="00B056FC"/>
    <w:rsid w:val="00B060CA"/>
    <w:rsid w:val="00B11BD6"/>
    <w:rsid w:val="00B12094"/>
    <w:rsid w:val="00B12FB1"/>
    <w:rsid w:val="00B13B37"/>
    <w:rsid w:val="00B13EEF"/>
    <w:rsid w:val="00B13EF0"/>
    <w:rsid w:val="00B1456D"/>
    <w:rsid w:val="00B14B1F"/>
    <w:rsid w:val="00B16CEA"/>
    <w:rsid w:val="00B1703C"/>
    <w:rsid w:val="00B2024D"/>
    <w:rsid w:val="00B22435"/>
    <w:rsid w:val="00B2246D"/>
    <w:rsid w:val="00B22D96"/>
    <w:rsid w:val="00B25132"/>
    <w:rsid w:val="00B2612F"/>
    <w:rsid w:val="00B26874"/>
    <w:rsid w:val="00B270BE"/>
    <w:rsid w:val="00B275FB"/>
    <w:rsid w:val="00B27C3A"/>
    <w:rsid w:val="00B308DE"/>
    <w:rsid w:val="00B30C84"/>
    <w:rsid w:val="00B30FB9"/>
    <w:rsid w:val="00B3107E"/>
    <w:rsid w:val="00B317AC"/>
    <w:rsid w:val="00B323BD"/>
    <w:rsid w:val="00B33D08"/>
    <w:rsid w:val="00B3403B"/>
    <w:rsid w:val="00B34119"/>
    <w:rsid w:val="00B357B4"/>
    <w:rsid w:val="00B403EB"/>
    <w:rsid w:val="00B40919"/>
    <w:rsid w:val="00B41FBD"/>
    <w:rsid w:val="00B423D6"/>
    <w:rsid w:val="00B4266E"/>
    <w:rsid w:val="00B430A4"/>
    <w:rsid w:val="00B4426B"/>
    <w:rsid w:val="00B450CC"/>
    <w:rsid w:val="00B5113A"/>
    <w:rsid w:val="00B5147C"/>
    <w:rsid w:val="00B51599"/>
    <w:rsid w:val="00B52101"/>
    <w:rsid w:val="00B52F87"/>
    <w:rsid w:val="00B5343E"/>
    <w:rsid w:val="00B53759"/>
    <w:rsid w:val="00B54637"/>
    <w:rsid w:val="00B548E4"/>
    <w:rsid w:val="00B5517A"/>
    <w:rsid w:val="00B56641"/>
    <w:rsid w:val="00B57368"/>
    <w:rsid w:val="00B5770E"/>
    <w:rsid w:val="00B60635"/>
    <w:rsid w:val="00B60964"/>
    <w:rsid w:val="00B60B2F"/>
    <w:rsid w:val="00B612AA"/>
    <w:rsid w:val="00B61687"/>
    <w:rsid w:val="00B630E6"/>
    <w:rsid w:val="00B664A5"/>
    <w:rsid w:val="00B70CE5"/>
    <w:rsid w:val="00B71076"/>
    <w:rsid w:val="00B71C2E"/>
    <w:rsid w:val="00B71F6F"/>
    <w:rsid w:val="00B72496"/>
    <w:rsid w:val="00B72D0D"/>
    <w:rsid w:val="00B73E3C"/>
    <w:rsid w:val="00B73F3B"/>
    <w:rsid w:val="00B75962"/>
    <w:rsid w:val="00B77074"/>
    <w:rsid w:val="00B777C2"/>
    <w:rsid w:val="00B77CA9"/>
    <w:rsid w:val="00B808F3"/>
    <w:rsid w:val="00B810BA"/>
    <w:rsid w:val="00B81138"/>
    <w:rsid w:val="00B81F79"/>
    <w:rsid w:val="00B82BC9"/>
    <w:rsid w:val="00B82DA8"/>
    <w:rsid w:val="00B8428B"/>
    <w:rsid w:val="00B84FE9"/>
    <w:rsid w:val="00B859F4"/>
    <w:rsid w:val="00B86B77"/>
    <w:rsid w:val="00B8713D"/>
    <w:rsid w:val="00B908FD"/>
    <w:rsid w:val="00B90E67"/>
    <w:rsid w:val="00B911E1"/>
    <w:rsid w:val="00B918CF"/>
    <w:rsid w:val="00B91C4B"/>
    <w:rsid w:val="00B933C1"/>
    <w:rsid w:val="00B947F6"/>
    <w:rsid w:val="00B96B69"/>
    <w:rsid w:val="00B97084"/>
    <w:rsid w:val="00BA15F0"/>
    <w:rsid w:val="00BA1692"/>
    <w:rsid w:val="00BA2FE7"/>
    <w:rsid w:val="00BA350F"/>
    <w:rsid w:val="00BA38DA"/>
    <w:rsid w:val="00BA3BB3"/>
    <w:rsid w:val="00BA4884"/>
    <w:rsid w:val="00BA4C25"/>
    <w:rsid w:val="00BA4D3D"/>
    <w:rsid w:val="00BA50C6"/>
    <w:rsid w:val="00BA54D4"/>
    <w:rsid w:val="00BA584E"/>
    <w:rsid w:val="00BA5C3C"/>
    <w:rsid w:val="00BA75BA"/>
    <w:rsid w:val="00BA7A99"/>
    <w:rsid w:val="00BB0041"/>
    <w:rsid w:val="00BB0400"/>
    <w:rsid w:val="00BB09E1"/>
    <w:rsid w:val="00BB10F2"/>
    <w:rsid w:val="00BB270D"/>
    <w:rsid w:val="00BB4322"/>
    <w:rsid w:val="00BB4F1F"/>
    <w:rsid w:val="00BB54B2"/>
    <w:rsid w:val="00BB5DB2"/>
    <w:rsid w:val="00BC05AF"/>
    <w:rsid w:val="00BC0D9F"/>
    <w:rsid w:val="00BC189B"/>
    <w:rsid w:val="00BC2DF3"/>
    <w:rsid w:val="00BC33C7"/>
    <w:rsid w:val="00BC36FA"/>
    <w:rsid w:val="00BC41D0"/>
    <w:rsid w:val="00BC45B6"/>
    <w:rsid w:val="00BC45E6"/>
    <w:rsid w:val="00BC4F3B"/>
    <w:rsid w:val="00BC71B4"/>
    <w:rsid w:val="00BC71B6"/>
    <w:rsid w:val="00BD1967"/>
    <w:rsid w:val="00BD2646"/>
    <w:rsid w:val="00BD284C"/>
    <w:rsid w:val="00BD3398"/>
    <w:rsid w:val="00BD5F0F"/>
    <w:rsid w:val="00BD660A"/>
    <w:rsid w:val="00BD6638"/>
    <w:rsid w:val="00BD68B8"/>
    <w:rsid w:val="00BD6DC4"/>
    <w:rsid w:val="00BD748A"/>
    <w:rsid w:val="00BD75FB"/>
    <w:rsid w:val="00BE0C2C"/>
    <w:rsid w:val="00BE0FEC"/>
    <w:rsid w:val="00BE2521"/>
    <w:rsid w:val="00BE26BC"/>
    <w:rsid w:val="00BE34C1"/>
    <w:rsid w:val="00BE354A"/>
    <w:rsid w:val="00BE471A"/>
    <w:rsid w:val="00BE47DA"/>
    <w:rsid w:val="00BE4BC0"/>
    <w:rsid w:val="00BE631F"/>
    <w:rsid w:val="00BE6BA5"/>
    <w:rsid w:val="00BE71FD"/>
    <w:rsid w:val="00BE78EE"/>
    <w:rsid w:val="00BF07C4"/>
    <w:rsid w:val="00BF1207"/>
    <w:rsid w:val="00BF15C7"/>
    <w:rsid w:val="00BF2134"/>
    <w:rsid w:val="00BF24F8"/>
    <w:rsid w:val="00BF44B5"/>
    <w:rsid w:val="00BF4C7D"/>
    <w:rsid w:val="00BF552C"/>
    <w:rsid w:val="00BF57B8"/>
    <w:rsid w:val="00BF6519"/>
    <w:rsid w:val="00BF6584"/>
    <w:rsid w:val="00BF65F4"/>
    <w:rsid w:val="00BF703F"/>
    <w:rsid w:val="00BF7200"/>
    <w:rsid w:val="00BF792C"/>
    <w:rsid w:val="00C00125"/>
    <w:rsid w:val="00C0051F"/>
    <w:rsid w:val="00C00784"/>
    <w:rsid w:val="00C00A05"/>
    <w:rsid w:val="00C01258"/>
    <w:rsid w:val="00C016AC"/>
    <w:rsid w:val="00C01E64"/>
    <w:rsid w:val="00C02045"/>
    <w:rsid w:val="00C02D4E"/>
    <w:rsid w:val="00C03AF9"/>
    <w:rsid w:val="00C03B6C"/>
    <w:rsid w:val="00C04004"/>
    <w:rsid w:val="00C06AF9"/>
    <w:rsid w:val="00C06D83"/>
    <w:rsid w:val="00C06F6D"/>
    <w:rsid w:val="00C0770C"/>
    <w:rsid w:val="00C1079F"/>
    <w:rsid w:val="00C114BE"/>
    <w:rsid w:val="00C12631"/>
    <w:rsid w:val="00C13E5A"/>
    <w:rsid w:val="00C14BD4"/>
    <w:rsid w:val="00C14C2B"/>
    <w:rsid w:val="00C16793"/>
    <w:rsid w:val="00C2003A"/>
    <w:rsid w:val="00C20552"/>
    <w:rsid w:val="00C20571"/>
    <w:rsid w:val="00C21479"/>
    <w:rsid w:val="00C2223F"/>
    <w:rsid w:val="00C2244D"/>
    <w:rsid w:val="00C22982"/>
    <w:rsid w:val="00C237EB"/>
    <w:rsid w:val="00C24524"/>
    <w:rsid w:val="00C24C7D"/>
    <w:rsid w:val="00C24DCC"/>
    <w:rsid w:val="00C25C78"/>
    <w:rsid w:val="00C25EF2"/>
    <w:rsid w:val="00C2738C"/>
    <w:rsid w:val="00C27555"/>
    <w:rsid w:val="00C27DF3"/>
    <w:rsid w:val="00C31593"/>
    <w:rsid w:val="00C31DFF"/>
    <w:rsid w:val="00C323D7"/>
    <w:rsid w:val="00C33A82"/>
    <w:rsid w:val="00C353C6"/>
    <w:rsid w:val="00C356D0"/>
    <w:rsid w:val="00C35A62"/>
    <w:rsid w:val="00C3736A"/>
    <w:rsid w:val="00C401F1"/>
    <w:rsid w:val="00C40B9C"/>
    <w:rsid w:val="00C41337"/>
    <w:rsid w:val="00C41490"/>
    <w:rsid w:val="00C4349E"/>
    <w:rsid w:val="00C43C04"/>
    <w:rsid w:val="00C445FA"/>
    <w:rsid w:val="00C448E2"/>
    <w:rsid w:val="00C4715B"/>
    <w:rsid w:val="00C47B87"/>
    <w:rsid w:val="00C5061C"/>
    <w:rsid w:val="00C50E7B"/>
    <w:rsid w:val="00C51398"/>
    <w:rsid w:val="00C520BD"/>
    <w:rsid w:val="00C525FE"/>
    <w:rsid w:val="00C5351C"/>
    <w:rsid w:val="00C53557"/>
    <w:rsid w:val="00C53B75"/>
    <w:rsid w:val="00C53C70"/>
    <w:rsid w:val="00C557EA"/>
    <w:rsid w:val="00C55E08"/>
    <w:rsid w:val="00C606F4"/>
    <w:rsid w:val="00C6074E"/>
    <w:rsid w:val="00C60882"/>
    <w:rsid w:val="00C60B36"/>
    <w:rsid w:val="00C61923"/>
    <w:rsid w:val="00C6388B"/>
    <w:rsid w:val="00C64013"/>
    <w:rsid w:val="00C649E1"/>
    <w:rsid w:val="00C64E31"/>
    <w:rsid w:val="00C6559F"/>
    <w:rsid w:val="00C668BB"/>
    <w:rsid w:val="00C67714"/>
    <w:rsid w:val="00C6774C"/>
    <w:rsid w:val="00C7067A"/>
    <w:rsid w:val="00C70B5F"/>
    <w:rsid w:val="00C71C17"/>
    <w:rsid w:val="00C72559"/>
    <w:rsid w:val="00C729EC"/>
    <w:rsid w:val="00C72BD5"/>
    <w:rsid w:val="00C72E2F"/>
    <w:rsid w:val="00C7307F"/>
    <w:rsid w:val="00C73E75"/>
    <w:rsid w:val="00C73EF7"/>
    <w:rsid w:val="00C740FD"/>
    <w:rsid w:val="00C74700"/>
    <w:rsid w:val="00C75146"/>
    <w:rsid w:val="00C75257"/>
    <w:rsid w:val="00C75AA1"/>
    <w:rsid w:val="00C75EC0"/>
    <w:rsid w:val="00C76289"/>
    <w:rsid w:val="00C766BB"/>
    <w:rsid w:val="00C769AC"/>
    <w:rsid w:val="00C76D66"/>
    <w:rsid w:val="00C7780A"/>
    <w:rsid w:val="00C77A38"/>
    <w:rsid w:val="00C80765"/>
    <w:rsid w:val="00C80A0D"/>
    <w:rsid w:val="00C80F3B"/>
    <w:rsid w:val="00C81979"/>
    <w:rsid w:val="00C821BD"/>
    <w:rsid w:val="00C82CC0"/>
    <w:rsid w:val="00C836E0"/>
    <w:rsid w:val="00C8469F"/>
    <w:rsid w:val="00C84F5A"/>
    <w:rsid w:val="00C850F3"/>
    <w:rsid w:val="00C857D1"/>
    <w:rsid w:val="00C869D3"/>
    <w:rsid w:val="00C86CFC"/>
    <w:rsid w:val="00C9055B"/>
    <w:rsid w:val="00C91111"/>
    <w:rsid w:val="00C91252"/>
    <w:rsid w:val="00C924B3"/>
    <w:rsid w:val="00C95B78"/>
    <w:rsid w:val="00C96078"/>
    <w:rsid w:val="00C9623B"/>
    <w:rsid w:val="00C96244"/>
    <w:rsid w:val="00C96F9C"/>
    <w:rsid w:val="00C97D1A"/>
    <w:rsid w:val="00CA0225"/>
    <w:rsid w:val="00CA0D45"/>
    <w:rsid w:val="00CA1165"/>
    <w:rsid w:val="00CA1D65"/>
    <w:rsid w:val="00CA352A"/>
    <w:rsid w:val="00CA3595"/>
    <w:rsid w:val="00CA3E09"/>
    <w:rsid w:val="00CA4EA4"/>
    <w:rsid w:val="00CA518B"/>
    <w:rsid w:val="00CA51C0"/>
    <w:rsid w:val="00CA51CA"/>
    <w:rsid w:val="00CA5970"/>
    <w:rsid w:val="00CA6122"/>
    <w:rsid w:val="00CA73D5"/>
    <w:rsid w:val="00CA7D20"/>
    <w:rsid w:val="00CB0025"/>
    <w:rsid w:val="00CB351B"/>
    <w:rsid w:val="00CB43DB"/>
    <w:rsid w:val="00CB479E"/>
    <w:rsid w:val="00CB4DA5"/>
    <w:rsid w:val="00CB4F79"/>
    <w:rsid w:val="00CB5272"/>
    <w:rsid w:val="00CB5505"/>
    <w:rsid w:val="00CB56A9"/>
    <w:rsid w:val="00CB5C50"/>
    <w:rsid w:val="00CB69EB"/>
    <w:rsid w:val="00CB6A1B"/>
    <w:rsid w:val="00CB75E8"/>
    <w:rsid w:val="00CB77BE"/>
    <w:rsid w:val="00CB7F61"/>
    <w:rsid w:val="00CC0D76"/>
    <w:rsid w:val="00CC10B8"/>
    <w:rsid w:val="00CC174E"/>
    <w:rsid w:val="00CC1C50"/>
    <w:rsid w:val="00CC2118"/>
    <w:rsid w:val="00CC28CA"/>
    <w:rsid w:val="00CC29B8"/>
    <w:rsid w:val="00CC33BB"/>
    <w:rsid w:val="00CC4D3F"/>
    <w:rsid w:val="00CC55CE"/>
    <w:rsid w:val="00CC5AB8"/>
    <w:rsid w:val="00CC665D"/>
    <w:rsid w:val="00CC6A2A"/>
    <w:rsid w:val="00CC6CE2"/>
    <w:rsid w:val="00CC7A1C"/>
    <w:rsid w:val="00CD06A2"/>
    <w:rsid w:val="00CD093C"/>
    <w:rsid w:val="00CD12F8"/>
    <w:rsid w:val="00CD2A3B"/>
    <w:rsid w:val="00CD3377"/>
    <w:rsid w:val="00CD49B4"/>
    <w:rsid w:val="00CD4E43"/>
    <w:rsid w:val="00CD5ABE"/>
    <w:rsid w:val="00CD5F1B"/>
    <w:rsid w:val="00CD5FE2"/>
    <w:rsid w:val="00CD65E3"/>
    <w:rsid w:val="00CD6841"/>
    <w:rsid w:val="00CD7B3E"/>
    <w:rsid w:val="00CE08DE"/>
    <w:rsid w:val="00CE0EE1"/>
    <w:rsid w:val="00CE117C"/>
    <w:rsid w:val="00CE1A2F"/>
    <w:rsid w:val="00CE1C48"/>
    <w:rsid w:val="00CE1D79"/>
    <w:rsid w:val="00CE2D48"/>
    <w:rsid w:val="00CE2F6B"/>
    <w:rsid w:val="00CE3043"/>
    <w:rsid w:val="00CE393C"/>
    <w:rsid w:val="00CE511D"/>
    <w:rsid w:val="00CE6983"/>
    <w:rsid w:val="00CE734A"/>
    <w:rsid w:val="00CE73FC"/>
    <w:rsid w:val="00CF3201"/>
    <w:rsid w:val="00CF3472"/>
    <w:rsid w:val="00CF43D9"/>
    <w:rsid w:val="00CF443A"/>
    <w:rsid w:val="00CF48F1"/>
    <w:rsid w:val="00CF5553"/>
    <w:rsid w:val="00CF5891"/>
    <w:rsid w:val="00CF7237"/>
    <w:rsid w:val="00CF7F42"/>
    <w:rsid w:val="00D009A9"/>
    <w:rsid w:val="00D01053"/>
    <w:rsid w:val="00D01355"/>
    <w:rsid w:val="00D017C7"/>
    <w:rsid w:val="00D01A1C"/>
    <w:rsid w:val="00D0215C"/>
    <w:rsid w:val="00D02C91"/>
    <w:rsid w:val="00D0332D"/>
    <w:rsid w:val="00D033DD"/>
    <w:rsid w:val="00D034E7"/>
    <w:rsid w:val="00D03B49"/>
    <w:rsid w:val="00D04B51"/>
    <w:rsid w:val="00D05249"/>
    <w:rsid w:val="00D06841"/>
    <w:rsid w:val="00D06BBB"/>
    <w:rsid w:val="00D06C4B"/>
    <w:rsid w:val="00D073FA"/>
    <w:rsid w:val="00D107F5"/>
    <w:rsid w:val="00D113AA"/>
    <w:rsid w:val="00D11A5D"/>
    <w:rsid w:val="00D13432"/>
    <w:rsid w:val="00D1356F"/>
    <w:rsid w:val="00D1385A"/>
    <w:rsid w:val="00D13A95"/>
    <w:rsid w:val="00D150C0"/>
    <w:rsid w:val="00D17A48"/>
    <w:rsid w:val="00D17AAF"/>
    <w:rsid w:val="00D20315"/>
    <w:rsid w:val="00D20667"/>
    <w:rsid w:val="00D20835"/>
    <w:rsid w:val="00D20A48"/>
    <w:rsid w:val="00D22139"/>
    <w:rsid w:val="00D221D1"/>
    <w:rsid w:val="00D232CC"/>
    <w:rsid w:val="00D23CC9"/>
    <w:rsid w:val="00D24094"/>
    <w:rsid w:val="00D24CC0"/>
    <w:rsid w:val="00D253D1"/>
    <w:rsid w:val="00D256C7"/>
    <w:rsid w:val="00D30505"/>
    <w:rsid w:val="00D3102C"/>
    <w:rsid w:val="00D3344D"/>
    <w:rsid w:val="00D34E27"/>
    <w:rsid w:val="00D35C04"/>
    <w:rsid w:val="00D35FF6"/>
    <w:rsid w:val="00D41E71"/>
    <w:rsid w:val="00D422DF"/>
    <w:rsid w:val="00D432A8"/>
    <w:rsid w:val="00D43496"/>
    <w:rsid w:val="00D44219"/>
    <w:rsid w:val="00D444FA"/>
    <w:rsid w:val="00D4659B"/>
    <w:rsid w:val="00D47A14"/>
    <w:rsid w:val="00D47AC0"/>
    <w:rsid w:val="00D47C7B"/>
    <w:rsid w:val="00D50832"/>
    <w:rsid w:val="00D515E1"/>
    <w:rsid w:val="00D527AC"/>
    <w:rsid w:val="00D53287"/>
    <w:rsid w:val="00D5353A"/>
    <w:rsid w:val="00D53715"/>
    <w:rsid w:val="00D54F92"/>
    <w:rsid w:val="00D5579F"/>
    <w:rsid w:val="00D55EB9"/>
    <w:rsid w:val="00D5750C"/>
    <w:rsid w:val="00D57A37"/>
    <w:rsid w:val="00D602ED"/>
    <w:rsid w:val="00D6055D"/>
    <w:rsid w:val="00D60A78"/>
    <w:rsid w:val="00D60D94"/>
    <w:rsid w:val="00D628DE"/>
    <w:rsid w:val="00D64012"/>
    <w:rsid w:val="00D64E92"/>
    <w:rsid w:val="00D65569"/>
    <w:rsid w:val="00D66BE5"/>
    <w:rsid w:val="00D66C13"/>
    <w:rsid w:val="00D67AD2"/>
    <w:rsid w:val="00D67F4A"/>
    <w:rsid w:val="00D70712"/>
    <w:rsid w:val="00D7237D"/>
    <w:rsid w:val="00D72543"/>
    <w:rsid w:val="00D73715"/>
    <w:rsid w:val="00D741C3"/>
    <w:rsid w:val="00D75091"/>
    <w:rsid w:val="00D75500"/>
    <w:rsid w:val="00D75888"/>
    <w:rsid w:val="00D75F35"/>
    <w:rsid w:val="00D768C0"/>
    <w:rsid w:val="00D7705F"/>
    <w:rsid w:val="00D775C2"/>
    <w:rsid w:val="00D77674"/>
    <w:rsid w:val="00D807B7"/>
    <w:rsid w:val="00D81396"/>
    <w:rsid w:val="00D8169B"/>
    <w:rsid w:val="00D81A31"/>
    <w:rsid w:val="00D81F55"/>
    <w:rsid w:val="00D824B8"/>
    <w:rsid w:val="00D833F9"/>
    <w:rsid w:val="00D83FFD"/>
    <w:rsid w:val="00D84380"/>
    <w:rsid w:val="00D848DB"/>
    <w:rsid w:val="00D8538D"/>
    <w:rsid w:val="00D85CC9"/>
    <w:rsid w:val="00D8665E"/>
    <w:rsid w:val="00D86F69"/>
    <w:rsid w:val="00D87F8B"/>
    <w:rsid w:val="00D91488"/>
    <w:rsid w:val="00D917F6"/>
    <w:rsid w:val="00D92168"/>
    <w:rsid w:val="00D9273E"/>
    <w:rsid w:val="00D93769"/>
    <w:rsid w:val="00D9443D"/>
    <w:rsid w:val="00D94922"/>
    <w:rsid w:val="00D9517D"/>
    <w:rsid w:val="00D95852"/>
    <w:rsid w:val="00D95AF8"/>
    <w:rsid w:val="00D95CEE"/>
    <w:rsid w:val="00D95E2A"/>
    <w:rsid w:val="00D95F95"/>
    <w:rsid w:val="00D978CD"/>
    <w:rsid w:val="00D97F49"/>
    <w:rsid w:val="00DA09ED"/>
    <w:rsid w:val="00DA0CA8"/>
    <w:rsid w:val="00DA1133"/>
    <w:rsid w:val="00DA252B"/>
    <w:rsid w:val="00DA283A"/>
    <w:rsid w:val="00DA33D3"/>
    <w:rsid w:val="00DA3CA6"/>
    <w:rsid w:val="00DA4B86"/>
    <w:rsid w:val="00DA5194"/>
    <w:rsid w:val="00DA5387"/>
    <w:rsid w:val="00DA579F"/>
    <w:rsid w:val="00DA5897"/>
    <w:rsid w:val="00DA5BF5"/>
    <w:rsid w:val="00DA629D"/>
    <w:rsid w:val="00DB0285"/>
    <w:rsid w:val="00DB1017"/>
    <w:rsid w:val="00DB1FE0"/>
    <w:rsid w:val="00DB2204"/>
    <w:rsid w:val="00DB2497"/>
    <w:rsid w:val="00DB2B9F"/>
    <w:rsid w:val="00DB2C23"/>
    <w:rsid w:val="00DB2D0E"/>
    <w:rsid w:val="00DB2D37"/>
    <w:rsid w:val="00DB3ED0"/>
    <w:rsid w:val="00DB4914"/>
    <w:rsid w:val="00DB5641"/>
    <w:rsid w:val="00DB6657"/>
    <w:rsid w:val="00DB6C23"/>
    <w:rsid w:val="00DB722D"/>
    <w:rsid w:val="00DC007E"/>
    <w:rsid w:val="00DC16C7"/>
    <w:rsid w:val="00DC22CD"/>
    <w:rsid w:val="00DC277C"/>
    <w:rsid w:val="00DC29C4"/>
    <w:rsid w:val="00DC4AA2"/>
    <w:rsid w:val="00DC4BBB"/>
    <w:rsid w:val="00DC6786"/>
    <w:rsid w:val="00DC68AC"/>
    <w:rsid w:val="00DC6F71"/>
    <w:rsid w:val="00DD0E13"/>
    <w:rsid w:val="00DD1434"/>
    <w:rsid w:val="00DD1F9C"/>
    <w:rsid w:val="00DD38FE"/>
    <w:rsid w:val="00DD3A3B"/>
    <w:rsid w:val="00DD3EBA"/>
    <w:rsid w:val="00DD45BD"/>
    <w:rsid w:val="00DD5462"/>
    <w:rsid w:val="00DD6D3F"/>
    <w:rsid w:val="00DD6F3A"/>
    <w:rsid w:val="00DD7AEC"/>
    <w:rsid w:val="00DD7F24"/>
    <w:rsid w:val="00DE0168"/>
    <w:rsid w:val="00DE0867"/>
    <w:rsid w:val="00DE0E1A"/>
    <w:rsid w:val="00DE15E0"/>
    <w:rsid w:val="00DE1E6E"/>
    <w:rsid w:val="00DE2CCC"/>
    <w:rsid w:val="00DE2D8C"/>
    <w:rsid w:val="00DE3066"/>
    <w:rsid w:val="00DE3E13"/>
    <w:rsid w:val="00DE47D6"/>
    <w:rsid w:val="00DE57BD"/>
    <w:rsid w:val="00DE581C"/>
    <w:rsid w:val="00DE5E09"/>
    <w:rsid w:val="00DE5FBA"/>
    <w:rsid w:val="00DE68F5"/>
    <w:rsid w:val="00DE6E84"/>
    <w:rsid w:val="00DE7223"/>
    <w:rsid w:val="00DE7D19"/>
    <w:rsid w:val="00DE7E0A"/>
    <w:rsid w:val="00DE7F78"/>
    <w:rsid w:val="00DF0538"/>
    <w:rsid w:val="00DF2020"/>
    <w:rsid w:val="00DF2462"/>
    <w:rsid w:val="00DF266C"/>
    <w:rsid w:val="00DF2810"/>
    <w:rsid w:val="00DF2CB5"/>
    <w:rsid w:val="00DF2D74"/>
    <w:rsid w:val="00DF3A58"/>
    <w:rsid w:val="00DF478F"/>
    <w:rsid w:val="00DF49A6"/>
    <w:rsid w:val="00DF4FD5"/>
    <w:rsid w:val="00DF6697"/>
    <w:rsid w:val="00DF6F9A"/>
    <w:rsid w:val="00DF7411"/>
    <w:rsid w:val="00DF7D85"/>
    <w:rsid w:val="00E00998"/>
    <w:rsid w:val="00E00B1E"/>
    <w:rsid w:val="00E034DC"/>
    <w:rsid w:val="00E052CC"/>
    <w:rsid w:val="00E0553D"/>
    <w:rsid w:val="00E0763D"/>
    <w:rsid w:val="00E07D13"/>
    <w:rsid w:val="00E07D19"/>
    <w:rsid w:val="00E07FC7"/>
    <w:rsid w:val="00E10F9D"/>
    <w:rsid w:val="00E118A3"/>
    <w:rsid w:val="00E12A20"/>
    <w:rsid w:val="00E14984"/>
    <w:rsid w:val="00E14ED7"/>
    <w:rsid w:val="00E15199"/>
    <w:rsid w:val="00E16AF1"/>
    <w:rsid w:val="00E177A7"/>
    <w:rsid w:val="00E17A72"/>
    <w:rsid w:val="00E17F68"/>
    <w:rsid w:val="00E213F8"/>
    <w:rsid w:val="00E22722"/>
    <w:rsid w:val="00E22A46"/>
    <w:rsid w:val="00E24CA8"/>
    <w:rsid w:val="00E2687B"/>
    <w:rsid w:val="00E26E92"/>
    <w:rsid w:val="00E26F70"/>
    <w:rsid w:val="00E2736D"/>
    <w:rsid w:val="00E273D1"/>
    <w:rsid w:val="00E27C7D"/>
    <w:rsid w:val="00E3094D"/>
    <w:rsid w:val="00E31A64"/>
    <w:rsid w:val="00E31C57"/>
    <w:rsid w:val="00E32F3F"/>
    <w:rsid w:val="00E33A2A"/>
    <w:rsid w:val="00E343C6"/>
    <w:rsid w:val="00E3574D"/>
    <w:rsid w:val="00E35889"/>
    <w:rsid w:val="00E35A1D"/>
    <w:rsid w:val="00E3714D"/>
    <w:rsid w:val="00E41580"/>
    <w:rsid w:val="00E415D0"/>
    <w:rsid w:val="00E41822"/>
    <w:rsid w:val="00E422F3"/>
    <w:rsid w:val="00E432ED"/>
    <w:rsid w:val="00E434E8"/>
    <w:rsid w:val="00E455AA"/>
    <w:rsid w:val="00E456BB"/>
    <w:rsid w:val="00E462F3"/>
    <w:rsid w:val="00E478E1"/>
    <w:rsid w:val="00E50024"/>
    <w:rsid w:val="00E51BBF"/>
    <w:rsid w:val="00E51F32"/>
    <w:rsid w:val="00E52326"/>
    <w:rsid w:val="00E52AC1"/>
    <w:rsid w:val="00E53994"/>
    <w:rsid w:val="00E5517C"/>
    <w:rsid w:val="00E5557C"/>
    <w:rsid w:val="00E55803"/>
    <w:rsid w:val="00E56B7D"/>
    <w:rsid w:val="00E56E74"/>
    <w:rsid w:val="00E61D4E"/>
    <w:rsid w:val="00E61E1E"/>
    <w:rsid w:val="00E639A8"/>
    <w:rsid w:val="00E6455E"/>
    <w:rsid w:val="00E651CB"/>
    <w:rsid w:val="00E6577D"/>
    <w:rsid w:val="00E65986"/>
    <w:rsid w:val="00E65C73"/>
    <w:rsid w:val="00E67E63"/>
    <w:rsid w:val="00E71008"/>
    <w:rsid w:val="00E71114"/>
    <w:rsid w:val="00E71339"/>
    <w:rsid w:val="00E71B44"/>
    <w:rsid w:val="00E72DD1"/>
    <w:rsid w:val="00E74412"/>
    <w:rsid w:val="00E745AB"/>
    <w:rsid w:val="00E74853"/>
    <w:rsid w:val="00E765E9"/>
    <w:rsid w:val="00E77327"/>
    <w:rsid w:val="00E77E6F"/>
    <w:rsid w:val="00E802F4"/>
    <w:rsid w:val="00E8032A"/>
    <w:rsid w:val="00E80561"/>
    <w:rsid w:val="00E8323B"/>
    <w:rsid w:val="00E83992"/>
    <w:rsid w:val="00E840D6"/>
    <w:rsid w:val="00E8452A"/>
    <w:rsid w:val="00E846F9"/>
    <w:rsid w:val="00E84D46"/>
    <w:rsid w:val="00E863A3"/>
    <w:rsid w:val="00E87246"/>
    <w:rsid w:val="00E87515"/>
    <w:rsid w:val="00E875C1"/>
    <w:rsid w:val="00E90020"/>
    <w:rsid w:val="00E910B2"/>
    <w:rsid w:val="00E92F9E"/>
    <w:rsid w:val="00E94689"/>
    <w:rsid w:val="00E94E6F"/>
    <w:rsid w:val="00E95D3C"/>
    <w:rsid w:val="00E95DB6"/>
    <w:rsid w:val="00E95EE3"/>
    <w:rsid w:val="00E9640E"/>
    <w:rsid w:val="00E965D8"/>
    <w:rsid w:val="00E96B61"/>
    <w:rsid w:val="00E97055"/>
    <w:rsid w:val="00E974D7"/>
    <w:rsid w:val="00E97632"/>
    <w:rsid w:val="00E97FC0"/>
    <w:rsid w:val="00EA0B52"/>
    <w:rsid w:val="00EA103A"/>
    <w:rsid w:val="00EA12FA"/>
    <w:rsid w:val="00EA1344"/>
    <w:rsid w:val="00EA20EC"/>
    <w:rsid w:val="00EA2EBC"/>
    <w:rsid w:val="00EA3D04"/>
    <w:rsid w:val="00EA4201"/>
    <w:rsid w:val="00EA5538"/>
    <w:rsid w:val="00EA735D"/>
    <w:rsid w:val="00EA7A12"/>
    <w:rsid w:val="00EA7C8A"/>
    <w:rsid w:val="00EA7F68"/>
    <w:rsid w:val="00EB02CC"/>
    <w:rsid w:val="00EB10C1"/>
    <w:rsid w:val="00EB23E2"/>
    <w:rsid w:val="00EB3A15"/>
    <w:rsid w:val="00EB3D00"/>
    <w:rsid w:val="00EB48FA"/>
    <w:rsid w:val="00EB55AA"/>
    <w:rsid w:val="00EB7E7B"/>
    <w:rsid w:val="00EC010C"/>
    <w:rsid w:val="00EC1545"/>
    <w:rsid w:val="00EC2A46"/>
    <w:rsid w:val="00EC2C72"/>
    <w:rsid w:val="00EC3F96"/>
    <w:rsid w:val="00EC4178"/>
    <w:rsid w:val="00EC4A14"/>
    <w:rsid w:val="00EC6970"/>
    <w:rsid w:val="00EC6D96"/>
    <w:rsid w:val="00EC7D40"/>
    <w:rsid w:val="00ED021A"/>
    <w:rsid w:val="00ED0B70"/>
    <w:rsid w:val="00ED0E2D"/>
    <w:rsid w:val="00ED1E7A"/>
    <w:rsid w:val="00ED22CC"/>
    <w:rsid w:val="00ED29A2"/>
    <w:rsid w:val="00ED2A96"/>
    <w:rsid w:val="00ED2DBB"/>
    <w:rsid w:val="00ED3A58"/>
    <w:rsid w:val="00ED3DD9"/>
    <w:rsid w:val="00ED5153"/>
    <w:rsid w:val="00ED780C"/>
    <w:rsid w:val="00ED799F"/>
    <w:rsid w:val="00ED7AEA"/>
    <w:rsid w:val="00EE1141"/>
    <w:rsid w:val="00EE1FC0"/>
    <w:rsid w:val="00EE264F"/>
    <w:rsid w:val="00EE38D2"/>
    <w:rsid w:val="00EE3C4D"/>
    <w:rsid w:val="00EE413C"/>
    <w:rsid w:val="00EE4491"/>
    <w:rsid w:val="00EE478F"/>
    <w:rsid w:val="00EE4F04"/>
    <w:rsid w:val="00EE4FFF"/>
    <w:rsid w:val="00EE562A"/>
    <w:rsid w:val="00EE7135"/>
    <w:rsid w:val="00EE71EF"/>
    <w:rsid w:val="00EF0798"/>
    <w:rsid w:val="00EF18D9"/>
    <w:rsid w:val="00EF2B5B"/>
    <w:rsid w:val="00EF3A4B"/>
    <w:rsid w:val="00EF49E3"/>
    <w:rsid w:val="00EF4B36"/>
    <w:rsid w:val="00EF4D71"/>
    <w:rsid w:val="00EF613E"/>
    <w:rsid w:val="00EF75A7"/>
    <w:rsid w:val="00F00467"/>
    <w:rsid w:val="00F00ACA"/>
    <w:rsid w:val="00F026A3"/>
    <w:rsid w:val="00F03E72"/>
    <w:rsid w:val="00F051C1"/>
    <w:rsid w:val="00F06868"/>
    <w:rsid w:val="00F06EB4"/>
    <w:rsid w:val="00F0755B"/>
    <w:rsid w:val="00F07B99"/>
    <w:rsid w:val="00F10930"/>
    <w:rsid w:val="00F10F42"/>
    <w:rsid w:val="00F11D38"/>
    <w:rsid w:val="00F11F91"/>
    <w:rsid w:val="00F1206A"/>
    <w:rsid w:val="00F123F9"/>
    <w:rsid w:val="00F12AC3"/>
    <w:rsid w:val="00F134AF"/>
    <w:rsid w:val="00F134CC"/>
    <w:rsid w:val="00F1358B"/>
    <w:rsid w:val="00F136EB"/>
    <w:rsid w:val="00F14A80"/>
    <w:rsid w:val="00F1540C"/>
    <w:rsid w:val="00F15478"/>
    <w:rsid w:val="00F15C7B"/>
    <w:rsid w:val="00F16015"/>
    <w:rsid w:val="00F160CC"/>
    <w:rsid w:val="00F16402"/>
    <w:rsid w:val="00F16A3D"/>
    <w:rsid w:val="00F17D2F"/>
    <w:rsid w:val="00F202D2"/>
    <w:rsid w:val="00F20EDE"/>
    <w:rsid w:val="00F21069"/>
    <w:rsid w:val="00F22431"/>
    <w:rsid w:val="00F233E4"/>
    <w:rsid w:val="00F235E6"/>
    <w:rsid w:val="00F257C5"/>
    <w:rsid w:val="00F26D35"/>
    <w:rsid w:val="00F2793D"/>
    <w:rsid w:val="00F3162D"/>
    <w:rsid w:val="00F31A5E"/>
    <w:rsid w:val="00F32425"/>
    <w:rsid w:val="00F32BE3"/>
    <w:rsid w:val="00F32C86"/>
    <w:rsid w:val="00F3352C"/>
    <w:rsid w:val="00F3444F"/>
    <w:rsid w:val="00F34633"/>
    <w:rsid w:val="00F3490F"/>
    <w:rsid w:val="00F36813"/>
    <w:rsid w:val="00F369E3"/>
    <w:rsid w:val="00F36F8F"/>
    <w:rsid w:val="00F370E6"/>
    <w:rsid w:val="00F372CB"/>
    <w:rsid w:val="00F40334"/>
    <w:rsid w:val="00F410D3"/>
    <w:rsid w:val="00F41414"/>
    <w:rsid w:val="00F41C4E"/>
    <w:rsid w:val="00F41FB1"/>
    <w:rsid w:val="00F42125"/>
    <w:rsid w:val="00F422C8"/>
    <w:rsid w:val="00F42CE9"/>
    <w:rsid w:val="00F42F3F"/>
    <w:rsid w:val="00F435B7"/>
    <w:rsid w:val="00F452D1"/>
    <w:rsid w:val="00F4583B"/>
    <w:rsid w:val="00F4703C"/>
    <w:rsid w:val="00F47450"/>
    <w:rsid w:val="00F4784F"/>
    <w:rsid w:val="00F47C48"/>
    <w:rsid w:val="00F47DC6"/>
    <w:rsid w:val="00F5138D"/>
    <w:rsid w:val="00F52055"/>
    <w:rsid w:val="00F5249C"/>
    <w:rsid w:val="00F5342A"/>
    <w:rsid w:val="00F54FFF"/>
    <w:rsid w:val="00F55398"/>
    <w:rsid w:val="00F55500"/>
    <w:rsid w:val="00F56EC7"/>
    <w:rsid w:val="00F579C6"/>
    <w:rsid w:val="00F60A88"/>
    <w:rsid w:val="00F60DD0"/>
    <w:rsid w:val="00F6276B"/>
    <w:rsid w:val="00F64E19"/>
    <w:rsid w:val="00F64F64"/>
    <w:rsid w:val="00F65624"/>
    <w:rsid w:val="00F65E6A"/>
    <w:rsid w:val="00F66979"/>
    <w:rsid w:val="00F7017F"/>
    <w:rsid w:val="00F70372"/>
    <w:rsid w:val="00F71366"/>
    <w:rsid w:val="00F71830"/>
    <w:rsid w:val="00F73711"/>
    <w:rsid w:val="00F7497C"/>
    <w:rsid w:val="00F74DD3"/>
    <w:rsid w:val="00F75BE8"/>
    <w:rsid w:val="00F75E87"/>
    <w:rsid w:val="00F75F6C"/>
    <w:rsid w:val="00F768B0"/>
    <w:rsid w:val="00F76CEB"/>
    <w:rsid w:val="00F76E57"/>
    <w:rsid w:val="00F776BF"/>
    <w:rsid w:val="00F776C6"/>
    <w:rsid w:val="00F7779F"/>
    <w:rsid w:val="00F77AE0"/>
    <w:rsid w:val="00F77DE1"/>
    <w:rsid w:val="00F8022D"/>
    <w:rsid w:val="00F803F8"/>
    <w:rsid w:val="00F814E0"/>
    <w:rsid w:val="00F81DB0"/>
    <w:rsid w:val="00F82B26"/>
    <w:rsid w:val="00F8307B"/>
    <w:rsid w:val="00F8342C"/>
    <w:rsid w:val="00F83F09"/>
    <w:rsid w:val="00F84D39"/>
    <w:rsid w:val="00F851E2"/>
    <w:rsid w:val="00F864DA"/>
    <w:rsid w:val="00F86AE9"/>
    <w:rsid w:val="00F87B20"/>
    <w:rsid w:val="00F904EA"/>
    <w:rsid w:val="00F908A1"/>
    <w:rsid w:val="00F909FC"/>
    <w:rsid w:val="00F91121"/>
    <w:rsid w:val="00F91306"/>
    <w:rsid w:val="00F91B00"/>
    <w:rsid w:val="00F92678"/>
    <w:rsid w:val="00F9345C"/>
    <w:rsid w:val="00F9357A"/>
    <w:rsid w:val="00F94033"/>
    <w:rsid w:val="00F96996"/>
    <w:rsid w:val="00FA124C"/>
    <w:rsid w:val="00FA2FAD"/>
    <w:rsid w:val="00FA3812"/>
    <w:rsid w:val="00FA3953"/>
    <w:rsid w:val="00FA51FB"/>
    <w:rsid w:val="00FA60AF"/>
    <w:rsid w:val="00FA6A1D"/>
    <w:rsid w:val="00FA6C2B"/>
    <w:rsid w:val="00FA7580"/>
    <w:rsid w:val="00FA761C"/>
    <w:rsid w:val="00FA7E78"/>
    <w:rsid w:val="00FB014B"/>
    <w:rsid w:val="00FB0689"/>
    <w:rsid w:val="00FB220E"/>
    <w:rsid w:val="00FB23C4"/>
    <w:rsid w:val="00FB2D7B"/>
    <w:rsid w:val="00FB4414"/>
    <w:rsid w:val="00FB59E4"/>
    <w:rsid w:val="00FB6736"/>
    <w:rsid w:val="00FB6FFE"/>
    <w:rsid w:val="00FB7A28"/>
    <w:rsid w:val="00FB7C0F"/>
    <w:rsid w:val="00FC0456"/>
    <w:rsid w:val="00FC0621"/>
    <w:rsid w:val="00FC0A58"/>
    <w:rsid w:val="00FC191B"/>
    <w:rsid w:val="00FC1975"/>
    <w:rsid w:val="00FC1BBF"/>
    <w:rsid w:val="00FC20C7"/>
    <w:rsid w:val="00FC2A33"/>
    <w:rsid w:val="00FC304E"/>
    <w:rsid w:val="00FC48B1"/>
    <w:rsid w:val="00FC5074"/>
    <w:rsid w:val="00FC56F2"/>
    <w:rsid w:val="00FC7D72"/>
    <w:rsid w:val="00FD1200"/>
    <w:rsid w:val="00FD2BF4"/>
    <w:rsid w:val="00FD35B0"/>
    <w:rsid w:val="00FD5361"/>
    <w:rsid w:val="00FD5F58"/>
    <w:rsid w:val="00FD6F6B"/>
    <w:rsid w:val="00FD7021"/>
    <w:rsid w:val="00FE0446"/>
    <w:rsid w:val="00FE1A5E"/>
    <w:rsid w:val="00FE1A9F"/>
    <w:rsid w:val="00FE215B"/>
    <w:rsid w:val="00FE2A5A"/>
    <w:rsid w:val="00FE33E6"/>
    <w:rsid w:val="00FE3555"/>
    <w:rsid w:val="00FE3608"/>
    <w:rsid w:val="00FE3FD8"/>
    <w:rsid w:val="00FE4450"/>
    <w:rsid w:val="00FE486D"/>
    <w:rsid w:val="00FE5139"/>
    <w:rsid w:val="00FE55E1"/>
    <w:rsid w:val="00FE5EB4"/>
    <w:rsid w:val="00FE68F8"/>
    <w:rsid w:val="00FE69FE"/>
    <w:rsid w:val="00FF08A8"/>
    <w:rsid w:val="00FF0ADA"/>
    <w:rsid w:val="00FF0F4D"/>
    <w:rsid w:val="00FF226F"/>
    <w:rsid w:val="00FF286B"/>
    <w:rsid w:val="00FF348D"/>
    <w:rsid w:val="00FF5ACF"/>
    <w:rsid w:val="00FF5E19"/>
    <w:rsid w:val="00FF637D"/>
    <w:rsid w:val="00FF63F4"/>
    <w:rsid w:val="00FF699D"/>
    <w:rsid w:val="00FF6DCD"/>
    <w:rsid w:val="00FF72C9"/>
    <w:rsid w:val="00FF7546"/>
    <w:rsid w:val="00FF7D04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D7F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073D9"/>
    <w:pPr>
      <w:spacing w:after="0" w:line="240" w:lineRule="auto"/>
    </w:pPr>
    <w:rPr>
      <w:rFonts w:ascii="Segoe UI" w:hAnsi="Segoe UI" w:cs="Segoe UI Light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pageBreakBefore/>
      <w:pBdr>
        <w:top w:val="single" w:sz="8" w:space="5" w:color="00BCF2"/>
      </w:pBdr>
      <w:spacing w:before="720"/>
      <w:ind w:right="74"/>
      <w:jc w:val="right"/>
      <w:outlineLvl w:val="0"/>
    </w:pPr>
    <w:rPr>
      <w:rFonts w:asciiTheme="majorHAnsi" w:eastAsiaTheme="majorEastAsia" w:hAnsiTheme="majorHAnsi" w:cstheme="majorBidi"/>
      <w:caps/>
      <w:color w:val="00BCF2"/>
      <w:spacing w:val="1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BC8"/>
    <w:pPr>
      <w:keepNext/>
      <w:pBdr>
        <w:top w:val="single" w:sz="24" w:space="1" w:color="00BCF2"/>
        <w:left w:val="single" w:sz="24" w:space="4" w:color="00BCF2"/>
        <w:bottom w:val="single" w:sz="24" w:space="1" w:color="00BCF2"/>
        <w:right w:val="single" w:sz="24" w:space="4" w:color="00BCF2"/>
      </w:pBdr>
      <w:shd w:val="clear" w:color="auto" w:fill="00BCF2"/>
      <w:spacing w:before="600" w:after="240" w:line="276" w:lineRule="auto"/>
      <w:ind w:right="72"/>
      <w:contextualSpacing/>
      <w:outlineLvl w:val="1"/>
    </w:pPr>
    <w:rPr>
      <w:rFonts w:eastAsiaTheme="minorHAnsi"/>
      <w:b/>
      <w:bCs/>
      <w:caps/>
      <w:color w:val="FFFFFF" w:themeColor="background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814"/>
    <w:pPr>
      <w:pBdr>
        <w:bottom w:val="single" w:sz="6" w:space="1" w:color="099BDD" w:themeColor="text2"/>
      </w:pBdr>
      <w:spacing w:before="300" w:after="240"/>
      <w:outlineLvl w:val="2"/>
    </w:pPr>
    <w:rPr>
      <w:rFonts w:eastAsiaTheme="majorEastAsia"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099BDD" w:themeColor="text2"/>
      </w:pBdr>
      <w:spacing w:before="20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F3"/>
    <w:p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aps/>
      <w:color w:val="00BCF2"/>
      <w:spacing w:val="15"/>
      <w:sz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6BC8"/>
    <w:rPr>
      <w:rFonts w:ascii="Segoe UI" w:hAnsi="Segoe UI" w:eastAsiaTheme="minorHAnsi" w:cs="Segoe UI Light"/>
      <w:b/>
      <w:bCs/>
      <w:caps/>
      <w:color w:val="FFFFFF" w:themeColor="background1"/>
      <w:sz w:val="17"/>
      <w:shd w:val="clear" w:color="auto" w:fill="00BCF2"/>
    </w:rPr>
  </w:style>
  <w:style w:type="character" w:customStyle="1" w:styleId="Heading3Char">
    <w:name w:val="Heading 3 Char"/>
    <w:basedOn w:val="DefaultParagraphFont"/>
    <w:link w:val="Heading3"/>
    <w:uiPriority w:val="9"/>
    <w:rsid w:val="000E6814"/>
    <w:rPr>
      <w:rFonts w:ascii="Segoe UI Light" w:hAnsi="Segoe UI Light" w:eastAsiaTheme="majorEastAsia" w:cs="Segoe UI Light"/>
      <w:color w:val="044D6E" w:themeColor="text2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44BF3"/>
    <w:rPr>
      <w:rFonts w:asciiTheme="majorHAnsi" w:eastAsiaTheme="majorEastAsia" w:hAnsiTheme="majorHAnsi" w:cstheme="majorBidi"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0C32"/>
    <w:pPr>
      <w:spacing w:before="0"/>
    </w:pPr>
    <w:rPr>
      <w:rFonts w:asciiTheme="majorHAnsi" w:eastAsiaTheme="majorEastAsia" w:hAnsiTheme="majorHAnsi" w:cstheme="majorBidi"/>
      <w:caps/>
      <w:color w:val="0079D6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C32"/>
    <w:rPr>
      <w:rFonts w:asciiTheme="majorHAnsi" w:eastAsiaTheme="majorEastAsia" w:hAnsiTheme="majorHAnsi" w:cstheme="majorBidi"/>
      <w:caps/>
      <w:color w:val="0079D6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DB"/>
    <w:pPr>
      <w:shd w:val="clear" w:color="auto" w:fill="282D32"/>
      <w:spacing w:before="0"/>
      <w:ind w:left="-56" w:firstLine="56"/>
      <w:jc w:val="center"/>
    </w:pPr>
    <w:rPr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C748DB"/>
    <w:rPr>
      <w:rFonts w:ascii="Segoe UI Light" w:hAnsi="Segoe UI Light" w:cs="Segoe UI Light"/>
      <w:sz w:val="16"/>
      <w:shd w:val="clear" w:color="auto" w:fill="282D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37BBE"/>
    <w:pPr>
      <w:keepNext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60D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E6984"/>
    <w:rPr>
      <w:color w:val="005DBA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6C1"/>
    <w:pPr>
      <w:spacing w:after="100"/>
      <w:ind w:left="220"/>
    </w:pPr>
  </w:style>
  <w:style w:type="table" w:customStyle="1" w:styleId="PlainTable11">
    <w:name w:val="Plain Table 11"/>
    <w:basedOn w:val="TableNormal"/>
    <w:uiPriority w:val="41"/>
    <w:rsid w:val="001C3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66EAC"/>
    <w:pPr>
      <w:spacing w:after="100"/>
      <w:ind w:left="440"/>
    </w:pPr>
  </w:style>
  <w:style w:type="table" w:customStyle="1" w:styleId="TableGridLight1">
    <w:name w:val="Table Grid Light1"/>
    <w:basedOn w:val="TableNormal"/>
    <w:uiPriority w:val="40"/>
    <w:rsid w:val="004841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D7FE4"/>
    <w:rPr>
      <w:color w:val="808080"/>
    </w:rPr>
  </w:style>
  <w:style w:type="table" w:customStyle="1" w:styleId="PlainTable41">
    <w:name w:val="Plain Table 41"/>
    <w:basedOn w:val="TableNormal"/>
    <w:uiPriority w:val="44"/>
    <w:rsid w:val="001902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498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88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6483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6483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03FC9"/>
    <w:pPr>
      <w:spacing w:before="0" w:after="100" w:line="259" w:lineRule="auto"/>
      <w:ind w:left="1100"/>
    </w:pPr>
    <w:rPr>
      <w:rFonts w:asciiTheme="minorHAnsi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03FC9"/>
    <w:pPr>
      <w:spacing w:before="0" w:after="100" w:line="259" w:lineRule="auto"/>
      <w:ind w:left="1320"/>
    </w:pPr>
    <w:rPr>
      <w:rFonts w:asciiTheme="minorHAnsi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03FC9"/>
    <w:pPr>
      <w:spacing w:before="0" w:after="100" w:line="259" w:lineRule="auto"/>
      <w:ind w:left="1540"/>
    </w:pPr>
    <w:rPr>
      <w:rFonts w:asciiTheme="minorHAnsi" w:hAnsiTheme="minorHAnsi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03FC9"/>
    <w:pPr>
      <w:spacing w:before="0" w:after="100" w:line="259" w:lineRule="auto"/>
      <w:ind w:left="1760"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3D4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A3D46"/>
    <w:rPr>
      <w:rFonts w:ascii="Segoe UI" w:hAnsi="Segoe UI" w:cs="Segoe UI Light"/>
      <w:sz w:val="17"/>
    </w:rPr>
  </w:style>
  <w:style w:type="paragraph" w:styleId="Footer">
    <w:name w:val="footer"/>
    <w:basedOn w:val="Normal"/>
    <w:link w:val="FooterChar"/>
    <w:uiPriority w:val="99"/>
    <w:unhideWhenUsed/>
    <w:rsid w:val="000A3D4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A3D46"/>
    <w:rPr>
      <w:rFonts w:ascii="Segoe UI" w:hAnsi="Segoe UI" w:cs="Segoe UI Light"/>
      <w:sz w:val="17"/>
    </w:rPr>
  </w:style>
  <w:style w:type="table" w:styleId="GridTable1LightAccent1">
    <w:name w:val="Grid Table 1 Light Accent 1"/>
    <w:basedOn w:val="TableNormal"/>
    <w:uiPriority w:val="46"/>
    <w:rsid w:val="00CA74C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Accent6">
    <w:name w:val="Grid Table 4 Accent 6"/>
    <w:basedOn w:val="TableNormal"/>
    <w:uiPriority w:val="49"/>
    <w:rsid w:val="00CB1E42"/>
    <w:pPr>
      <w:spacing w:after="0" w:line="240" w:lineRule="auto"/>
    </w:pPr>
    <w:tblPr>
      <w:tblStyleRowBandSize w:val="1"/>
      <w:tblStyleColBandSize w:val="1"/>
      <w:tblBorders>
        <w:top w:val="single" w:sz="4" w:space="0" w:color="F9A273" w:themeColor="accent6" w:themeTint="99"/>
        <w:left w:val="single" w:sz="4" w:space="0" w:color="F9A273" w:themeColor="accent6" w:themeTint="99"/>
        <w:bottom w:val="single" w:sz="4" w:space="0" w:color="F9A273" w:themeColor="accent6" w:themeTint="99"/>
        <w:right w:val="single" w:sz="4" w:space="0" w:color="F9A273" w:themeColor="accent6" w:themeTint="99"/>
        <w:insideH w:val="single" w:sz="4" w:space="0" w:color="F9A273" w:themeColor="accent6" w:themeTint="99"/>
        <w:insideV w:val="single" w:sz="4" w:space="0" w:color="F9A2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6617" w:themeColor="accent6"/>
          <w:left w:val="single" w:sz="4" w:space="0" w:color="F56617" w:themeColor="accent6"/>
          <w:bottom w:val="single" w:sz="4" w:space="0" w:color="F56617" w:themeColor="accent6"/>
          <w:right w:val="single" w:sz="4" w:space="0" w:color="F56617" w:themeColor="accent6"/>
          <w:insideH w:val="nil"/>
          <w:insideV w:val="nil"/>
        </w:tcBorders>
        <w:shd w:val="clear" w:color="auto" w:fill="F56617" w:themeFill="accent6"/>
      </w:tcPr>
    </w:tblStylePr>
    <w:tblStylePr w:type="lastRow">
      <w:rPr>
        <w:b/>
        <w:bCs/>
      </w:rPr>
      <w:tblPr/>
      <w:tcPr>
        <w:tcBorders>
          <w:top w:val="double" w:sz="4" w:space="0" w:color="F566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0" w:themeFill="accent6" w:themeFillTint="33"/>
      </w:tcPr>
    </w:tblStylePr>
    <w:tblStylePr w:type="band1Horz">
      <w:tblPr/>
      <w:tcPr>
        <w:shd w:val="clear" w:color="auto" w:fill="FDE0D0" w:themeFill="accent6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CB1E42"/>
    <w:pPr>
      <w:spacing w:after="0" w:line="240" w:lineRule="auto"/>
    </w:pPr>
    <w:rPr>
      <w:color w:val="069859" w:themeColor="accent3" w:themeShade="BF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2F8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F8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GridTable5DarkAccent3">
    <w:name w:val="Grid Table 5 Dark Accent 3"/>
    <w:basedOn w:val="TableNormal"/>
    <w:uiPriority w:val="50"/>
    <w:rsid w:val="00CB1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C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band1Vert">
      <w:tblPr/>
      <w:tcPr>
        <w:shd w:val="clear" w:color="auto" w:fill="8CFACA" w:themeFill="accent3" w:themeFillTint="66"/>
      </w:tcPr>
    </w:tblStylePr>
    <w:tblStylePr w:type="band1Horz">
      <w:tblPr/>
      <w:tcPr>
        <w:shd w:val="clear" w:color="auto" w:fill="8CFACA" w:themeFill="accent3" w:themeFillTint="66"/>
      </w:tcPr>
    </w:tblStylePr>
  </w:style>
  <w:style w:type="table" w:styleId="GridTable4Accent4">
    <w:name w:val="Grid Table 4 Accent 4"/>
    <w:basedOn w:val="TableNormal"/>
    <w:uiPriority w:val="49"/>
    <w:rsid w:val="00CB1E42"/>
    <w:pPr>
      <w:spacing w:after="0" w:line="240" w:lineRule="auto"/>
    </w:pPr>
    <w:tblPr>
      <w:tblStyleRowBandSize w:val="1"/>
      <w:tblStyleColBandSize w:val="1"/>
      <w:tblBorders>
        <w:top w:val="single" w:sz="4" w:space="0" w:color="F78CC1" w:themeColor="accent4" w:themeTint="99"/>
        <w:left w:val="single" w:sz="4" w:space="0" w:color="F78CC1" w:themeColor="accent4" w:themeTint="99"/>
        <w:bottom w:val="single" w:sz="4" w:space="0" w:color="F78CC1" w:themeColor="accent4" w:themeTint="99"/>
        <w:right w:val="single" w:sz="4" w:space="0" w:color="F78CC1" w:themeColor="accent4" w:themeTint="99"/>
        <w:insideH w:val="single" w:sz="4" w:space="0" w:color="F78CC1" w:themeColor="accent4" w:themeTint="99"/>
        <w:insideV w:val="single" w:sz="4" w:space="0" w:color="F78CC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099" w:themeColor="accent4"/>
          <w:left w:val="single" w:sz="4" w:space="0" w:color="F24099" w:themeColor="accent4"/>
          <w:bottom w:val="single" w:sz="4" w:space="0" w:color="F24099" w:themeColor="accent4"/>
          <w:right w:val="single" w:sz="4" w:space="0" w:color="F24099" w:themeColor="accent4"/>
          <w:insideH w:val="nil"/>
          <w:insideV w:val="nil"/>
        </w:tcBorders>
        <w:shd w:val="clear" w:color="auto" w:fill="F24099" w:themeFill="accent4"/>
      </w:tcPr>
    </w:tblStylePr>
    <w:tblStylePr w:type="lastRow">
      <w:rPr>
        <w:b/>
        <w:bCs/>
      </w:rPr>
      <w:tblPr/>
      <w:tcPr>
        <w:tcBorders>
          <w:top w:val="double" w:sz="4" w:space="0" w:color="F240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EA" w:themeFill="accent4" w:themeFillTint="33"/>
      </w:tcPr>
    </w:tblStylePr>
    <w:tblStylePr w:type="band1Horz">
      <w:tblPr/>
      <w:tcPr>
        <w:shd w:val="clear" w:color="auto" w:fill="FCD8EA" w:themeFill="accent4" w:themeFillTint="33"/>
      </w:tcPr>
    </w:tblStylePr>
  </w:style>
  <w:style w:type="paragraph" w:customStyle="1" w:styleId="TrialMessage">
    <w:name w:val="Trial Message"/>
    <w:basedOn w:val="Title"/>
    <w:link w:val="TrialMessageChar"/>
    <w:rsid w:val="002D1112"/>
    <w:pPr>
      <w:jc w:val="right"/>
    </w:pPr>
    <w:rPr>
      <w:caps w:val="0"/>
      <w:color w:val="FF0000"/>
      <w:sz w:val="44"/>
    </w:rPr>
  </w:style>
  <w:style w:type="character" w:customStyle="1" w:styleId="TrialMessageChar">
    <w:name w:val="Trial Message Char"/>
    <w:basedOn w:val="TitleChar"/>
    <w:link w:val="TrialMessage"/>
    <w:rsid w:val="002D1112"/>
    <w:rPr>
      <w:rFonts w:asciiTheme="majorHAnsi" w:eastAsiaTheme="majorEastAsia" w:hAnsiTheme="majorHAnsi" w:cstheme="majorBidi"/>
      <w:caps w:val="0"/>
      <w:color w:val="FF0000"/>
      <w:spacing w:val="10"/>
      <w:sz w:val="44"/>
      <w:szCs w:val="52"/>
    </w:rPr>
  </w:style>
  <w:style w:type="character" w:customStyle="1" w:styleId="Mention1">
    <w:name w:val="Mention1"/>
    <w:basedOn w:val="DefaultParagraphFont"/>
    <w:uiPriority w:val="99"/>
    <w:semiHidden/>
    <w:unhideWhenUsed/>
    <w:rsid w:val="005A1D33"/>
    <w:rPr>
      <w:color w:val="2B579A"/>
      <w:shd w:val="clear" w:color="auto" w:fill="E6E6E6"/>
    </w:rPr>
  </w:style>
  <w:style w:type="character" w:customStyle="1" w:styleId="StyleForCode">
    <w:name w:val="StyleForCode"/>
    <w:basedOn w:val="DefaultParagraphFont"/>
    <w:uiPriority w:val="1"/>
    <w:rsid w:val="00C12417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077793"/>
    <w:pPr>
      <w:spacing w:line="120" w:lineRule="exact"/>
      <w:contextualSpacing/>
    </w:pPr>
    <w:rPr>
      <w:rFonts w:ascii="Consolas" w:hAnsi="Consolas"/>
      <w:sz w:val="12"/>
    </w:rPr>
  </w:style>
  <w:style w:type="character" w:customStyle="1" w:styleId="CodeChar">
    <w:name w:val="Code Char"/>
    <w:basedOn w:val="DefaultParagraphFont"/>
    <w:link w:val="Code"/>
    <w:rsid w:val="00077793"/>
    <w:rPr>
      <w:rFonts w:ascii="Consolas" w:hAnsi="Consolas" w:cs="Segoe UI Light"/>
      <w:sz w:val="1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1B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6D22"/>
    <w:rPr>
      <w:color w:val="6C606A" w:themeColor="followedHyperlink"/>
      <w:u w:val="single"/>
    </w:rPr>
  </w:style>
  <w:style w:type="paragraph" w:customStyle="1" w:styleId="msonormal">
    <w:name w:val="msonormal"/>
    <w:basedOn w:val="Normal"/>
    <w:rsid w:val="00C26D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ManagementLocks">
    <w:name w:val="Management Locks"/>
    <w:basedOn w:val="Heading3"/>
    <w:link w:val="ManagementLocksChar"/>
    <w:rsid w:val="002C611A"/>
    <w:rPr>
      <w:noProof/>
    </w:rPr>
  </w:style>
  <w:style w:type="character" w:customStyle="1" w:styleId="ManagementLocksChar">
    <w:name w:val="Management Locks Char"/>
    <w:basedOn w:val="Heading3Char"/>
    <w:link w:val="ManagementLocks"/>
    <w:rsid w:val="002C611A"/>
    <w:rPr>
      <w:rFonts w:ascii="Segoe UI" w:hAnsi="Segoe UI" w:eastAsiaTheme="majorEastAsia" w:cs="Segoe UI Light"/>
      <w:noProof/>
      <w:color w:val="044D6E" w:themeColor="text2" w:themeShade="80"/>
      <w:spacing w:val="15"/>
      <w:sz w:val="17"/>
    </w:rPr>
  </w:style>
  <w:style w:type="character" w:customStyle="1" w:styleId="UnresolvedMention2">
    <w:name w:val="Unresolved Mention2"/>
    <w:basedOn w:val="DefaultParagraphFont"/>
    <w:uiPriority w:val="99"/>
    <w:unhideWhenUsed/>
    <w:rsid w:val="0035277F"/>
    <w:rPr>
      <w:color w:val="605E5C"/>
      <w:shd w:val="clear" w:color="auto" w:fill="E1DFDD"/>
    </w:rPr>
  </w:style>
  <w:style w:type="table" w:customStyle="1" w:styleId="TableauGrille4-Accentuation41">
    <w:name w:val="Tableau Grille 4 - Accentuation 41"/>
    <w:basedOn w:val="TableNormal"/>
    <w:next w:val="GridTable4Accent4"/>
    <w:uiPriority w:val="49"/>
    <w:rsid w:val="00B70CE5"/>
    <w:pPr>
      <w:spacing w:after="0" w:line="240" w:lineRule="auto"/>
    </w:pPr>
    <w:rPr>
      <w:rFonts w:ascii="Corbel" w:eastAsia="SimSun" w:hAnsi="Corbel" w:cs="Tahoma"/>
    </w:rPr>
    <w:tblPr>
      <w:tblStyleRowBandSize w:val="1"/>
      <w:tblStyleColBandSize w:val="1"/>
      <w:tblBorders>
        <w:top w:val="single" w:sz="4" w:space="0" w:color="F78CC1" w:themeColor="accent4" w:themeTint="99"/>
        <w:left w:val="single" w:sz="4" w:space="0" w:color="F78CC1" w:themeColor="accent4" w:themeTint="99"/>
        <w:bottom w:val="single" w:sz="4" w:space="0" w:color="F78CC1" w:themeColor="accent4" w:themeTint="99"/>
        <w:right w:val="single" w:sz="4" w:space="0" w:color="F78CC1" w:themeColor="accent4" w:themeTint="99"/>
        <w:insideH w:val="single" w:sz="4" w:space="0" w:color="F78CC1" w:themeColor="accent4" w:themeTint="99"/>
        <w:insideV w:val="single" w:sz="4" w:space="0" w:color="F78CC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099" w:themeColor="accent4"/>
          <w:left w:val="single" w:sz="4" w:space="0" w:color="F24099" w:themeColor="accent4"/>
          <w:bottom w:val="single" w:sz="4" w:space="0" w:color="F24099" w:themeColor="accent4"/>
          <w:right w:val="single" w:sz="4" w:space="0" w:color="F24099" w:themeColor="accent4"/>
          <w:insideH w:val="nil"/>
          <w:insideV w:val="nil"/>
        </w:tcBorders>
        <w:shd w:val="clear" w:color="auto" w:fill="F24099" w:themeFill="accent4"/>
      </w:tcPr>
    </w:tblStylePr>
    <w:tblStylePr w:type="lastRow">
      <w:rPr>
        <w:b/>
        <w:bCs/>
      </w:rPr>
      <w:tblPr/>
      <w:tcPr>
        <w:tcBorders>
          <w:top w:val="double" w:sz="4" w:space="0" w:color="F240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EA" w:themeFill="accent4" w:themeFillTint="33"/>
      </w:tcPr>
    </w:tblStylePr>
    <w:tblStylePr w:type="band1Horz">
      <w:tblPr/>
      <w:tcPr>
        <w:shd w:val="clear" w:color="auto" w:fill="FCD8EA" w:themeFill="accent4" w:themeFillTint="33"/>
      </w:tcPr>
    </w:tblStylePr>
  </w:style>
  <w:style w:type="table" w:customStyle="1" w:styleId="PlainTable111">
    <w:name w:val="Plain Table 111"/>
    <w:basedOn w:val="TableNormal"/>
    <w:uiPriority w:val="41"/>
    <w:rsid w:val="00B70CE5"/>
    <w:pPr>
      <w:spacing w:after="0" w:line="240" w:lineRule="auto"/>
    </w:pPr>
    <w:rPr>
      <w:rFonts w:ascii="Corbel" w:eastAsia="SimSun" w:hAnsi="Corbel" w:cs="Tahom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loudockitTableWarnings">
    <w:name w:val="Cloudockit Table Warnings"/>
    <w:basedOn w:val="TableNormal"/>
    <w:uiPriority w:val="99"/>
    <w:rsid w:val="000E0FD9"/>
    <w:pPr>
      <w:spacing w:before="0"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8C00"/>
      <w:tcMar>
        <w:top w:w="28" w:type="dxa"/>
        <w:bottom w:w="57" w:type="dxa"/>
      </w:tcMar>
    </w:tcPr>
    <w:tblStylePr w:type="firstRow">
      <w:rPr>
        <w:b/>
        <w:color w:val="auto"/>
      </w:rPr>
    </w:tblStylePr>
    <w:tblStylePr w:type="firstCol">
      <w:pPr>
        <w:wordWrap/>
        <w:ind w:left="170" w:right="0" w:hanging="170" w:leftChars="0" w:rightChars="0" w:firstLineChars="0"/>
        <w:jc w:val="left"/>
      </w:pPr>
      <w:rPr>
        <w:b w:val="0"/>
      </w:rPr>
    </w:tblStylePr>
  </w:style>
  <w:style w:type="paragraph" w:customStyle="1" w:styleId="Rulename">
    <w:name w:val="Rule name"/>
    <w:basedOn w:val="Normal"/>
    <w:link w:val="RulenameChar"/>
    <w:qFormat/>
    <w:rsid w:val="000E0FD9"/>
    <w:pPr>
      <w:spacing w:before="0"/>
    </w:pPr>
    <w:rPr>
      <w:b/>
      <w:bCs/>
    </w:rPr>
  </w:style>
  <w:style w:type="character" w:customStyle="1" w:styleId="RulenameChar">
    <w:name w:val="Rule name Char"/>
    <w:basedOn w:val="DefaultParagraphFont"/>
    <w:link w:val="Rulename"/>
    <w:rsid w:val="000E0FD9"/>
    <w:rPr>
      <w:rFonts w:ascii="Segoe UI" w:hAnsi="Segoe UI" w:cs="Segoe UI Light"/>
      <w:b/>
      <w:bCs/>
      <w:sz w:val="17"/>
    </w:rPr>
  </w:style>
  <w:style w:type="character" w:customStyle="1" w:styleId="UnresolvedMention3">
    <w:name w:val="Unresolved Mention3"/>
    <w:basedOn w:val="DefaultParagraphFont"/>
    <w:uiPriority w:val="99"/>
    <w:unhideWhenUsed/>
    <w:rsid w:val="009F3FB7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unhideWhenUsed/>
    <w:rsid w:val="003E1EEF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unhideWhenUsed/>
    <w:rsid w:val="00B82DA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374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footer" Target="footer1.xml" /><Relationship Id="rId16" Type="http://schemas.openxmlformats.org/officeDocument/2006/relationships/glossaryDocument" Target="glossary/document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png" /><Relationship Id="rId3" Type="http://schemas.openxmlformats.org/officeDocument/2006/relationships/image" Target="media/image12.png" /><Relationship Id="rId4" Type="http://schemas.openxmlformats.org/officeDocument/2006/relationships/image" Target="media/image13.png" /><Relationship Id="rId5" Type="http://schemas.openxmlformats.org/officeDocument/2006/relationships/image" Target="media/image14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32412FF3146482BB8310DF5DEDB1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E4643-C8D7-4BE2-99F4-A8BC05462EEA}"/>
      </w:docPartPr>
      <w:docPartBody>
        <w:p w:rsidR="00C22982" w:rsidP="001F1B68">
          <w:pPr>
            <w:pStyle w:val="F32412FF3146482BB8310DF5DEDB19E1"/>
          </w:pPr>
          <w:r w:rsidRPr="00381D54">
            <w:t>Principal Name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FB5F1-B2E1-4CA9-96B9-16253E1863A3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comments="1" w:formatting="1" w:inkAnnotations="0" w:insDel="1" w:markup="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7D3"/>
    <w:rsid w:val="00000C60"/>
    <w:rsid w:val="000018C6"/>
    <w:rsid w:val="00001AA1"/>
    <w:rsid w:val="00003246"/>
    <w:rsid w:val="00004958"/>
    <w:rsid w:val="00005115"/>
    <w:rsid w:val="00006311"/>
    <w:rsid w:val="00007873"/>
    <w:rsid w:val="00011635"/>
    <w:rsid w:val="00011859"/>
    <w:rsid w:val="00017781"/>
    <w:rsid w:val="00021C12"/>
    <w:rsid w:val="0002678E"/>
    <w:rsid w:val="000306E0"/>
    <w:rsid w:val="000335F6"/>
    <w:rsid w:val="000368BF"/>
    <w:rsid w:val="00037CD6"/>
    <w:rsid w:val="00037D78"/>
    <w:rsid w:val="00037D82"/>
    <w:rsid w:val="00041591"/>
    <w:rsid w:val="000432F0"/>
    <w:rsid w:val="000444B3"/>
    <w:rsid w:val="00045139"/>
    <w:rsid w:val="000465F8"/>
    <w:rsid w:val="00046E6B"/>
    <w:rsid w:val="00051459"/>
    <w:rsid w:val="000519D3"/>
    <w:rsid w:val="00051AEB"/>
    <w:rsid w:val="00052F39"/>
    <w:rsid w:val="00055B19"/>
    <w:rsid w:val="00055CBD"/>
    <w:rsid w:val="00055F30"/>
    <w:rsid w:val="000560D6"/>
    <w:rsid w:val="00064022"/>
    <w:rsid w:val="000645FE"/>
    <w:rsid w:val="000646F5"/>
    <w:rsid w:val="00065525"/>
    <w:rsid w:val="00070092"/>
    <w:rsid w:val="00070DF4"/>
    <w:rsid w:val="0007187A"/>
    <w:rsid w:val="00074D77"/>
    <w:rsid w:val="00081702"/>
    <w:rsid w:val="00082FBE"/>
    <w:rsid w:val="00083D39"/>
    <w:rsid w:val="00086315"/>
    <w:rsid w:val="0009218C"/>
    <w:rsid w:val="00094E92"/>
    <w:rsid w:val="0009649D"/>
    <w:rsid w:val="00096D08"/>
    <w:rsid w:val="000978EA"/>
    <w:rsid w:val="000A35FF"/>
    <w:rsid w:val="000A37A1"/>
    <w:rsid w:val="000A3E54"/>
    <w:rsid w:val="000A4225"/>
    <w:rsid w:val="000A4D75"/>
    <w:rsid w:val="000B028B"/>
    <w:rsid w:val="000B20B0"/>
    <w:rsid w:val="000B6412"/>
    <w:rsid w:val="000B6E52"/>
    <w:rsid w:val="000B77C3"/>
    <w:rsid w:val="000C0151"/>
    <w:rsid w:val="000C2D9C"/>
    <w:rsid w:val="000C49AC"/>
    <w:rsid w:val="000C5AF1"/>
    <w:rsid w:val="000C70AB"/>
    <w:rsid w:val="000C7F41"/>
    <w:rsid w:val="000D4AE6"/>
    <w:rsid w:val="000E02EA"/>
    <w:rsid w:val="000E3F0A"/>
    <w:rsid w:val="000E57B6"/>
    <w:rsid w:val="000F3895"/>
    <w:rsid w:val="000F45D1"/>
    <w:rsid w:val="000F5697"/>
    <w:rsid w:val="000F5D8D"/>
    <w:rsid w:val="000F7B4F"/>
    <w:rsid w:val="000F7B67"/>
    <w:rsid w:val="00101017"/>
    <w:rsid w:val="00101F9C"/>
    <w:rsid w:val="00102866"/>
    <w:rsid w:val="00102CC0"/>
    <w:rsid w:val="0010578D"/>
    <w:rsid w:val="001105B9"/>
    <w:rsid w:val="00112147"/>
    <w:rsid w:val="001122BE"/>
    <w:rsid w:val="00114FE8"/>
    <w:rsid w:val="001163FB"/>
    <w:rsid w:val="001216CA"/>
    <w:rsid w:val="0012399F"/>
    <w:rsid w:val="001242BF"/>
    <w:rsid w:val="0012438E"/>
    <w:rsid w:val="001255A4"/>
    <w:rsid w:val="001255DC"/>
    <w:rsid w:val="0013021A"/>
    <w:rsid w:val="00130F2F"/>
    <w:rsid w:val="00142813"/>
    <w:rsid w:val="00145936"/>
    <w:rsid w:val="00151064"/>
    <w:rsid w:val="00151827"/>
    <w:rsid w:val="00152B84"/>
    <w:rsid w:val="001608B2"/>
    <w:rsid w:val="00160EBC"/>
    <w:rsid w:val="00161BA0"/>
    <w:rsid w:val="00161F0C"/>
    <w:rsid w:val="00162894"/>
    <w:rsid w:val="0016461C"/>
    <w:rsid w:val="00172733"/>
    <w:rsid w:val="001749A1"/>
    <w:rsid w:val="00174FF3"/>
    <w:rsid w:val="00180268"/>
    <w:rsid w:val="00183CA2"/>
    <w:rsid w:val="00193929"/>
    <w:rsid w:val="001958B3"/>
    <w:rsid w:val="001973A0"/>
    <w:rsid w:val="001A475C"/>
    <w:rsid w:val="001A4D08"/>
    <w:rsid w:val="001A7C35"/>
    <w:rsid w:val="001B1D3E"/>
    <w:rsid w:val="001B6EA7"/>
    <w:rsid w:val="001B78AF"/>
    <w:rsid w:val="001C14E9"/>
    <w:rsid w:val="001C1F4E"/>
    <w:rsid w:val="001C2F1B"/>
    <w:rsid w:val="001C378B"/>
    <w:rsid w:val="001C4531"/>
    <w:rsid w:val="001C67A8"/>
    <w:rsid w:val="001D0311"/>
    <w:rsid w:val="001D2357"/>
    <w:rsid w:val="001D3458"/>
    <w:rsid w:val="001D3B77"/>
    <w:rsid w:val="001D3CEA"/>
    <w:rsid w:val="001D6471"/>
    <w:rsid w:val="001D78D1"/>
    <w:rsid w:val="001E1455"/>
    <w:rsid w:val="001E16AD"/>
    <w:rsid w:val="001E4B9A"/>
    <w:rsid w:val="001E5B67"/>
    <w:rsid w:val="001E6320"/>
    <w:rsid w:val="001E73F5"/>
    <w:rsid w:val="001F00FB"/>
    <w:rsid w:val="001F1B68"/>
    <w:rsid w:val="001F2DE4"/>
    <w:rsid w:val="001F4701"/>
    <w:rsid w:val="001F695B"/>
    <w:rsid w:val="00204DE3"/>
    <w:rsid w:val="002055FE"/>
    <w:rsid w:val="0021052E"/>
    <w:rsid w:val="00210BCC"/>
    <w:rsid w:val="002117F6"/>
    <w:rsid w:val="002133C4"/>
    <w:rsid w:val="00217398"/>
    <w:rsid w:val="00221225"/>
    <w:rsid w:val="00221776"/>
    <w:rsid w:val="00221989"/>
    <w:rsid w:val="00221B4B"/>
    <w:rsid w:val="00221F81"/>
    <w:rsid w:val="002235D5"/>
    <w:rsid w:val="00224E22"/>
    <w:rsid w:val="0022661D"/>
    <w:rsid w:val="00227437"/>
    <w:rsid w:val="00230F2D"/>
    <w:rsid w:val="002324EE"/>
    <w:rsid w:val="002335A2"/>
    <w:rsid w:val="00233AE6"/>
    <w:rsid w:val="00233ED3"/>
    <w:rsid w:val="0024291B"/>
    <w:rsid w:val="002442AC"/>
    <w:rsid w:val="0024629E"/>
    <w:rsid w:val="00246692"/>
    <w:rsid w:val="00247563"/>
    <w:rsid w:val="00250736"/>
    <w:rsid w:val="00250DA0"/>
    <w:rsid w:val="002528E0"/>
    <w:rsid w:val="00252A47"/>
    <w:rsid w:val="00252C49"/>
    <w:rsid w:val="00253713"/>
    <w:rsid w:val="00255B79"/>
    <w:rsid w:val="00256F2D"/>
    <w:rsid w:val="00261D9E"/>
    <w:rsid w:val="00261DA9"/>
    <w:rsid w:val="00263CCF"/>
    <w:rsid w:val="002643F6"/>
    <w:rsid w:val="00264BF9"/>
    <w:rsid w:val="002651C6"/>
    <w:rsid w:val="00266791"/>
    <w:rsid w:val="0027583C"/>
    <w:rsid w:val="002815D9"/>
    <w:rsid w:val="0028611F"/>
    <w:rsid w:val="002866A3"/>
    <w:rsid w:val="002868FA"/>
    <w:rsid w:val="0028799B"/>
    <w:rsid w:val="00290432"/>
    <w:rsid w:val="00290A25"/>
    <w:rsid w:val="0029332F"/>
    <w:rsid w:val="00293D59"/>
    <w:rsid w:val="00295A35"/>
    <w:rsid w:val="00296D7F"/>
    <w:rsid w:val="002A0D15"/>
    <w:rsid w:val="002A26BB"/>
    <w:rsid w:val="002A45D3"/>
    <w:rsid w:val="002A4DBB"/>
    <w:rsid w:val="002B067B"/>
    <w:rsid w:val="002B59E3"/>
    <w:rsid w:val="002B7CA4"/>
    <w:rsid w:val="002C20CD"/>
    <w:rsid w:val="002C2773"/>
    <w:rsid w:val="002C330D"/>
    <w:rsid w:val="002C7A95"/>
    <w:rsid w:val="002D0DFB"/>
    <w:rsid w:val="002D2505"/>
    <w:rsid w:val="002E0DAC"/>
    <w:rsid w:val="002E1D1B"/>
    <w:rsid w:val="002E635E"/>
    <w:rsid w:val="002F4445"/>
    <w:rsid w:val="002F6C98"/>
    <w:rsid w:val="003004D7"/>
    <w:rsid w:val="00300D5C"/>
    <w:rsid w:val="00301A1D"/>
    <w:rsid w:val="003038A9"/>
    <w:rsid w:val="00303C5E"/>
    <w:rsid w:val="00311A27"/>
    <w:rsid w:val="00312F07"/>
    <w:rsid w:val="00313357"/>
    <w:rsid w:val="0031421B"/>
    <w:rsid w:val="003234CD"/>
    <w:rsid w:val="003327D8"/>
    <w:rsid w:val="0033391A"/>
    <w:rsid w:val="0033416B"/>
    <w:rsid w:val="00335E55"/>
    <w:rsid w:val="003372A5"/>
    <w:rsid w:val="0034100F"/>
    <w:rsid w:val="00343DAB"/>
    <w:rsid w:val="003455A5"/>
    <w:rsid w:val="00345793"/>
    <w:rsid w:val="00346B03"/>
    <w:rsid w:val="003500C9"/>
    <w:rsid w:val="003529E8"/>
    <w:rsid w:val="00353399"/>
    <w:rsid w:val="00361E8C"/>
    <w:rsid w:val="00366A98"/>
    <w:rsid w:val="00366B23"/>
    <w:rsid w:val="0037056B"/>
    <w:rsid w:val="003710A5"/>
    <w:rsid w:val="00376CBF"/>
    <w:rsid w:val="00380499"/>
    <w:rsid w:val="00382308"/>
    <w:rsid w:val="00382852"/>
    <w:rsid w:val="00383E48"/>
    <w:rsid w:val="00384B67"/>
    <w:rsid w:val="0039785B"/>
    <w:rsid w:val="003A0B45"/>
    <w:rsid w:val="003A516B"/>
    <w:rsid w:val="003A5961"/>
    <w:rsid w:val="003A5C51"/>
    <w:rsid w:val="003A5C55"/>
    <w:rsid w:val="003A604B"/>
    <w:rsid w:val="003B0E63"/>
    <w:rsid w:val="003B1051"/>
    <w:rsid w:val="003B1E0D"/>
    <w:rsid w:val="003B52D9"/>
    <w:rsid w:val="003C1026"/>
    <w:rsid w:val="003C1D30"/>
    <w:rsid w:val="003C2F25"/>
    <w:rsid w:val="003C3EC8"/>
    <w:rsid w:val="003C41C2"/>
    <w:rsid w:val="003C5C45"/>
    <w:rsid w:val="003C72D9"/>
    <w:rsid w:val="003D03A4"/>
    <w:rsid w:val="003D0B0F"/>
    <w:rsid w:val="003D16EF"/>
    <w:rsid w:val="003D209A"/>
    <w:rsid w:val="003D25A8"/>
    <w:rsid w:val="003D295E"/>
    <w:rsid w:val="003D310E"/>
    <w:rsid w:val="003D49DD"/>
    <w:rsid w:val="003D4B34"/>
    <w:rsid w:val="003D5032"/>
    <w:rsid w:val="003D6549"/>
    <w:rsid w:val="003D7B87"/>
    <w:rsid w:val="003E1E54"/>
    <w:rsid w:val="003E1F2C"/>
    <w:rsid w:val="003F07A1"/>
    <w:rsid w:val="003F2076"/>
    <w:rsid w:val="003F5DC1"/>
    <w:rsid w:val="003F6668"/>
    <w:rsid w:val="0040127B"/>
    <w:rsid w:val="00401C10"/>
    <w:rsid w:val="00401E9A"/>
    <w:rsid w:val="00403829"/>
    <w:rsid w:val="00404FE0"/>
    <w:rsid w:val="004061DB"/>
    <w:rsid w:val="00410B23"/>
    <w:rsid w:val="004118BC"/>
    <w:rsid w:val="00412838"/>
    <w:rsid w:val="004130A8"/>
    <w:rsid w:val="00415AFC"/>
    <w:rsid w:val="00417770"/>
    <w:rsid w:val="004203FF"/>
    <w:rsid w:val="0042320C"/>
    <w:rsid w:val="004233B2"/>
    <w:rsid w:val="00426451"/>
    <w:rsid w:val="00427B47"/>
    <w:rsid w:val="00430A59"/>
    <w:rsid w:val="004311B3"/>
    <w:rsid w:val="00433450"/>
    <w:rsid w:val="00433DC0"/>
    <w:rsid w:val="004355C0"/>
    <w:rsid w:val="00435FBE"/>
    <w:rsid w:val="00436DE8"/>
    <w:rsid w:val="00437510"/>
    <w:rsid w:val="004457EC"/>
    <w:rsid w:val="0044617A"/>
    <w:rsid w:val="00447B31"/>
    <w:rsid w:val="00450C9E"/>
    <w:rsid w:val="00451247"/>
    <w:rsid w:val="004526C5"/>
    <w:rsid w:val="0045364A"/>
    <w:rsid w:val="00454611"/>
    <w:rsid w:val="00455023"/>
    <w:rsid w:val="00455131"/>
    <w:rsid w:val="004558B7"/>
    <w:rsid w:val="00455EDE"/>
    <w:rsid w:val="004623A8"/>
    <w:rsid w:val="00462E3A"/>
    <w:rsid w:val="00463F25"/>
    <w:rsid w:val="0046612C"/>
    <w:rsid w:val="00467CB8"/>
    <w:rsid w:val="004709FE"/>
    <w:rsid w:val="0047350A"/>
    <w:rsid w:val="00483177"/>
    <w:rsid w:val="00490474"/>
    <w:rsid w:val="00490EE0"/>
    <w:rsid w:val="0049175F"/>
    <w:rsid w:val="00494E91"/>
    <w:rsid w:val="0049696A"/>
    <w:rsid w:val="004A06D4"/>
    <w:rsid w:val="004A19E9"/>
    <w:rsid w:val="004A3736"/>
    <w:rsid w:val="004A7356"/>
    <w:rsid w:val="004A7952"/>
    <w:rsid w:val="004A7A04"/>
    <w:rsid w:val="004B0B60"/>
    <w:rsid w:val="004B1C91"/>
    <w:rsid w:val="004B2941"/>
    <w:rsid w:val="004B63AD"/>
    <w:rsid w:val="004C229C"/>
    <w:rsid w:val="004C4B82"/>
    <w:rsid w:val="004C543B"/>
    <w:rsid w:val="004D07B2"/>
    <w:rsid w:val="004D7CCD"/>
    <w:rsid w:val="004E0D08"/>
    <w:rsid w:val="004E3930"/>
    <w:rsid w:val="004E405E"/>
    <w:rsid w:val="004E4184"/>
    <w:rsid w:val="004E5FDD"/>
    <w:rsid w:val="004E7D76"/>
    <w:rsid w:val="004E7F37"/>
    <w:rsid w:val="004F2508"/>
    <w:rsid w:val="004F3B30"/>
    <w:rsid w:val="004F504C"/>
    <w:rsid w:val="004F69D4"/>
    <w:rsid w:val="0050188C"/>
    <w:rsid w:val="00503A92"/>
    <w:rsid w:val="005074F5"/>
    <w:rsid w:val="00507B3C"/>
    <w:rsid w:val="00511F54"/>
    <w:rsid w:val="0051332C"/>
    <w:rsid w:val="0051586A"/>
    <w:rsid w:val="0051707F"/>
    <w:rsid w:val="00524728"/>
    <w:rsid w:val="005250D4"/>
    <w:rsid w:val="005273D6"/>
    <w:rsid w:val="00531488"/>
    <w:rsid w:val="00532F06"/>
    <w:rsid w:val="0053526A"/>
    <w:rsid w:val="005358BA"/>
    <w:rsid w:val="00540981"/>
    <w:rsid w:val="005413D8"/>
    <w:rsid w:val="00542537"/>
    <w:rsid w:val="00542794"/>
    <w:rsid w:val="00545C20"/>
    <w:rsid w:val="005470D0"/>
    <w:rsid w:val="00551198"/>
    <w:rsid w:val="00552565"/>
    <w:rsid w:val="00553924"/>
    <w:rsid w:val="00553C2A"/>
    <w:rsid w:val="00554B46"/>
    <w:rsid w:val="00556E63"/>
    <w:rsid w:val="005603FB"/>
    <w:rsid w:val="0056058F"/>
    <w:rsid w:val="005617E7"/>
    <w:rsid w:val="0056530E"/>
    <w:rsid w:val="005671C8"/>
    <w:rsid w:val="00567BEC"/>
    <w:rsid w:val="00572F08"/>
    <w:rsid w:val="00573917"/>
    <w:rsid w:val="00573D5F"/>
    <w:rsid w:val="00580561"/>
    <w:rsid w:val="0058227D"/>
    <w:rsid w:val="005830C8"/>
    <w:rsid w:val="0058397F"/>
    <w:rsid w:val="00583D2A"/>
    <w:rsid w:val="00585572"/>
    <w:rsid w:val="00586046"/>
    <w:rsid w:val="00590F23"/>
    <w:rsid w:val="00590FA4"/>
    <w:rsid w:val="00591898"/>
    <w:rsid w:val="00593048"/>
    <w:rsid w:val="005945A2"/>
    <w:rsid w:val="005956FD"/>
    <w:rsid w:val="00596E56"/>
    <w:rsid w:val="005A1A90"/>
    <w:rsid w:val="005A1AE3"/>
    <w:rsid w:val="005A3C0B"/>
    <w:rsid w:val="005A42AA"/>
    <w:rsid w:val="005A57D3"/>
    <w:rsid w:val="005A60D9"/>
    <w:rsid w:val="005A7057"/>
    <w:rsid w:val="005B08A2"/>
    <w:rsid w:val="005B2DE0"/>
    <w:rsid w:val="005B3603"/>
    <w:rsid w:val="005B3C6D"/>
    <w:rsid w:val="005C1150"/>
    <w:rsid w:val="005C123B"/>
    <w:rsid w:val="005C6FC1"/>
    <w:rsid w:val="005C711D"/>
    <w:rsid w:val="005C713D"/>
    <w:rsid w:val="005D2C0F"/>
    <w:rsid w:val="005D4596"/>
    <w:rsid w:val="005D64B8"/>
    <w:rsid w:val="005D7165"/>
    <w:rsid w:val="005D7518"/>
    <w:rsid w:val="005E02DC"/>
    <w:rsid w:val="005E395E"/>
    <w:rsid w:val="005E50B9"/>
    <w:rsid w:val="005F261B"/>
    <w:rsid w:val="005F49E4"/>
    <w:rsid w:val="00600045"/>
    <w:rsid w:val="00600437"/>
    <w:rsid w:val="00600876"/>
    <w:rsid w:val="00600894"/>
    <w:rsid w:val="00600DAB"/>
    <w:rsid w:val="00601F75"/>
    <w:rsid w:val="006023C1"/>
    <w:rsid w:val="00602857"/>
    <w:rsid w:val="00604060"/>
    <w:rsid w:val="0060545C"/>
    <w:rsid w:val="0061070D"/>
    <w:rsid w:val="0061262D"/>
    <w:rsid w:val="00613CC0"/>
    <w:rsid w:val="00613D94"/>
    <w:rsid w:val="0061569B"/>
    <w:rsid w:val="00616315"/>
    <w:rsid w:val="0061778C"/>
    <w:rsid w:val="006178AF"/>
    <w:rsid w:val="00620914"/>
    <w:rsid w:val="00620E09"/>
    <w:rsid w:val="006217C5"/>
    <w:rsid w:val="0062212F"/>
    <w:rsid w:val="00623332"/>
    <w:rsid w:val="00624A8F"/>
    <w:rsid w:val="00624C2B"/>
    <w:rsid w:val="0062685F"/>
    <w:rsid w:val="00632624"/>
    <w:rsid w:val="00633D70"/>
    <w:rsid w:val="00635838"/>
    <w:rsid w:val="006419F8"/>
    <w:rsid w:val="00644704"/>
    <w:rsid w:val="00645E9B"/>
    <w:rsid w:val="00646A48"/>
    <w:rsid w:val="00646D42"/>
    <w:rsid w:val="00652439"/>
    <w:rsid w:val="006526CB"/>
    <w:rsid w:val="00652EE8"/>
    <w:rsid w:val="00653B38"/>
    <w:rsid w:val="0065592C"/>
    <w:rsid w:val="0065626C"/>
    <w:rsid w:val="006579CF"/>
    <w:rsid w:val="00663A52"/>
    <w:rsid w:val="0066559B"/>
    <w:rsid w:val="00666E60"/>
    <w:rsid w:val="0066731A"/>
    <w:rsid w:val="0067067D"/>
    <w:rsid w:val="00672B6B"/>
    <w:rsid w:val="00672BF8"/>
    <w:rsid w:val="006768E7"/>
    <w:rsid w:val="00677405"/>
    <w:rsid w:val="00681311"/>
    <w:rsid w:val="00685D02"/>
    <w:rsid w:val="00687C19"/>
    <w:rsid w:val="00687C39"/>
    <w:rsid w:val="00690F9A"/>
    <w:rsid w:val="0069504A"/>
    <w:rsid w:val="00695D94"/>
    <w:rsid w:val="006A0D90"/>
    <w:rsid w:val="006A1093"/>
    <w:rsid w:val="006A4F9F"/>
    <w:rsid w:val="006A5383"/>
    <w:rsid w:val="006A5C7B"/>
    <w:rsid w:val="006A6A17"/>
    <w:rsid w:val="006A7BCD"/>
    <w:rsid w:val="006B268F"/>
    <w:rsid w:val="006B3536"/>
    <w:rsid w:val="006B46B5"/>
    <w:rsid w:val="006C3125"/>
    <w:rsid w:val="006C4228"/>
    <w:rsid w:val="006C463E"/>
    <w:rsid w:val="006C5BA1"/>
    <w:rsid w:val="006C7F6E"/>
    <w:rsid w:val="006D0DA1"/>
    <w:rsid w:val="006D3ED4"/>
    <w:rsid w:val="006D66FA"/>
    <w:rsid w:val="006E0937"/>
    <w:rsid w:val="006E3D37"/>
    <w:rsid w:val="006E4526"/>
    <w:rsid w:val="006E5323"/>
    <w:rsid w:val="006E7E8F"/>
    <w:rsid w:val="006F04EB"/>
    <w:rsid w:val="006F110D"/>
    <w:rsid w:val="006F2C03"/>
    <w:rsid w:val="006F407A"/>
    <w:rsid w:val="006F5BDF"/>
    <w:rsid w:val="006F7CF4"/>
    <w:rsid w:val="0070302F"/>
    <w:rsid w:val="00703A72"/>
    <w:rsid w:val="00703FEA"/>
    <w:rsid w:val="00704981"/>
    <w:rsid w:val="007071E1"/>
    <w:rsid w:val="00707666"/>
    <w:rsid w:val="00707914"/>
    <w:rsid w:val="00710F2C"/>
    <w:rsid w:val="00714859"/>
    <w:rsid w:val="0072630E"/>
    <w:rsid w:val="00726402"/>
    <w:rsid w:val="00726FAF"/>
    <w:rsid w:val="00727446"/>
    <w:rsid w:val="007338C8"/>
    <w:rsid w:val="0073516B"/>
    <w:rsid w:val="007362DF"/>
    <w:rsid w:val="00745DAF"/>
    <w:rsid w:val="00745DDE"/>
    <w:rsid w:val="00746841"/>
    <w:rsid w:val="00750750"/>
    <w:rsid w:val="00750A35"/>
    <w:rsid w:val="00754E0B"/>
    <w:rsid w:val="00755CEF"/>
    <w:rsid w:val="00756A83"/>
    <w:rsid w:val="00762221"/>
    <w:rsid w:val="00763E09"/>
    <w:rsid w:val="00764A3B"/>
    <w:rsid w:val="007658C7"/>
    <w:rsid w:val="00766C0A"/>
    <w:rsid w:val="00766DF6"/>
    <w:rsid w:val="00773E74"/>
    <w:rsid w:val="007756CD"/>
    <w:rsid w:val="00782083"/>
    <w:rsid w:val="0078268A"/>
    <w:rsid w:val="007854FE"/>
    <w:rsid w:val="007903D8"/>
    <w:rsid w:val="00790701"/>
    <w:rsid w:val="00791300"/>
    <w:rsid w:val="00793FEF"/>
    <w:rsid w:val="0079503E"/>
    <w:rsid w:val="007956B3"/>
    <w:rsid w:val="00795A3E"/>
    <w:rsid w:val="00797054"/>
    <w:rsid w:val="007A2D4B"/>
    <w:rsid w:val="007A4EC0"/>
    <w:rsid w:val="007A59BF"/>
    <w:rsid w:val="007A643C"/>
    <w:rsid w:val="007B0416"/>
    <w:rsid w:val="007B07AD"/>
    <w:rsid w:val="007B1B95"/>
    <w:rsid w:val="007B410E"/>
    <w:rsid w:val="007B4A97"/>
    <w:rsid w:val="007B6BE9"/>
    <w:rsid w:val="007C4A15"/>
    <w:rsid w:val="007D1647"/>
    <w:rsid w:val="007D2A0F"/>
    <w:rsid w:val="007D312D"/>
    <w:rsid w:val="007D64F5"/>
    <w:rsid w:val="007D6CF5"/>
    <w:rsid w:val="007D75BF"/>
    <w:rsid w:val="007E1C11"/>
    <w:rsid w:val="007E49CE"/>
    <w:rsid w:val="007E568C"/>
    <w:rsid w:val="007F3810"/>
    <w:rsid w:val="007F4B83"/>
    <w:rsid w:val="00802D33"/>
    <w:rsid w:val="00802D44"/>
    <w:rsid w:val="008072CC"/>
    <w:rsid w:val="008138DA"/>
    <w:rsid w:val="00814425"/>
    <w:rsid w:val="00816029"/>
    <w:rsid w:val="00817940"/>
    <w:rsid w:val="0082030E"/>
    <w:rsid w:val="00821644"/>
    <w:rsid w:val="00830F7B"/>
    <w:rsid w:val="00832E7A"/>
    <w:rsid w:val="00840542"/>
    <w:rsid w:val="0084164B"/>
    <w:rsid w:val="00841EA4"/>
    <w:rsid w:val="00843D91"/>
    <w:rsid w:val="008528B1"/>
    <w:rsid w:val="00853904"/>
    <w:rsid w:val="008564D5"/>
    <w:rsid w:val="00857782"/>
    <w:rsid w:val="00861199"/>
    <w:rsid w:val="00861AD1"/>
    <w:rsid w:val="0086237B"/>
    <w:rsid w:val="008649A0"/>
    <w:rsid w:val="00865977"/>
    <w:rsid w:val="008760B3"/>
    <w:rsid w:val="00876634"/>
    <w:rsid w:val="00877E80"/>
    <w:rsid w:val="00882155"/>
    <w:rsid w:val="00883509"/>
    <w:rsid w:val="00883E2E"/>
    <w:rsid w:val="00883E68"/>
    <w:rsid w:val="00884A58"/>
    <w:rsid w:val="00884BC0"/>
    <w:rsid w:val="0088500B"/>
    <w:rsid w:val="00885C5E"/>
    <w:rsid w:val="00886EBE"/>
    <w:rsid w:val="00887FE3"/>
    <w:rsid w:val="00894277"/>
    <w:rsid w:val="008944D0"/>
    <w:rsid w:val="00894761"/>
    <w:rsid w:val="00894BBA"/>
    <w:rsid w:val="008A66B5"/>
    <w:rsid w:val="008B128B"/>
    <w:rsid w:val="008B2826"/>
    <w:rsid w:val="008B4390"/>
    <w:rsid w:val="008B5248"/>
    <w:rsid w:val="008B5EB9"/>
    <w:rsid w:val="008B7B6E"/>
    <w:rsid w:val="008C53A4"/>
    <w:rsid w:val="008D0A23"/>
    <w:rsid w:val="008D18DC"/>
    <w:rsid w:val="008D258D"/>
    <w:rsid w:val="008D43D6"/>
    <w:rsid w:val="008E54CE"/>
    <w:rsid w:val="008E5D68"/>
    <w:rsid w:val="008E77C8"/>
    <w:rsid w:val="008E7F1A"/>
    <w:rsid w:val="008F0928"/>
    <w:rsid w:val="009017C6"/>
    <w:rsid w:val="009033C1"/>
    <w:rsid w:val="0090626E"/>
    <w:rsid w:val="009072E6"/>
    <w:rsid w:val="009101EA"/>
    <w:rsid w:val="00911DCE"/>
    <w:rsid w:val="00914155"/>
    <w:rsid w:val="00914321"/>
    <w:rsid w:val="0091435C"/>
    <w:rsid w:val="00921469"/>
    <w:rsid w:val="00921CE7"/>
    <w:rsid w:val="00924694"/>
    <w:rsid w:val="0092496A"/>
    <w:rsid w:val="00924EB0"/>
    <w:rsid w:val="00926D23"/>
    <w:rsid w:val="00934642"/>
    <w:rsid w:val="00935931"/>
    <w:rsid w:val="0093640A"/>
    <w:rsid w:val="00937DD7"/>
    <w:rsid w:val="00945AD0"/>
    <w:rsid w:val="0094634A"/>
    <w:rsid w:val="00952B77"/>
    <w:rsid w:val="00953566"/>
    <w:rsid w:val="009546B6"/>
    <w:rsid w:val="00956D24"/>
    <w:rsid w:val="00960378"/>
    <w:rsid w:val="00961FCB"/>
    <w:rsid w:val="00964760"/>
    <w:rsid w:val="00973667"/>
    <w:rsid w:val="00974063"/>
    <w:rsid w:val="00977DB7"/>
    <w:rsid w:val="009862E3"/>
    <w:rsid w:val="00995B6F"/>
    <w:rsid w:val="00997916"/>
    <w:rsid w:val="009A4511"/>
    <w:rsid w:val="009A5356"/>
    <w:rsid w:val="009B10E9"/>
    <w:rsid w:val="009B1160"/>
    <w:rsid w:val="009B3E95"/>
    <w:rsid w:val="009B6A68"/>
    <w:rsid w:val="009B7A50"/>
    <w:rsid w:val="009C3308"/>
    <w:rsid w:val="009C562F"/>
    <w:rsid w:val="009C7B71"/>
    <w:rsid w:val="009D3B3B"/>
    <w:rsid w:val="009D730A"/>
    <w:rsid w:val="009D7453"/>
    <w:rsid w:val="009E67EB"/>
    <w:rsid w:val="009E6C32"/>
    <w:rsid w:val="009E783F"/>
    <w:rsid w:val="009E7E49"/>
    <w:rsid w:val="009F2255"/>
    <w:rsid w:val="009F5345"/>
    <w:rsid w:val="00A03C01"/>
    <w:rsid w:val="00A064B9"/>
    <w:rsid w:val="00A07766"/>
    <w:rsid w:val="00A1288D"/>
    <w:rsid w:val="00A156B9"/>
    <w:rsid w:val="00A16491"/>
    <w:rsid w:val="00A221D7"/>
    <w:rsid w:val="00A27753"/>
    <w:rsid w:val="00A302B4"/>
    <w:rsid w:val="00A31EA9"/>
    <w:rsid w:val="00A34D4C"/>
    <w:rsid w:val="00A37091"/>
    <w:rsid w:val="00A372F6"/>
    <w:rsid w:val="00A379E4"/>
    <w:rsid w:val="00A414AC"/>
    <w:rsid w:val="00A4189D"/>
    <w:rsid w:val="00A41F1D"/>
    <w:rsid w:val="00A43639"/>
    <w:rsid w:val="00A521DF"/>
    <w:rsid w:val="00A53015"/>
    <w:rsid w:val="00A572ED"/>
    <w:rsid w:val="00A60CDC"/>
    <w:rsid w:val="00A61EAB"/>
    <w:rsid w:val="00A62A51"/>
    <w:rsid w:val="00A63059"/>
    <w:rsid w:val="00A63C1B"/>
    <w:rsid w:val="00A659B9"/>
    <w:rsid w:val="00A6625C"/>
    <w:rsid w:val="00A72705"/>
    <w:rsid w:val="00A7285D"/>
    <w:rsid w:val="00A73332"/>
    <w:rsid w:val="00A755BF"/>
    <w:rsid w:val="00A75AB4"/>
    <w:rsid w:val="00A75AF5"/>
    <w:rsid w:val="00A77546"/>
    <w:rsid w:val="00A81506"/>
    <w:rsid w:val="00A97055"/>
    <w:rsid w:val="00AA0166"/>
    <w:rsid w:val="00AA0FBC"/>
    <w:rsid w:val="00AA114B"/>
    <w:rsid w:val="00AA288F"/>
    <w:rsid w:val="00AB098F"/>
    <w:rsid w:val="00AB129F"/>
    <w:rsid w:val="00AB3D46"/>
    <w:rsid w:val="00AB4C1D"/>
    <w:rsid w:val="00AB6424"/>
    <w:rsid w:val="00AB6700"/>
    <w:rsid w:val="00AC06BA"/>
    <w:rsid w:val="00AC2FCA"/>
    <w:rsid w:val="00AC57CD"/>
    <w:rsid w:val="00AD080D"/>
    <w:rsid w:val="00AD15F0"/>
    <w:rsid w:val="00AD182A"/>
    <w:rsid w:val="00AD1E43"/>
    <w:rsid w:val="00AD25DB"/>
    <w:rsid w:val="00AD3A28"/>
    <w:rsid w:val="00AD4F71"/>
    <w:rsid w:val="00AD6363"/>
    <w:rsid w:val="00AE03E2"/>
    <w:rsid w:val="00AE71DC"/>
    <w:rsid w:val="00AF43D4"/>
    <w:rsid w:val="00B0331D"/>
    <w:rsid w:val="00B036A7"/>
    <w:rsid w:val="00B056FC"/>
    <w:rsid w:val="00B0733F"/>
    <w:rsid w:val="00B11AE7"/>
    <w:rsid w:val="00B134BC"/>
    <w:rsid w:val="00B13B37"/>
    <w:rsid w:val="00B140E8"/>
    <w:rsid w:val="00B16949"/>
    <w:rsid w:val="00B17EAA"/>
    <w:rsid w:val="00B22287"/>
    <w:rsid w:val="00B22F55"/>
    <w:rsid w:val="00B23241"/>
    <w:rsid w:val="00B23B30"/>
    <w:rsid w:val="00B25C6A"/>
    <w:rsid w:val="00B26008"/>
    <w:rsid w:val="00B344C5"/>
    <w:rsid w:val="00B34A3D"/>
    <w:rsid w:val="00B34F3D"/>
    <w:rsid w:val="00B37FD5"/>
    <w:rsid w:val="00B60FA9"/>
    <w:rsid w:val="00B61C11"/>
    <w:rsid w:val="00B62281"/>
    <w:rsid w:val="00B62A46"/>
    <w:rsid w:val="00B6596F"/>
    <w:rsid w:val="00B72D23"/>
    <w:rsid w:val="00B758F7"/>
    <w:rsid w:val="00B77AC5"/>
    <w:rsid w:val="00B77D29"/>
    <w:rsid w:val="00B836B0"/>
    <w:rsid w:val="00B86766"/>
    <w:rsid w:val="00B875DA"/>
    <w:rsid w:val="00B93EAA"/>
    <w:rsid w:val="00BA296D"/>
    <w:rsid w:val="00BA30BB"/>
    <w:rsid w:val="00BA3ED5"/>
    <w:rsid w:val="00BA51A6"/>
    <w:rsid w:val="00BA6226"/>
    <w:rsid w:val="00BB0013"/>
    <w:rsid w:val="00BB1D00"/>
    <w:rsid w:val="00BB2135"/>
    <w:rsid w:val="00BB56CB"/>
    <w:rsid w:val="00BC00C1"/>
    <w:rsid w:val="00BC04BC"/>
    <w:rsid w:val="00BC0522"/>
    <w:rsid w:val="00BC3815"/>
    <w:rsid w:val="00BC5EE1"/>
    <w:rsid w:val="00BD0630"/>
    <w:rsid w:val="00BD0EED"/>
    <w:rsid w:val="00BD1545"/>
    <w:rsid w:val="00BD1D27"/>
    <w:rsid w:val="00BD2D76"/>
    <w:rsid w:val="00BD3AD8"/>
    <w:rsid w:val="00BD51E7"/>
    <w:rsid w:val="00BD5302"/>
    <w:rsid w:val="00BD63FE"/>
    <w:rsid w:val="00BD6499"/>
    <w:rsid w:val="00BE3D2B"/>
    <w:rsid w:val="00BE41FF"/>
    <w:rsid w:val="00BE6CA6"/>
    <w:rsid w:val="00BF1A95"/>
    <w:rsid w:val="00BF20B3"/>
    <w:rsid w:val="00BF30CA"/>
    <w:rsid w:val="00C01B17"/>
    <w:rsid w:val="00C05B3E"/>
    <w:rsid w:val="00C139F9"/>
    <w:rsid w:val="00C13FEE"/>
    <w:rsid w:val="00C15408"/>
    <w:rsid w:val="00C20A51"/>
    <w:rsid w:val="00C22566"/>
    <w:rsid w:val="00C22982"/>
    <w:rsid w:val="00C23257"/>
    <w:rsid w:val="00C2467C"/>
    <w:rsid w:val="00C24C7D"/>
    <w:rsid w:val="00C2591B"/>
    <w:rsid w:val="00C26535"/>
    <w:rsid w:val="00C30701"/>
    <w:rsid w:val="00C30743"/>
    <w:rsid w:val="00C30748"/>
    <w:rsid w:val="00C33BDC"/>
    <w:rsid w:val="00C36B00"/>
    <w:rsid w:val="00C409FC"/>
    <w:rsid w:val="00C4147C"/>
    <w:rsid w:val="00C427F1"/>
    <w:rsid w:val="00C47C39"/>
    <w:rsid w:val="00C5024C"/>
    <w:rsid w:val="00C51EFD"/>
    <w:rsid w:val="00C5472A"/>
    <w:rsid w:val="00C5532E"/>
    <w:rsid w:val="00C576A2"/>
    <w:rsid w:val="00C6113B"/>
    <w:rsid w:val="00C62077"/>
    <w:rsid w:val="00C63FC9"/>
    <w:rsid w:val="00C64319"/>
    <w:rsid w:val="00C67570"/>
    <w:rsid w:val="00C70F9B"/>
    <w:rsid w:val="00C72504"/>
    <w:rsid w:val="00C81711"/>
    <w:rsid w:val="00C81D56"/>
    <w:rsid w:val="00C8267D"/>
    <w:rsid w:val="00C837FB"/>
    <w:rsid w:val="00C850E6"/>
    <w:rsid w:val="00C912B4"/>
    <w:rsid w:val="00C94E88"/>
    <w:rsid w:val="00C95AE5"/>
    <w:rsid w:val="00C96931"/>
    <w:rsid w:val="00C9775F"/>
    <w:rsid w:val="00CA1E64"/>
    <w:rsid w:val="00CA2CAD"/>
    <w:rsid w:val="00CA3C3F"/>
    <w:rsid w:val="00CA3C5A"/>
    <w:rsid w:val="00CA4E77"/>
    <w:rsid w:val="00CA51C0"/>
    <w:rsid w:val="00CB2AE1"/>
    <w:rsid w:val="00CB4DB2"/>
    <w:rsid w:val="00CC5C41"/>
    <w:rsid w:val="00CC62E3"/>
    <w:rsid w:val="00CD2717"/>
    <w:rsid w:val="00CD452B"/>
    <w:rsid w:val="00CD49B3"/>
    <w:rsid w:val="00CD75B4"/>
    <w:rsid w:val="00CE0A84"/>
    <w:rsid w:val="00CE1C48"/>
    <w:rsid w:val="00CE339E"/>
    <w:rsid w:val="00CE53E0"/>
    <w:rsid w:val="00CE62EC"/>
    <w:rsid w:val="00CE70DD"/>
    <w:rsid w:val="00CF39BD"/>
    <w:rsid w:val="00CF4BB5"/>
    <w:rsid w:val="00CF5858"/>
    <w:rsid w:val="00CF5AE1"/>
    <w:rsid w:val="00CF7BD7"/>
    <w:rsid w:val="00CF7D09"/>
    <w:rsid w:val="00CF7E69"/>
    <w:rsid w:val="00D00221"/>
    <w:rsid w:val="00D00943"/>
    <w:rsid w:val="00D020CE"/>
    <w:rsid w:val="00D034EB"/>
    <w:rsid w:val="00D03694"/>
    <w:rsid w:val="00D03E70"/>
    <w:rsid w:val="00D055B5"/>
    <w:rsid w:val="00D07066"/>
    <w:rsid w:val="00D12726"/>
    <w:rsid w:val="00D139F3"/>
    <w:rsid w:val="00D17B46"/>
    <w:rsid w:val="00D20315"/>
    <w:rsid w:val="00D21900"/>
    <w:rsid w:val="00D26D05"/>
    <w:rsid w:val="00D2715F"/>
    <w:rsid w:val="00D30070"/>
    <w:rsid w:val="00D31301"/>
    <w:rsid w:val="00D31F43"/>
    <w:rsid w:val="00D3224F"/>
    <w:rsid w:val="00D433EA"/>
    <w:rsid w:val="00D47ABF"/>
    <w:rsid w:val="00D47C3C"/>
    <w:rsid w:val="00D55BBD"/>
    <w:rsid w:val="00D5613F"/>
    <w:rsid w:val="00D623A4"/>
    <w:rsid w:val="00D63B06"/>
    <w:rsid w:val="00D71CEC"/>
    <w:rsid w:val="00D72541"/>
    <w:rsid w:val="00D75993"/>
    <w:rsid w:val="00D775C2"/>
    <w:rsid w:val="00D80A99"/>
    <w:rsid w:val="00D80BF7"/>
    <w:rsid w:val="00D828D1"/>
    <w:rsid w:val="00D82CED"/>
    <w:rsid w:val="00D853A5"/>
    <w:rsid w:val="00D86F21"/>
    <w:rsid w:val="00D86F7C"/>
    <w:rsid w:val="00D90205"/>
    <w:rsid w:val="00D902F8"/>
    <w:rsid w:val="00D90AAD"/>
    <w:rsid w:val="00D93231"/>
    <w:rsid w:val="00D93C94"/>
    <w:rsid w:val="00D96A93"/>
    <w:rsid w:val="00DA4459"/>
    <w:rsid w:val="00DA58A1"/>
    <w:rsid w:val="00DA6958"/>
    <w:rsid w:val="00DA6C12"/>
    <w:rsid w:val="00DB24BB"/>
    <w:rsid w:val="00DB3A4C"/>
    <w:rsid w:val="00DB5A5F"/>
    <w:rsid w:val="00DB6824"/>
    <w:rsid w:val="00DB6945"/>
    <w:rsid w:val="00DC10C6"/>
    <w:rsid w:val="00DC26E1"/>
    <w:rsid w:val="00DC3666"/>
    <w:rsid w:val="00DC4D8C"/>
    <w:rsid w:val="00DD59CA"/>
    <w:rsid w:val="00DD5C98"/>
    <w:rsid w:val="00DD608A"/>
    <w:rsid w:val="00DD6C93"/>
    <w:rsid w:val="00DD7F24"/>
    <w:rsid w:val="00DE79DB"/>
    <w:rsid w:val="00DF021B"/>
    <w:rsid w:val="00DF112B"/>
    <w:rsid w:val="00DF1F37"/>
    <w:rsid w:val="00DF488F"/>
    <w:rsid w:val="00DF54D1"/>
    <w:rsid w:val="00DF5E67"/>
    <w:rsid w:val="00DF7D65"/>
    <w:rsid w:val="00E00B1E"/>
    <w:rsid w:val="00E00FEE"/>
    <w:rsid w:val="00E13975"/>
    <w:rsid w:val="00E14066"/>
    <w:rsid w:val="00E14BD6"/>
    <w:rsid w:val="00E17797"/>
    <w:rsid w:val="00E17830"/>
    <w:rsid w:val="00E235A5"/>
    <w:rsid w:val="00E237B2"/>
    <w:rsid w:val="00E24037"/>
    <w:rsid w:val="00E26128"/>
    <w:rsid w:val="00E31771"/>
    <w:rsid w:val="00E321BF"/>
    <w:rsid w:val="00E322C9"/>
    <w:rsid w:val="00E32ADB"/>
    <w:rsid w:val="00E339A6"/>
    <w:rsid w:val="00E345B1"/>
    <w:rsid w:val="00E357C1"/>
    <w:rsid w:val="00E4089B"/>
    <w:rsid w:val="00E46102"/>
    <w:rsid w:val="00E4729A"/>
    <w:rsid w:val="00E504E1"/>
    <w:rsid w:val="00E506A0"/>
    <w:rsid w:val="00E51DEA"/>
    <w:rsid w:val="00E57ED6"/>
    <w:rsid w:val="00E6077F"/>
    <w:rsid w:val="00E60A4A"/>
    <w:rsid w:val="00E611D4"/>
    <w:rsid w:val="00E62FD3"/>
    <w:rsid w:val="00E6483C"/>
    <w:rsid w:val="00E70E4B"/>
    <w:rsid w:val="00E76D34"/>
    <w:rsid w:val="00E839EE"/>
    <w:rsid w:val="00E8642C"/>
    <w:rsid w:val="00E959F4"/>
    <w:rsid w:val="00E96BAB"/>
    <w:rsid w:val="00EA103A"/>
    <w:rsid w:val="00EA4658"/>
    <w:rsid w:val="00EA5252"/>
    <w:rsid w:val="00EA5ADD"/>
    <w:rsid w:val="00EA6373"/>
    <w:rsid w:val="00EB0782"/>
    <w:rsid w:val="00EB3B35"/>
    <w:rsid w:val="00EB4C8D"/>
    <w:rsid w:val="00EB6DBF"/>
    <w:rsid w:val="00EC0C3B"/>
    <w:rsid w:val="00EC1D9C"/>
    <w:rsid w:val="00EC36FD"/>
    <w:rsid w:val="00EC7B56"/>
    <w:rsid w:val="00ED0DE5"/>
    <w:rsid w:val="00ED40DC"/>
    <w:rsid w:val="00ED5AA4"/>
    <w:rsid w:val="00ED71B8"/>
    <w:rsid w:val="00EE10F3"/>
    <w:rsid w:val="00EE6402"/>
    <w:rsid w:val="00EF06AE"/>
    <w:rsid w:val="00EF12AD"/>
    <w:rsid w:val="00EF4A63"/>
    <w:rsid w:val="00EF61DA"/>
    <w:rsid w:val="00EF68DB"/>
    <w:rsid w:val="00EF6AAC"/>
    <w:rsid w:val="00F02B2D"/>
    <w:rsid w:val="00F03556"/>
    <w:rsid w:val="00F04685"/>
    <w:rsid w:val="00F11E9D"/>
    <w:rsid w:val="00F11F91"/>
    <w:rsid w:val="00F1358D"/>
    <w:rsid w:val="00F14127"/>
    <w:rsid w:val="00F15AF6"/>
    <w:rsid w:val="00F16003"/>
    <w:rsid w:val="00F17005"/>
    <w:rsid w:val="00F20162"/>
    <w:rsid w:val="00F22431"/>
    <w:rsid w:val="00F259F8"/>
    <w:rsid w:val="00F25A75"/>
    <w:rsid w:val="00F27D81"/>
    <w:rsid w:val="00F30E29"/>
    <w:rsid w:val="00F32D56"/>
    <w:rsid w:val="00F34712"/>
    <w:rsid w:val="00F35986"/>
    <w:rsid w:val="00F36F8F"/>
    <w:rsid w:val="00F37013"/>
    <w:rsid w:val="00F37B9D"/>
    <w:rsid w:val="00F403A7"/>
    <w:rsid w:val="00F4182C"/>
    <w:rsid w:val="00F531CE"/>
    <w:rsid w:val="00F53BCC"/>
    <w:rsid w:val="00F548B1"/>
    <w:rsid w:val="00F62712"/>
    <w:rsid w:val="00F659AC"/>
    <w:rsid w:val="00F6683C"/>
    <w:rsid w:val="00F75DF4"/>
    <w:rsid w:val="00F7627C"/>
    <w:rsid w:val="00F768BA"/>
    <w:rsid w:val="00F8040B"/>
    <w:rsid w:val="00F80E55"/>
    <w:rsid w:val="00F8287B"/>
    <w:rsid w:val="00F82C07"/>
    <w:rsid w:val="00F83DE1"/>
    <w:rsid w:val="00F8409A"/>
    <w:rsid w:val="00F84962"/>
    <w:rsid w:val="00F86AA6"/>
    <w:rsid w:val="00F917DA"/>
    <w:rsid w:val="00F92B53"/>
    <w:rsid w:val="00FA05B8"/>
    <w:rsid w:val="00FA0B52"/>
    <w:rsid w:val="00FA17A0"/>
    <w:rsid w:val="00FA18CE"/>
    <w:rsid w:val="00FA2AF3"/>
    <w:rsid w:val="00FA314E"/>
    <w:rsid w:val="00FA4928"/>
    <w:rsid w:val="00FA5C6D"/>
    <w:rsid w:val="00FA6190"/>
    <w:rsid w:val="00FA62CD"/>
    <w:rsid w:val="00FA7CE0"/>
    <w:rsid w:val="00FB18FE"/>
    <w:rsid w:val="00FB3012"/>
    <w:rsid w:val="00FB32C9"/>
    <w:rsid w:val="00FB3F95"/>
    <w:rsid w:val="00FB46AB"/>
    <w:rsid w:val="00FB5509"/>
    <w:rsid w:val="00FB7CCE"/>
    <w:rsid w:val="00FC7E84"/>
    <w:rsid w:val="00FD1942"/>
    <w:rsid w:val="00FD4920"/>
    <w:rsid w:val="00FD5734"/>
    <w:rsid w:val="00FE0A45"/>
    <w:rsid w:val="00FE21F2"/>
    <w:rsid w:val="00FE31D8"/>
    <w:rsid w:val="00FE33E6"/>
    <w:rsid w:val="00FF16E2"/>
    <w:rsid w:val="00FF25A6"/>
    <w:rsid w:val="00FF480E"/>
    <w:rsid w:val="00FF4F4B"/>
    <w:rsid w:val="00FF654B"/>
    <w:rsid w:val="00FF78A6"/>
  </w:rsids>
  <m:mathPr>
    <m:mathFont m:val="Cambria Math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B1E"/>
    <w:pPr>
      <w:keepNext/>
      <w:pBdr>
        <w:top w:val="single" w:sz="24" w:space="1" w:color="00BCF2"/>
        <w:left w:val="single" w:sz="24" w:space="4" w:color="00BCF2"/>
        <w:bottom w:val="single" w:sz="24" w:space="1" w:color="00BCF2"/>
        <w:right w:val="single" w:sz="24" w:space="4" w:color="00BCF2"/>
      </w:pBdr>
      <w:shd w:val="clear" w:color="auto" w:fill="00BCF2"/>
      <w:spacing w:before="600" w:after="240" w:line="276" w:lineRule="auto"/>
      <w:ind w:right="72"/>
      <w:contextualSpacing/>
      <w:outlineLvl w:val="1"/>
    </w:pPr>
    <w:rPr>
      <w:rFonts w:ascii="Segoe UI" w:hAnsi="Segoe UI" w:eastAsiaTheme="minorHAnsi" w:cs="Segoe UI Light"/>
      <w:b/>
      <w:bCs/>
      <w:caps/>
      <w:color w:val="FFFFFF" w:themeColor="background1"/>
      <w:sz w:val="17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EE0"/>
    <w:pPr>
      <w:pBdr>
        <w:top w:val="dotted" w:sz="6" w:space="2" w:color="44546A" w:themeColor="text2"/>
      </w:pBdr>
      <w:spacing w:before="200" w:after="0" w:line="240" w:lineRule="auto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17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B1E"/>
    <w:rPr>
      <w:rFonts w:ascii="Segoe UI" w:hAnsi="Segoe UI" w:eastAsiaTheme="minorHAnsi" w:cs="Segoe UI Light"/>
      <w:b/>
      <w:bCs/>
      <w:caps/>
      <w:color w:val="FFFFFF" w:themeColor="background1"/>
      <w:sz w:val="17"/>
      <w:shd w:val="clear" w:color="auto" w:fill="00BCF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90EE0"/>
    <w:rPr>
      <w:rFonts w:asciiTheme="majorHAnsi" w:eastAsiaTheme="majorEastAsia" w:hAnsiTheme="majorHAnsi" w:cstheme="majorBidi"/>
      <w:caps/>
      <w:color w:val="323E4F" w:themeColor="text2" w:themeShade="BF"/>
      <w:spacing w:val="10"/>
      <w:sz w:val="17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0B1E"/>
    <w:rPr>
      <w:color w:val="808080"/>
    </w:rPr>
  </w:style>
  <w:style w:type="paragraph" w:customStyle="1" w:styleId="Rulename">
    <w:name w:val="Rule name"/>
    <w:basedOn w:val="Normal"/>
    <w:link w:val="RulenameChar"/>
    <w:qFormat/>
    <w:rsid w:val="00E00B1E"/>
    <w:pPr>
      <w:spacing w:after="0" w:line="240" w:lineRule="auto"/>
    </w:pPr>
    <w:rPr>
      <w:rFonts w:ascii="Segoe UI" w:hAnsi="Segoe UI" w:cs="Segoe UI Light"/>
      <w:b/>
      <w:bCs/>
      <w:sz w:val="17"/>
      <w:lang w:val="en-US" w:eastAsia="ja-JP"/>
    </w:rPr>
  </w:style>
  <w:style w:type="character" w:customStyle="1" w:styleId="RulenameChar">
    <w:name w:val="Rule name Char"/>
    <w:basedOn w:val="DefaultParagraphFont"/>
    <w:link w:val="Rulename"/>
    <w:rsid w:val="00E00B1E"/>
    <w:rPr>
      <w:rFonts w:ascii="Segoe UI" w:hAnsi="Segoe UI" w:cs="Segoe UI Light"/>
      <w:b/>
      <w:bCs/>
      <w:sz w:val="17"/>
      <w:lang w:val="en-US" w:eastAsia="ja-JP"/>
    </w:rPr>
  </w:style>
  <w:style w:type="paragraph" w:customStyle="1" w:styleId="58EEC4D5ACED4E59A7CEABF67C885490">
    <w:name w:val="58EEC4D5ACED4E59A7CEABF67C885490"/>
    <w:rsid w:val="0010578D"/>
    <w:rPr>
      <w:lang w:val="en-US" w:eastAsia="en-US"/>
    </w:rPr>
  </w:style>
  <w:style w:type="paragraph" w:customStyle="1" w:styleId="D8B1F8047ABE4F81B3EB62045E8544F4">
    <w:name w:val="D8B1F8047ABE4F81B3EB62045E8544F4"/>
    <w:rsid w:val="00A755BF"/>
    <w:rPr>
      <w:lang w:val="en-CA" w:eastAsia="en-CA"/>
    </w:rPr>
  </w:style>
  <w:style w:type="paragraph" w:customStyle="1" w:styleId="7197452574A04961AD0F6263A86219C1">
    <w:name w:val="7197452574A04961AD0F6263A86219C1"/>
    <w:rsid w:val="00A755BF"/>
    <w:rPr>
      <w:lang w:val="en-CA" w:eastAsia="en-CA"/>
    </w:rPr>
  </w:style>
  <w:style w:type="paragraph" w:customStyle="1" w:styleId="38D16D5538774718867EB42208957476">
    <w:name w:val="38D16D5538774718867EB42208957476"/>
    <w:rsid w:val="00A755BF"/>
    <w:rPr>
      <w:lang w:val="en-CA" w:eastAsia="en-CA"/>
    </w:rPr>
  </w:style>
  <w:style w:type="paragraph" w:customStyle="1" w:styleId="2DC892D963D3460B889C9FA43FDE2E52">
    <w:name w:val="2DC892D963D3460B889C9FA43FDE2E52"/>
    <w:rsid w:val="004E7F37"/>
    <w:rPr>
      <w:lang w:val="en-US" w:eastAsia="en-US"/>
    </w:rPr>
  </w:style>
  <w:style w:type="paragraph" w:customStyle="1" w:styleId="C558F67A865D48908651873416B3C443">
    <w:name w:val="C558F67A865D48908651873416B3C443"/>
    <w:rsid w:val="004E7F37"/>
    <w:rPr>
      <w:lang w:val="en-US" w:eastAsia="en-US"/>
    </w:rPr>
  </w:style>
  <w:style w:type="paragraph" w:customStyle="1" w:styleId="3739B6B0600C4EA9954168BE8340F285">
    <w:name w:val="3739B6B0600C4EA9954168BE8340F285"/>
    <w:rsid w:val="00762221"/>
    <w:rPr>
      <w:lang w:val="en-CA" w:eastAsia="en-CA"/>
    </w:rPr>
  </w:style>
  <w:style w:type="paragraph" w:customStyle="1" w:styleId="D3F32DE87B704AA699548478B1A4474F">
    <w:name w:val="D3F32DE87B704AA699548478B1A4474F"/>
    <w:rsid w:val="00762221"/>
    <w:rPr>
      <w:lang w:val="en-CA" w:eastAsia="en-CA"/>
    </w:rPr>
  </w:style>
  <w:style w:type="paragraph" w:customStyle="1" w:styleId="EB6F2117CD904806B032F5E0F222373E">
    <w:name w:val="EB6F2117CD904806B032F5E0F222373E"/>
    <w:rsid w:val="00861199"/>
    <w:rPr>
      <w:lang w:val="en-CA" w:eastAsia="en-CA"/>
    </w:rPr>
  </w:style>
  <w:style w:type="paragraph" w:customStyle="1" w:styleId="01C673A11F2343D0BF1A944D9E4BBFDB">
    <w:name w:val="01C673A11F2343D0BF1A944D9E4BBFDB"/>
    <w:rsid w:val="00861199"/>
    <w:rPr>
      <w:lang w:val="en-CA" w:eastAsia="en-CA"/>
    </w:rPr>
  </w:style>
  <w:style w:type="paragraph" w:customStyle="1" w:styleId="273EBAF563D24AEA875EEA590AD8A49D">
    <w:name w:val="273EBAF563D24AEA875EEA590AD8A49D"/>
    <w:rsid w:val="00861199"/>
    <w:rPr>
      <w:lang w:val="en-CA" w:eastAsia="en-CA"/>
    </w:rPr>
  </w:style>
  <w:style w:type="paragraph" w:customStyle="1" w:styleId="400C21B455C942CA9B8C1BD257A4647D">
    <w:name w:val="400C21B455C942CA9B8C1BD257A4647D"/>
    <w:rsid w:val="00861199"/>
    <w:rPr>
      <w:lang w:val="en-CA" w:eastAsia="en-CA"/>
    </w:rPr>
  </w:style>
  <w:style w:type="paragraph" w:customStyle="1" w:styleId="E04130B437C54B4388135D232AE59E5D">
    <w:name w:val="E04130B437C54B4388135D232AE59E5D"/>
    <w:rsid w:val="00861199"/>
    <w:rPr>
      <w:lang w:val="en-CA" w:eastAsia="en-CA"/>
    </w:rPr>
  </w:style>
  <w:style w:type="paragraph" w:customStyle="1" w:styleId="58814DA2D6B848D584BBF47542077E9D">
    <w:name w:val="58814DA2D6B848D584BBF47542077E9D"/>
    <w:rsid w:val="00861199"/>
    <w:rPr>
      <w:lang w:val="en-CA" w:eastAsia="en-CA"/>
    </w:rPr>
  </w:style>
  <w:style w:type="paragraph" w:customStyle="1" w:styleId="48B8513F4B38466EB5B027AABCE50287">
    <w:name w:val="48B8513F4B38466EB5B027AABCE50287"/>
    <w:rsid w:val="00861199"/>
    <w:rPr>
      <w:lang w:val="en-CA" w:eastAsia="en-CA"/>
    </w:rPr>
  </w:style>
  <w:style w:type="paragraph" w:customStyle="1" w:styleId="870A6B87019049429964136209BACA2E">
    <w:name w:val="870A6B87019049429964136209BACA2E"/>
    <w:rsid w:val="00861199"/>
    <w:rPr>
      <w:lang w:val="en-CA" w:eastAsia="en-CA"/>
    </w:rPr>
  </w:style>
  <w:style w:type="paragraph" w:customStyle="1" w:styleId="4756C1D94A874C41BBA6C6C376B1E1D9">
    <w:name w:val="4756C1D94A874C41BBA6C6C376B1E1D9"/>
    <w:rsid w:val="00861199"/>
    <w:rPr>
      <w:lang w:val="en-CA" w:eastAsia="en-CA"/>
    </w:rPr>
  </w:style>
  <w:style w:type="paragraph" w:customStyle="1" w:styleId="BF3E00B75CBF4D3A9A8BB9CA0530C669">
    <w:name w:val="BF3E00B75CBF4D3A9A8BB9CA0530C669"/>
    <w:rsid w:val="00861199"/>
    <w:rPr>
      <w:lang w:val="en-CA" w:eastAsia="en-CA"/>
    </w:rPr>
  </w:style>
  <w:style w:type="paragraph" w:customStyle="1" w:styleId="E59B659D05D64D3381244EA2EC0CE068">
    <w:name w:val="E59B659D05D64D3381244EA2EC0CE068"/>
    <w:rsid w:val="00861199"/>
    <w:rPr>
      <w:lang w:val="en-CA" w:eastAsia="en-CA"/>
    </w:rPr>
  </w:style>
  <w:style w:type="paragraph" w:customStyle="1" w:styleId="5D61FAC3AD784FDE814525FEFF17B00E">
    <w:name w:val="5D61FAC3AD784FDE814525FEFF17B00E"/>
    <w:rsid w:val="00861199"/>
    <w:rPr>
      <w:lang w:val="en-CA" w:eastAsia="en-CA"/>
    </w:rPr>
  </w:style>
  <w:style w:type="paragraph" w:customStyle="1" w:styleId="E6A564EB2FC7452C8D1F5E85B0EF3FCC">
    <w:name w:val="E6A564EB2FC7452C8D1F5E85B0EF3FCC"/>
    <w:rsid w:val="00861199"/>
    <w:rPr>
      <w:lang w:val="en-CA" w:eastAsia="en-CA"/>
    </w:rPr>
  </w:style>
  <w:style w:type="paragraph" w:customStyle="1" w:styleId="DA0B46D59CC94A9DAEE1A01D8192F58D">
    <w:name w:val="DA0B46D59CC94A9DAEE1A01D8192F58D"/>
    <w:rsid w:val="00861199"/>
    <w:rPr>
      <w:lang w:val="en-CA" w:eastAsia="en-CA"/>
    </w:rPr>
  </w:style>
  <w:style w:type="paragraph" w:customStyle="1" w:styleId="783ACCBFB4AD4F45940A0AFB413C7F05">
    <w:name w:val="783ACCBFB4AD4F45940A0AFB413C7F05"/>
    <w:rsid w:val="00861199"/>
    <w:rPr>
      <w:lang w:val="en-CA" w:eastAsia="en-CA"/>
    </w:rPr>
  </w:style>
  <w:style w:type="paragraph" w:customStyle="1" w:styleId="467B81448F814A54954E8FE282967D33">
    <w:name w:val="467B81448F814A54954E8FE282967D33"/>
    <w:rsid w:val="00861199"/>
    <w:rPr>
      <w:lang w:val="en-CA" w:eastAsia="en-CA"/>
    </w:rPr>
  </w:style>
  <w:style w:type="paragraph" w:customStyle="1" w:styleId="87274A190B7D4AFD8B71C4635A9D1566">
    <w:name w:val="87274A190B7D4AFD8B71C4635A9D1566"/>
    <w:rsid w:val="00861199"/>
    <w:rPr>
      <w:lang w:val="en-CA" w:eastAsia="en-CA"/>
    </w:rPr>
  </w:style>
  <w:style w:type="paragraph" w:customStyle="1" w:styleId="55D6877E3FCA4C139823F87839EA1FA3">
    <w:name w:val="55D6877E3FCA4C139823F87839EA1FA3"/>
    <w:rsid w:val="00861199"/>
    <w:rPr>
      <w:lang w:val="en-CA" w:eastAsia="en-CA"/>
    </w:rPr>
  </w:style>
  <w:style w:type="paragraph" w:customStyle="1" w:styleId="59D468788D04447583552114A1830C0D">
    <w:name w:val="59D468788D04447583552114A1830C0D"/>
    <w:rsid w:val="00EA103A"/>
    <w:rPr>
      <w:lang w:val="en-CA" w:eastAsia="en-CA"/>
    </w:rPr>
  </w:style>
  <w:style w:type="paragraph" w:customStyle="1" w:styleId="77A2E762878542249F305F3464119C60">
    <w:name w:val="77A2E762878542249F305F3464119C60"/>
    <w:rsid w:val="00EA103A"/>
    <w:rPr>
      <w:lang w:val="en-CA" w:eastAsia="en-CA"/>
    </w:rPr>
  </w:style>
  <w:style w:type="paragraph" w:customStyle="1" w:styleId="0051B0EF15324116AB2B113F700EDDDF">
    <w:name w:val="0051B0EF15324116AB2B113F700EDDDF"/>
    <w:rsid w:val="000F7B4F"/>
    <w:rPr>
      <w:lang w:val="en-CA" w:eastAsia="en-CA"/>
    </w:rPr>
  </w:style>
  <w:style w:type="paragraph" w:customStyle="1" w:styleId="E43BBB2963DE4C56A44FC82A252B7723">
    <w:name w:val="E43BBB2963DE4C56A44FC82A252B7723"/>
    <w:rsid w:val="000F7B4F"/>
    <w:rPr>
      <w:lang w:val="en-CA" w:eastAsia="en-CA"/>
    </w:rPr>
  </w:style>
  <w:style w:type="paragraph" w:customStyle="1" w:styleId="A8056A968EE74FF3BF61C457626CDCE3">
    <w:name w:val="A8056A968EE74FF3BF61C457626CDCE3"/>
    <w:rsid w:val="000F7B4F"/>
    <w:rPr>
      <w:lang w:val="en-CA" w:eastAsia="en-CA"/>
    </w:rPr>
  </w:style>
  <w:style w:type="paragraph" w:customStyle="1" w:styleId="5DEA318CDD074BBF89F7790CC3C09952">
    <w:name w:val="5DEA318CDD074BBF89F7790CC3C09952"/>
    <w:rsid w:val="000F7B4F"/>
    <w:rPr>
      <w:lang w:val="en-CA" w:eastAsia="en-CA"/>
    </w:rPr>
  </w:style>
  <w:style w:type="paragraph" w:customStyle="1" w:styleId="5D345E925CDC439989C74303E18B93E7">
    <w:name w:val="5D345E925CDC439989C74303E18B93E7"/>
    <w:rsid w:val="000F7B4F"/>
    <w:rPr>
      <w:lang w:val="en-CA" w:eastAsia="en-CA"/>
    </w:rPr>
  </w:style>
  <w:style w:type="paragraph" w:customStyle="1" w:styleId="4C92562DB0CC442BBC1B864EB707CFB5">
    <w:name w:val="4C92562DB0CC442BBC1B864EB707CFB5"/>
    <w:rsid w:val="000F7B4F"/>
    <w:rPr>
      <w:lang w:val="en-CA" w:eastAsia="en-CA"/>
    </w:rPr>
  </w:style>
  <w:style w:type="paragraph" w:customStyle="1" w:styleId="6866E9C0A1744A4C89E885F436A75D77">
    <w:name w:val="6866E9C0A1744A4C89E885F436A75D77"/>
    <w:rsid w:val="000F7B4F"/>
    <w:rPr>
      <w:lang w:val="en-CA" w:eastAsia="en-CA"/>
    </w:rPr>
  </w:style>
  <w:style w:type="paragraph" w:customStyle="1" w:styleId="7D715C48C40B4239ADCF490891570DE1">
    <w:name w:val="7D715C48C40B4239ADCF490891570DE1"/>
    <w:rsid w:val="000F7B4F"/>
    <w:rPr>
      <w:lang w:val="en-CA" w:eastAsia="en-CA"/>
    </w:rPr>
  </w:style>
  <w:style w:type="paragraph" w:customStyle="1" w:styleId="19D795A315014976A70D5DF086BC3B67">
    <w:name w:val="19D795A315014976A70D5DF086BC3B67"/>
    <w:rsid w:val="000F7B4F"/>
    <w:rPr>
      <w:lang w:val="en-CA" w:eastAsia="en-CA"/>
    </w:rPr>
  </w:style>
  <w:style w:type="paragraph" w:customStyle="1" w:styleId="F6A59B1F6DB84CD69DD1F3ED3735AAAB">
    <w:name w:val="F6A59B1F6DB84CD69DD1F3ED3735AAAB"/>
    <w:rsid w:val="000F7B4F"/>
    <w:rPr>
      <w:lang w:val="en-CA" w:eastAsia="en-CA"/>
    </w:rPr>
  </w:style>
  <w:style w:type="paragraph" w:customStyle="1" w:styleId="F92A0AE23E3B4A8E8FEF71FDAFBB301B">
    <w:name w:val="F92A0AE23E3B4A8E8FEF71FDAFBB301B"/>
    <w:rsid w:val="00C24C7D"/>
    <w:rPr>
      <w:lang w:val="en-CA" w:eastAsia="en-CA"/>
    </w:rPr>
  </w:style>
  <w:style w:type="paragraph" w:customStyle="1" w:styleId="1E3C7DC846FD4639B2BA7180045C5158">
    <w:name w:val="1E3C7DC846FD4639B2BA7180045C5158"/>
    <w:rsid w:val="00C24C7D"/>
    <w:rPr>
      <w:lang w:val="en-CA" w:eastAsia="en-CA"/>
    </w:rPr>
  </w:style>
  <w:style w:type="paragraph" w:customStyle="1" w:styleId="342D92047CA74FF99267C009521C4BEF">
    <w:name w:val="342D92047CA74FF99267C009521C4BEF"/>
    <w:rsid w:val="00953566"/>
    <w:rPr>
      <w:lang w:val="en-CA" w:eastAsia="en-CA"/>
    </w:rPr>
  </w:style>
  <w:style w:type="paragraph" w:customStyle="1" w:styleId="F32412FF3146482BB8310DF5DEDB19E1">
    <w:name w:val="F32412FF3146482BB8310DF5DEDB19E1"/>
    <w:rsid w:val="001F1B68"/>
    <w:rPr>
      <w:lang w:val="en-US" w:eastAsia="en-US"/>
    </w:rPr>
  </w:style>
  <w:style w:type="paragraph" w:customStyle="1" w:styleId="B6D8C985225F4C97BF336BEEE8AF831C">
    <w:name w:val="B6D8C985225F4C97BF336BEEE8AF831C"/>
    <w:rsid w:val="001A4D08"/>
    <w:rPr>
      <w:lang w:val="en-CA" w:eastAsia="en-CA"/>
    </w:rPr>
  </w:style>
  <w:style w:type="paragraph" w:customStyle="1" w:styleId="AA664BF3DEE049128426B573BA131A31">
    <w:name w:val="AA664BF3DEE049128426B573BA131A31"/>
    <w:rsid w:val="001A4D08"/>
    <w:rPr>
      <w:lang w:val="en-CA" w:eastAsia="en-CA"/>
    </w:rPr>
  </w:style>
  <w:style w:type="paragraph" w:customStyle="1" w:styleId="25BEF5937DD94DFDAE885E99112C976E">
    <w:name w:val="25BEF5937DD94DFDAE885E99112C976E"/>
    <w:rsid w:val="0060545C"/>
    <w:rPr>
      <w:lang w:val="en-CA" w:eastAsia="en-CA"/>
    </w:rPr>
  </w:style>
  <w:style w:type="paragraph" w:customStyle="1" w:styleId="D9996EA595B54770B946443129A1C13F">
    <w:name w:val="D9996EA595B54770B946443129A1C13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07CBBD057604852901C1AA60859F2971">
    <w:name w:val="007CBBD057604852901C1AA60859F297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395101FD9774F44B2F23D3D0738AE481">
    <w:name w:val="E395101FD9774F44B2F23D3D0738AE48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727EDBAF68049A5AC17B678BCF36482">
    <w:name w:val="3727EDBAF68049A5AC17B678BCF36482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7951CF26EF64C7FAC919F48B86E1FBF">
    <w:name w:val="37951CF26EF64C7FAC919F48B86E1FB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46CBC75BB75E4A0C97F03D622CC6156D1">
    <w:name w:val="46CBC75BB75E4A0C97F03D622CC6156D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BBFBFBAE94A9492C9891650774964C50">
    <w:name w:val="BBFBFBAE94A9492C9891650774964C50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3F6C313462E4B54B090B4F6ABF21053">
    <w:name w:val="33F6C313462E4B54B090B4F6ABF21053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EB65030D8894CC98F380CA5C62E265D">
    <w:name w:val="CEB65030D8894CC98F380CA5C62E265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49DB3E5033254906983D626B9B195BDF">
    <w:name w:val="49DB3E5033254906983D626B9B195BD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18004D64EA64A0C98190E42BBDA28D4">
    <w:name w:val="918004D64EA64A0C98190E42BBDA28D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C987ECB5BCE43C3909DF8984AACC31D">
    <w:name w:val="CC987ECB5BCE43C3909DF8984AACC31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40C9B119FE2D44CFBE8ECF252D1E94D1">
    <w:name w:val="40C9B119FE2D44CFBE8ECF252D1E94D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06C651E66184E1D91C7731D994805B71">
    <w:name w:val="C06C651E66184E1D91C7731D994805B7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3493645891B438CBE41236697CFAACD">
    <w:name w:val="03493645891B438CBE41236697CFAAC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435430656EB84BAD9A8D0E374C214FB11">
    <w:name w:val="435430656EB84BAD9A8D0E374C214FB1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B96D2153770F43828EEB80A8DED90DB1">
    <w:name w:val="B96D2153770F43828EEB80A8DED90DB1"/>
    <w:rsid w:val="00E00B1E"/>
    <w:pPr>
      <w:pBdr>
        <w:top w:val="dotted" w:sz="6" w:space="2" w:color="44546A" w:themeColor="text2"/>
      </w:pBdr>
      <w:spacing w:before="200" w:after="0" w:line="240" w:lineRule="auto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17"/>
      <w:lang w:val="en-US" w:eastAsia="ja-JP"/>
    </w:rPr>
  </w:style>
  <w:style w:type="paragraph" w:customStyle="1" w:styleId="76CAF410BDA24887BE86C5A0B2689FE51">
    <w:name w:val="76CAF410BDA24887BE86C5A0B2689FE5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145A9562BEB7491FA77D43C02D1BA0131">
    <w:name w:val="145A9562BEB7491FA77D43C02D1BA013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9DF75C9A74247A382D5224A5A7595F11">
    <w:name w:val="99DF75C9A74247A382D5224A5A7595F1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D7A9E1EF22C4EE8AE6BCC2D1FA341C91">
    <w:name w:val="7D7A9E1EF22C4EE8AE6BCC2D1FA341C9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68D39300586645F1A674B2EA2D20834E">
    <w:name w:val="68D39300586645F1A674B2EA2D20834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D8217CE6829448178847277606C83734">
    <w:name w:val="D8217CE6829448178847277606C8373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D9AD8B326A84FA8BEAFC9258F1D7BDB">
    <w:name w:val="ED9AD8B326A84FA8BEAFC9258F1D7BDB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157C40A3B424CB38E59AAF3AE40B6FD">
    <w:name w:val="9157C40A3B424CB38E59AAF3AE40B6F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D527C151F7B48F28465DF5D56932AE8">
    <w:name w:val="7D527C151F7B48F28465DF5D56932AE8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3457BE1FFA74C3A899A553910EA1C2F">
    <w:name w:val="53457BE1FFA74C3A899A553910EA1C2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85FAF12FD9448219E0966F7D2EA10EE">
    <w:name w:val="785FAF12FD9448219E0966F7D2EA10E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123ADC7085884553B9CE9559800FD7C4">
    <w:name w:val="123ADC7085884553B9CE9559800FD7C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DC1DE641039A4956849025DB89735DA2">
    <w:name w:val="DC1DE641039A4956849025DB89735DA2"/>
    <w:rsid w:val="00E00B1E"/>
    <w:pPr>
      <w:pBdr>
        <w:top w:val="dotted" w:sz="6" w:space="2" w:color="44546A" w:themeColor="text2"/>
      </w:pBdr>
      <w:spacing w:before="200" w:after="0" w:line="240" w:lineRule="auto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17"/>
      <w:lang w:val="en-US" w:eastAsia="ja-JP"/>
    </w:rPr>
  </w:style>
  <w:style w:type="paragraph" w:customStyle="1" w:styleId="87746B50267845A09669BD21F94904BD">
    <w:name w:val="87746B50267845A09669BD21F94904B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A1427C7CD964CABA8228E372B56108F">
    <w:name w:val="9A1427C7CD964CABA8228E372B56108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100428710F7F47EB90DD6E446FD7533B">
    <w:name w:val="100428710F7F47EB90DD6E446FD7533B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D69376AF19E441B3A8B8B501A703B201">
    <w:name w:val="D69376AF19E441B3A8B8B501A703B20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A19ADDA2A0CB425EA9DA9336F8C6C81F">
    <w:name w:val="A19ADDA2A0CB425EA9DA9336F8C6C81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884A7F8974F44A7BB657E2F23BEC61B01">
    <w:name w:val="884A7F8974F44A7BB657E2F23BEC61B0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E412EF6C1654A5597A7D6C9631C81A6">
    <w:name w:val="EE412EF6C1654A5597A7D6C9631C81A6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67B3C371EE1F40DDAF008787A91134EE">
    <w:name w:val="67B3C371EE1F40DDAF008787A91134E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BD27EBF8473D462CAAFFD801DC5AAFB11">
    <w:name w:val="BD27EBF8473D462CAAFFD801DC5AAFB1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DEF240CD1914F8EA2F5279A5D1D0716">
    <w:name w:val="5DEF240CD1914F8EA2F5279A5D1D0716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0211FA66B3445F6A8194D762EE2245A">
    <w:name w:val="30211FA66B3445F6A8194D762EE2245A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7B34FD65BAE47EB93FABE075418BB9F">
    <w:name w:val="37B34FD65BAE47EB93FABE075418BB9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A24C843B5309497C95F5C70301530B69">
    <w:name w:val="A24C843B5309497C95F5C70301530B6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A10577742B045108BC2FE58FB64C95E">
    <w:name w:val="0A10577742B045108BC2FE58FB64C95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1824FCC5E6314B819FF85D8DED169584">
    <w:name w:val="1824FCC5E6314B819FF85D8DED16958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D344438035A46D494400C913473A648">
    <w:name w:val="0D344438035A46D494400C913473A648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EF36D305A0141A1BC745DA15EC7C863">
    <w:name w:val="5EF36D305A0141A1BC745DA15EC7C863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A60879F6F1BA4517AB125E5A1CFABF1E1">
    <w:name w:val="A60879F6F1BA4517AB125E5A1CFABF1E1"/>
    <w:rsid w:val="00E00B1E"/>
    <w:pPr>
      <w:keepNext/>
      <w:pBdr>
        <w:top w:val="single" w:sz="24" w:space="1" w:color="00BCF2"/>
        <w:left w:val="single" w:sz="24" w:space="4" w:color="00BCF2"/>
        <w:bottom w:val="single" w:sz="24" w:space="1" w:color="00BCF2"/>
        <w:right w:val="single" w:sz="24" w:space="4" w:color="00BCF2"/>
      </w:pBdr>
      <w:shd w:val="clear" w:color="auto" w:fill="00BCF2"/>
      <w:spacing w:before="600" w:after="240" w:line="276" w:lineRule="auto"/>
      <w:ind w:right="72"/>
      <w:contextualSpacing/>
      <w:outlineLvl w:val="1"/>
    </w:pPr>
    <w:rPr>
      <w:rFonts w:ascii="Segoe UI" w:hAnsi="Segoe UI" w:eastAsiaTheme="minorHAnsi" w:cs="Segoe UI Light"/>
      <w:b/>
      <w:bCs/>
      <w:caps/>
      <w:color w:val="FFFFFF" w:themeColor="background1"/>
      <w:sz w:val="17"/>
      <w:lang w:val="en-US" w:eastAsia="ja-JP"/>
    </w:rPr>
  </w:style>
  <w:style w:type="paragraph" w:customStyle="1" w:styleId="B375F42294DF476798BA6E79F00B46961">
    <w:name w:val="B375F42294DF476798BA6E79F00B4696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BD526DA15090447580B220567D851D4A1">
    <w:name w:val="BD526DA15090447580B220567D851D4A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D06859050E1E4F63A4B36BB680CEEEB9">
    <w:name w:val="D06859050E1E4F63A4B36BB680CEEEB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EBBB876E4FC46F5A7F07863B72B9AA5">
    <w:name w:val="CEBBB876E4FC46F5A7F07863B72B9AA5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1879885E43649238437A07FA52EB753">
    <w:name w:val="01879885E43649238437A07FA52EB753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F58A36FC323E47A4A675F10575A54390">
    <w:name w:val="F58A36FC323E47A4A675F10575A54390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FE00B4B52CF04EAF990D00B910938E92">
    <w:name w:val="FE00B4B52CF04EAF990D00B910938E92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EA7CB07812743A1A7D1C71A24BBD57B1">
    <w:name w:val="3EA7CB07812743A1A7D1C71A24BBD57B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34BD0A4956D496496578B7AAC3FAE4E">
    <w:name w:val="334BD0A4956D496496578B7AAC3FAE4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496A992EF34442BBD7A5EB947173BEA">
    <w:name w:val="7496A992EF34442BBD7A5EB947173BEA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D308CC095AB47C5977E7EC8CF584C89">
    <w:name w:val="9D308CC095AB47C5977E7EC8CF584C8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500AD555B224B7CB91F631FF22EEDB1">
    <w:name w:val="9500AD555B224B7CB91F631FF22EEDB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3DCE9F73A534C189761222890EDADD1">
    <w:name w:val="53DCE9F73A534C189761222890EDADD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C40627265594FB5AA70F15C891BE4851">
    <w:name w:val="CC40627265594FB5AA70F15C891BE485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29088ADFE8FD4BD8986096336AB4B383">
    <w:name w:val="29088ADFE8FD4BD8986096336AB4B383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27D9174458AF42C190B96EAA11EB46FE">
    <w:name w:val="27D9174458AF42C190B96EAA11EB46F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CD0DCB97CD544244AB0C41822652A1DE">
    <w:name w:val="CD0DCB97CD544244AB0C41822652A1D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523AFD18C2840EE82A8D7B3F3F5065F">
    <w:name w:val="5523AFD18C2840EE82A8D7B3F3F5065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90EE031832E4C339ADAA9254F3F2A2A">
    <w:name w:val="590EE031832E4C339ADAA9254F3F2A2A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AC43D7E0761140E5908282E6E0993C71">
    <w:name w:val="AC43D7E0761140E5908282E6E0993C7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54F999044A44C0196C3645F36044C94">
    <w:name w:val="E54F999044A44C0196C3645F36044C9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38D70FC855AC49E7A36888A1C37B8B2B">
    <w:name w:val="38D70FC855AC49E7A36888A1C37B8B2B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0BB5FA072DA4507AB94D33FA946949D">
    <w:name w:val="E0BB5FA072DA4507AB94D33FA946949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04579C37E2CA40B7B65068A77EBFA264">
    <w:name w:val="04579C37E2CA40B7B65068A77EBFA26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C8F945C41C24E1A96093D9483BD05C3">
    <w:name w:val="7C8F945C41C24E1A96093D9483BD05C3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2FE9AD56A5F94DE3BDB5305BDF5882DB">
    <w:name w:val="2FE9AD56A5F94DE3BDB5305BDF5882DB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F4CEE7F395C8406BB56BC0D03878C94A">
    <w:name w:val="F4CEE7F395C8406BB56BC0D03878C94A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50AA9930F38A47CC94F879E5FC599D8B">
    <w:name w:val="50AA9930F38A47CC94F879E5FC599D8B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967B860D717249FA86FAD48C93B1A7391">
    <w:name w:val="967B860D717249FA86FAD48C93B1A739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2541694925B244158B6A51B1D36F7ACD">
    <w:name w:val="2541694925B244158B6A51B1D36F7AC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DC79AE902E4E4C43A3F3DCA1EBFCE62D">
    <w:name w:val="DC79AE902E4E4C43A3F3DCA1EBFCE62D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A758918EA63846328D736963A38E3714">
    <w:name w:val="A758918EA63846328D736963A38E3714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B444C341034A4837BECF1BE436221E69">
    <w:name w:val="B444C341034A4837BECF1BE436221E6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7E582B3176B847CFA4408DBC27EAEF9F">
    <w:name w:val="7E582B3176B847CFA4408DBC27EAEF9F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2201FA13AA14D5C9F656170B942B3E61">
    <w:name w:val="E2201FA13AA14D5C9F656170B942B3E61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438553CE4377458D8C78FF3830E3A90E">
    <w:name w:val="438553CE4377458D8C78FF3830E3A90E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F39C2AAF9F3649BF8BD8871703F47C39">
    <w:name w:val="F39C2AAF9F3649BF8BD8871703F47C3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  <w:style w:type="paragraph" w:customStyle="1" w:styleId="E4EA06A79BE6448189BFF1852DA144D9">
    <w:name w:val="E4EA06A79BE6448189BFF1852DA144D9"/>
    <w:rsid w:val="00E00B1E"/>
    <w:pPr>
      <w:spacing w:before="120" w:after="0" w:line="240" w:lineRule="auto"/>
    </w:pPr>
    <w:rPr>
      <w:rFonts w:ascii="Segoe UI" w:hAnsi="Segoe UI" w:cs="Segoe UI Light"/>
      <w:sz w:val="17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41.jpeg" 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D33CF-6043-4184-A5A7-0ECC5FF4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27598</Words>
  <Characters>157313</Characters>
  <Application>Microsoft Office Word</Application>
  <DocSecurity>0</DocSecurity>
  <Lines>1310</Lines>
  <Paragraphs>369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2020-06-08T18:21:00Z</dcterms:created>
  <dcterms:modified xsi:type="dcterms:W3CDTF">2023-01-09T15:37:00Z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8b8a69-5e85-4fe8-92e3-cfa58ed58348_ActionId">
    <vt:lpwstr>a01b05ad-f5bb-429a-a52e-21755b15c8ba</vt:lpwstr>
  </property>
  <property fmtid="{D5CDD505-2E9C-101B-9397-08002B2CF9AE}" pid="3" name="MSIP_Label_d78b8a69-5e85-4fe8-92e3-cfa58ed58348_ContentBits">
    <vt:lpwstr>0</vt:lpwstr>
  </property>
  <property fmtid="{D5CDD505-2E9C-101B-9397-08002B2CF9AE}" pid="4" name="MSIP_Label_d78b8a69-5e85-4fe8-92e3-cfa58ed58348_Enabled">
    <vt:lpwstr>true</vt:lpwstr>
  </property>
  <property fmtid="{D5CDD505-2E9C-101B-9397-08002B2CF9AE}" pid="5" name="MSIP_Label_d78b8a69-5e85-4fe8-92e3-cfa58ed58348_Method">
    <vt:lpwstr>Standard</vt:lpwstr>
  </property>
  <property fmtid="{D5CDD505-2E9C-101B-9397-08002B2CF9AE}" pid="6" name="MSIP_Label_d78b8a69-5e85-4fe8-92e3-cfa58ed58348_Name">
    <vt:lpwstr>General</vt:lpwstr>
  </property>
  <property fmtid="{D5CDD505-2E9C-101B-9397-08002B2CF9AE}" pid="7" name="MSIP_Label_d78b8a69-5e85-4fe8-92e3-cfa58ed58348_SetDate">
    <vt:lpwstr>2022-10-12T15:25:34Z</vt:lpwstr>
  </property>
  <property fmtid="{D5CDD505-2E9C-101B-9397-08002B2CF9AE}" pid="8" name="MSIP_Label_d78b8a69-5e85-4fe8-92e3-cfa58ed58348_SiteId">
    <vt:lpwstr>006ab0d2-c8fa-43a7-8a27-0ae2c287588a</vt:lpwstr>
  </property>
</Properties>
</file>